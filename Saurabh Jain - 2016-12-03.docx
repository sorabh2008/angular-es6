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C2C" w:rsidRPr="004D6C2C" w:rsidRDefault="0052156D" w:rsidP="004D6C2C">
      <w:pPr>
        <w:pStyle w:val="NoSpacing"/>
        <w:jc w:val="center"/>
        <w:rPr>
          <w:rFonts w:ascii="Arial" w:hAnsi="Arial" w:cs="Arial"/>
          <w:color w:val="20124D"/>
          <w:sz w:val="32"/>
          <w:szCs w:val="32"/>
          <w:u w:val="single"/>
          <w:shd w:val="clear" w:color="auto" w:fill="FFFFFF"/>
        </w:rPr>
      </w:pPr>
      <w:r>
        <w:rPr>
          <w:rFonts w:ascii="Arial" w:hAnsi="Arial" w:cs="Arial"/>
          <w:color w:val="20124D"/>
          <w:sz w:val="32"/>
          <w:szCs w:val="32"/>
          <w:u w:val="single"/>
          <w:shd w:val="clear" w:color="auto" w:fill="FFFFFF"/>
        </w:rPr>
        <w:t>Saurabh Jain</w:t>
      </w:r>
    </w:p>
    <w:p w:rsidR="004D6C2C" w:rsidRDefault="004D6C2C" w:rsidP="004D6C2C">
      <w:pPr>
        <w:pStyle w:val="NoSpacing"/>
        <w:rPr>
          <w:rFonts w:ascii="Arial" w:hAnsi="Arial" w:cs="Arial"/>
          <w:color w:val="20124D"/>
          <w:shd w:val="clear" w:color="auto" w:fill="FFFFFF"/>
        </w:rPr>
      </w:pPr>
    </w:p>
    <w:p w:rsidR="00C84DF9" w:rsidRPr="004D6C2C" w:rsidRDefault="00C84DF9" w:rsidP="004D6C2C">
      <w:pPr>
        <w:pStyle w:val="NoSpacing"/>
        <w:rPr>
          <w:rFonts w:ascii="Times New Roman" w:hAnsi="Times New Roman"/>
          <w:b/>
          <w:sz w:val="24"/>
          <w:szCs w:val="24"/>
        </w:rPr>
      </w:pPr>
      <w:r w:rsidRPr="004D6C2C">
        <w:rPr>
          <w:rFonts w:ascii="Times New Roman" w:hAnsi="Times New Roman"/>
          <w:b/>
          <w:sz w:val="24"/>
          <w:szCs w:val="24"/>
        </w:rPr>
        <w:t>PROFESSIONAL SUMMARY</w:t>
      </w:r>
      <w:r w:rsidR="009622D8" w:rsidRPr="004D6C2C">
        <w:rPr>
          <w:rFonts w:ascii="Times New Roman" w:hAnsi="Times New Roman"/>
          <w:b/>
          <w:sz w:val="24"/>
          <w:szCs w:val="24"/>
        </w:rPr>
        <w:t xml:space="preserve">: </w:t>
      </w:r>
    </w:p>
    <w:p w:rsidR="00965BCD" w:rsidRPr="004D6C2C" w:rsidRDefault="003130FB"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sz w:val="24"/>
          <w:szCs w:val="24"/>
        </w:rPr>
        <w:t>A D</w:t>
      </w:r>
      <w:r w:rsidR="00B85ADE" w:rsidRPr="004D6C2C">
        <w:rPr>
          <w:rFonts w:ascii="Times New Roman" w:hAnsi="Times New Roman"/>
          <w:sz w:val="24"/>
          <w:szCs w:val="24"/>
        </w:rPr>
        <w:t>ynam</w:t>
      </w:r>
      <w:r w:rsidR="0030207E" w:rsidRPr="004D6C2C">
        <w:rPr>
          <w:rFonts w:ascii="Times New Roman" w:hAnsi="Times New Roman"/>
          <w:sz w:val="24"/>
          <w:szCs w:val="24"/>
        </w:rPr>
        <w:t xml:space="preserve">ic </w:t>
      </w:r>
      <w:r w:rsidR="0052156D">
        <w:rPr>
          <w:rFonts w:ascii="Times New Roman" w:hAnsi="Times New Roman"/>
          <w:b/>
          <w:sz w:val="24"/>
          <w:szCs w:val="24"/>
        </w:rPr>
        <w:t>3</w:t>
      </w:r>
      <w:r w:rsidR="002C6037">
        <w:rPr>
          <w:rFonts w:ascii="Times New Roman" w:hAnsi="Times New Roman"/>
          <w:b/>
          <w:sz w:val="24"/>
          <w:szCs w:val="24"/>
        </w:rPr>
        <w:t>.5</w:t>
      </w:r>
      <w:r w:rsidR="00B61B54" w:rsidRPr="004D6C2C">
        <w:rPr>
          <w:rFonts w:ascii="Times New Roman" w:hAnsi="Times New Roman"/>
          <w:b/>
          <w:sz w:val="24"/>
          <w:szCs w:val="24"/>
        </w:rPr>
        <w:t>+</w:t>
      </w:r>
      <w:r w:rsidR="00020334">
        <w:rPr>
          <w:rFonts w:ascii="Times New Roman" w:hAnsi="Times New Roman"/>
          <w:sz w:val="24"/>
          <w:szCs w:val="24"/>
        </w:rPr>
        <w:t xml:space="preserve"> years in User I</w:t>
      </w:r>
      <w:r w:rsidR="002554ED" w:rsidRPr="004D6C2C">
        <w:rPr>
          <w:rFonts w:ascii="Times New Roman" w:hAnsi="Times New Roman"/>
          <w:sz w:val="24"/>
          <w:szCs w:val="24"/>
        </w:rPr>
        <w:t xml:space="preserve">nterface development and creative technologist focused on </w:t>
      </w:r>
      <w:r w:rsidR="00B17E1F" w:rsidRPr="004D6C2C">
        <w:rPr>
          <w:rFonts w:ascii="Times New Roman" w:hAnsi="Times New Roman"/>
          <w:sz w:val="24"/>
          <w:szCs w:val="24"/>
        </w:rPr>
        <w:t>developing,</w:t>
      </w:r>
      <w:r w:rsidR="0052156D">
        <w:rPr>
          <w:rFonts w:ascii="Times New Roman" w:hAnsi="Times New Roman"/>
          <w:sz w:val="24"/>
          <w:szCs w:val="24"/>
        </w:rPr>
        <w:t xml:space="preserve"> </w:t>
      </w:r>
      <w:r w:rsidR="002554ED" w:rsidRPr="004D6C2C">
        <w:rPr>
          <w:rFonts w:ascii="Times New Roman" w:hAnsi="Times New Roman"/>
          <w:sz w:val="24"/>
          <w:szCs w:val="24"/>
        </w:rPr>
        <w:t>engagin</w:t>
      </w:r>
      <w:r w:rsidR="00B16757">
        <w:rPr>
          <w:rFonts w:ascii="Times New Roman" w:hAnsi="Times New Roman"/>
          <w:sz w:val="24"/>
          <w:szCs w:val="24"/>
        </w:rPr>
        <w:t>g, c</w:t>
      </w:r>
      <w:r w:rsidR="00020334">
        <w:rPr>
          <w:rFonts w:ascii="Times New Roman" w:hAnsi="Times New Roman"/>
          <w:sz w:val="24"/>
          <w:szCs w:val="24"/>
        </w:rPr>
        <w:t>ross platform, and standards</w:t>
      </w:r>
      <w:r w:rsidR="002554ED" w:rsidRPr="004D6C2C">
        <w:rPr>
          <w:rFonts w:ascii="Times New Roman" w:hAnsi="Times New Roman"/>
          <w:sz w:val="24"/>
          <w:szCs w:val="24"/>
        </w:rPr>
        <w:t xml:space="preserve"> compliant digital experiences that push the limit of interactivity.</w:t>
      </w:r>
    </w:p>
    <w:p w:rsidR="00965BCD" w:rsidRPr="004D6C2C" w:rsidRDefault="00DD3CF5" w:rsidP="004D6C2C">
      <w:pPr>
        <w:pStyle w:val="NoSpacing"/>
        <w:numPr>
          <w:ilvl w:val="0"/>
          <w:numId w:val="3"/>
        </w:numPr>
        <w:spacing w:before="100" w:beforeAutospacing="1" w:after="100" w:afterAutospacing="1"/>
        <w:rPr>
          <w:rFonts w:ascii="Times New Roman" w:hAnsi="Times New Roman"/>
          <w:bCs/>
          <w:sz w:val="24"/>
          <w:szCs w:val="24"/>
        </w:rPr>
      </w:pPr>
      <w:r>
        <w:rPr>
          <w:rFonts w:ascii="Times New Roman" w:hAnsi="Times New Roman"/>
          <w:b/>
          <w:color w:val="000000"/>
          <w:sz w:val="24"/>
          <w:szCs w:val="24"/>
          <w:shd w:val="clear" w:color="auto" w:fill="FFFFFF"/>
        </w:rPr>
        <w:t>2</w:t>
      </w:r>
      <w:r w:rsidRPr="00DD3CF5">
        <w:rPr>
          <w:rFonts w:ascii="Times New Roman" w:hAnsi="Times New Roman"/>
          <w:b/>
          <w:color w:val="000000"/>
          <w:sz w:val="24"/>
          <w:szCs w:val="24"/>
          <w:shd w:val="clear" w:color="auto" w:fill="FFFFFF"/>
        </w:rPr>
        <w:t>+</w:t>
      </w:r>
      <w:r>
        <w:rPr>
          <w:rFonts w:ascii="Times New Roman" w:hAnsi="Times New Roman"/>
          <w:color w:val="000000"/>
          <w:sz w:val="24"/>
          <w:szCs w:val="24"/>
          <w:shd w:val="clear" w:color="auto" w:fill="FFFFFF"/>
        </w:rPr>
        <w:t xml:space="preserve"> years of e</w:t>
      </w:r>
      <w:r w:rsidR="00965BCD" w:rsidRPr="004D6C2C">
        <w:rPr>
          <w:rFonts w:ascii="Times New Roman" w:hAnsi="Times New Roman"/>
          <w:color w:val="000000"/>
          <w:sz w:val="24"/>
          <w:szCs w:val="24"/>
          <w:shd w:val="clear" w:color="auto" w:fill="FFFFFF"/>
        </w:rPr>
        <w:t xml:space="preserve">xpertise in developing </w:t>
      </w:r>
      <w:r w:rsidR="00996059">
        <w:rPr>
          <w:rFonts w:ascii="Times New Roman" w:hAnsi="Times New Roman"/>
          <w:color w:val="000000"/>
          <w:sz w:val="24"/>
          <w:szCs w:val="24"/>
          <w:shd w:val="clear" w:color="auto" w:fill="FFFFFF"/>
        </w:rPr>
        <w:t xml:space="preserve">user friendly and responsive </w:t>
      </w:r>
      <w:r w:rsidR="009910DC">
        <w:rPr>
          <w:rFonts w:ascii="Times New Roman" w:hAnsi="Times New Roman"/>
          <w:color w:val="000000"/>
          <w:sz w:val="24"/>
          <w:szCs w:val="24"/>
          <w:shd w:val="clear" w:color="auto" w:fill="FFFFFF"/>
        </w:rPr>
        <w:t>front-end</w:t>
      </w:r>
      <w:r w:rsidR="00965BCD" w:rsidRPr="004D6C2C">
        <w:rPr>
          <w:rFonts w:ascii="Times New Roman" w:hAnsi="Times New Roman"/>
          <w:color w:val="000000"/>
          <w:sz w:val="24"/>
          <w:szCs w:val="24"/>
          <w:shd w:val="clear" w:color="auto" w:fill="FFFFFF"/>
        </w:rPr>
        <w:t xml:space="preserve"> applications using </w:t>
      </w:r>
      <w:proofErr w:type="spellStart"/>
      <w:r w:rsidR="0052156D" w:rsidRPr="00B16757">
        <w:rPr>
          <w:rFonts w:ascii="Times New Roman" w:hAnsi="Times New Roman"/>
          <w:b/>
          <w:color w:val="000000"/>
          <w:sz w:val="24"/>
          <w:szCs w:val="24"/>
          <w:shd w:val="clear" w:color="auto" w:fill="FFFFFF"/>
        </w:rPr>
        <w:t>AngularJS</w:t>
      </w:r>
      <w:proofErr w:type="spellEnd"/>
      <w:r w:rsidR="0052156D">
        <w:rPr>
          <w:rFonts w:ascii="Times New Roman" w:hAnsi="Times New Roman"/>
          <w:color w:val="000000"/>
          <w:sz w:val="24"/>
          <w:szCs w:val="24"/>
          <w:shd w:val="clear" w:color="auto" w:fill="FFFFFF"/>
        </w:rPr>
        <w:t xml:space="preserve">, </w:t>
      </w:r>
      <w:proofErr w:type="spellStart"/>
      <w:r w:rsidR="00DE6B54">
        <w:rPr>
          <w:rFonts w:ascii="Times New Roman" w:hAnsi="Times New Roman"/>
          <w:color w:val="000000"/>
          <w:sz w:val="24"/>
          <w:szCs w:val="24"/>
          <w:shd w:val="clear" w:color="auto" w:fill="FFFFFF"/>
        </w:rPr>
        <w:t>Javascript</w:t>
      </w:r>
      <w:proofErr w:type="spellEnd"/>
      <w:r w:rsidR="00DE6B54">
        <w:rPr>
          <w:rFonts w:ascii="Times New Roman" w:hAnsi="Times New Roman"/>
          <w:color w:val="000000"/>
          <w:sz w:val="24"/>
          <w:szCs w:val="24"/>
          <w:shd w:val="clear" w:color="auto" w:fill="FFFFFF"/>
        </w:rPr>
        <w:t>, ES6, Babel,</w:t>
      </w:r>
      <w:r>
        <w:rPr>
          <w:rFonts w:ascii="Times New Roman" w:hAnsi="Times New Roman"/>
          <w:color w:val="000000"/>
          <w:sz w:val="24"/>
          <w:szCs w:val="24"/>
          <w:shd w:val="clear" w:color="auto" w:fill="FFFFFF"/>
        </w:rPr>
        <w:t xml:space="preserve"> Gulp</w:t>
      </w:r>
      <w:r w:rsidR="00DE6B54">
        <w:rPr>
          <w:rFonts w:ascii="Times New Roman" w:hAnsi="Times New Roman"/>
          <w:color w:val="000000"/>
          <w:sz w:val="24"/>
          <w:szCs w:val="24"/>
          <w:shd w:val="clear" w:color="auto" w:fill="FFFFFF"/>
        </w:rPr>
        <w:t xml:space="preserve">, </w:t>
      </w:r>
      <w:r w:rsidR="009910DC">
        <w:rPr>
          <w:rFonts w:ascii="Times New Roman" w:hAnsi="Times New Roman"/>
          <w:color w:val="000000"/>
          <w:sz w:val="24"/>
          <w:szCs w:val="24"/>
          <w:shd w:val="clear" w:color="auto" w:fill="FFFFFF"/>
        </w:rPr>
        <w:t xml:space="preserve">HTML5, CSS3 and </w:t>
      </w:r>
      <w:r w:rsidR="00DE6B54">
        <w:rPr>
          <w:rFonts w:ascii="Times New Roman" w:hAnsi="Times New Roman"/>
          <w:color w:val="000000"/>
          <w:sz w:val="24"/>
          <w:szCs w:val="24"/>
          <w:shd w:val="clear" w:color="auto" w:fill="FFFFFF"/>
        </w:rPr>
        <w:t>Bootstrap</w:t>
      </w:r>
      <w:r w:rsidR="009910DC">
        <w:rPr>
          <w:rFonts w:ascii="Times New Roman" w:hAnsi="Times New Roman"/>
          <w:color w:val="000000"/>
          <w:sz w:val="24"/>
          <w:szCs w:val="24"/>
          <w:shd w:val="clear" w:color="auto" w:fill="FFFFFF"/>
        </w:rPr>
        <w:t>.</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Hands on expertise in </w:t>
      </w:r>
      <w:r w:rsidR="001827AD" w:rsidRPr="004D6C2C">
        <w:rPr>
          <w:rFonts w:ascii="Times New Roman" w:hAnsi="Times New Roman"/>
          <w:bCs/>
          <w:sz w:val="24"/>
          <w:szCs w:val="24"/>
        </w:rPr>
        <w:t>development</w:t>
      </w:r>
      <w:r w:rsidR="009910DC">
        <w:rPr>
          <w:rFonts w:ascii="Times New Roman" w:hAnsi="Times New Roman"/>
          <w:bCs/>
          <w:sz w:val="24"/>
          <w:szCs w:val="24"/>
        </w:rPr>
        <w:t xml:space="preserve"> of</w:t>
      </w:r>
      <w:r w:rsidR="001827AD" w:rsidRPr="004D6C2C">
        <w:rPr>
          <w:rFonts w:ascii="Times New Roman" w:hAnsi="Times New Roman"/>
          <w:bCs/>
          <w:sz w:val="24"/>
          <w:szCs w:val="24"/>
        </w:rPr>
        <w:t xml:space="preserve"> </w:t>
      </w:r>
      <w:r w:rsidR="00B16757">
        <w:rPr>
          <w:rFonts w:ascii="Times New Roman" w:hAnsi="Times New Roman"/>
          <w:bCs/>
          <w:sz w:val="24"/>
          <w:szCs w:val="24"/>
        </w:rPr>
        <w:t>n</w:t>
      </w:r>
      <w:r w:rsidR="009910DC">
        <w:rPr>
          <w:rFonts w:ascii="Times New Roman" w:hAnsi="Times New Roman"/>
          <w:bCs/>
          <w:sz w:val="24"/>
          <w:szCs w:val="24"/>
        </w:rPr>
        <w:t xml:space="preserve">-tier </w:t>
      </w:r>
      <w:r w:rsidR="00B16757">
        <w:rPr>
          <w:rFonts w:ascii="Times New Roman" w:hAnsi="Times New Roman"/>
          <w:bCs/>
          <w:sz w:val="24"/>
          <w:szCs w:val="24"/>
        </w:rPr>
        <w:t>e</w:t>
      </w:r>
      <w:r w:rsidR="009910DC">
        <w:rPr>
          <w:rFonts w:ascii="Times New Roman" w:hAnsi="Times New Roman"/>
          <w:bCs/>
          <w:sz w:val="24"/>
          <w:szCs w:val="24"/>
        </w:rPr>
        <w:t xml:space="preserve">nterprise applications using JAVA, </w:t>
      </w:r>
      <w:r w:rsidR="009910DC" w:rsidRPr="00B16757">
        <w:rPr>
          <w:rFonts w:ascii="Times New Roman" w:hAnsi="Times New Roman"/>
          <w:b/>
          <w:bCs/>
          <w:sz w:val="24"/>
          <w:szCs w:val="24"/>
        </w:rPr>
        <w:t>J2EE</w:t>
      </w:r>
      <w:r w:rsidR="009910DC">
        <w:rPr>
          <w:rFonts w:ascii="Times New Roman" w:hAnsi="Times New Roman"/>
          <w:bCs/>
          <w:sz w:val="24"/>
          <w:szCs w:val="24"/>
        </w:rPr>
        <w:t xml:space="preserve">, </w:t>
      </w:r>
      <w:r w:rsidR="009910DC" w:rsidRPr="00B16757">
        <w:rPr>
          <w:rFonts w:ascii="Times New Roman" w:hAnsi="Times New Roman"/>
          <w:b/>
          <w:bCs/>
          <w:sz w:val="24"/>
          <w:szCs w:val="24"/>
        </w:rPr>
        <w:t>Spring MVC</w:t>
      </w:r>
      <w:r w:rsidR="009910DC">
        <w:rPr>
          <w:rFonts w:ascii="Times New Roman" w:hAnsi="Times New Roman"/>
          <w:bCs/>
          <w:sz w:val="24"/>
          <w:szCs w:val="24"/>
        </w:rPr>
        <w:t xml:space="preserve">, </w:t>
      </w:r>
      <w:proofErr w:type="spellStart"/>
      <w:r w:rsidR="009910DC">
        <w:rPr>
          <w:rFonts w:ascii="Times New Roman" w:hAnsi="Times New Roman"/>
          <w:bCs/>
          <w:sz w:val="24"/>
          <w:szCs w:val="24"/>
        </w:rPr>
        <w:t>Junit</w:t>
      </w:r>
      <w:proofErr w:type="spellEnd"/>
      <w:r w:rsidR="009910DC">
        <w:rPr>
          <w:rFonts w:ascii="Times New Roman" w:hAnsi="Times New Roman"/>
          <w:bCs/>
          <w:sz w:val="24"/>
          <w:szCs w:val="24"/>
        </w:rPr>
        <w:t xml:space="preserve">, SOAP and </w:t>
      </w:r>
      <w:proofErr w:type="spellStart"/>
      <w:r w:rsidR="009910DC" w:rsidRPr="00B16757">
        <w:rPr>
          <w:rFonts w:ascii="Times New Roman" w:hAnsi="Times New Roman"/>
          <w:b/>
          <w:bCs/>
          <w:sz w:val="24"/>
          <w:szCs w:val="24"/>
        </w:rPr>
        <w:t>RESTful</w:t>
      </w:r>
      <w:proofErr w:type="spellEnd"/>
      <w:r w:rsidR="009910DC">
        <w:rPr>
          <w:rFonts w:ascii="Times New Roman" w:hAnsi="Times New Roman"/>
          <w:bCs/>
          <w:sz w:val="24"/>
          <w:szCs w:val="24"/>
        </w:rPr>
        <w:t xml:space="preserve"> web services</w:t>
      </w:r>
    </w:p>
    <w:p w:rsidR="00C94D98" w:rsidRPr="004D6C2C" w:rsidRDefault="00C94D98"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 xml:space="preserve">Developed </w:t>
      </w:r>
      <w:r w:rsidR="00996059">
        <w:rPr>
          <w:rFonts w:ascii="Times New Roman" w:hAnsi="Times New Roman"/>
          <w:sz w:val="24"/>
          <w:szCs w:val="24"/>
        </w:rPr>
        <w:t>r</w:t>
      </w:r>
      <w:r w:rsidRPr="004D6C2C">
        <w:rPr>
          <w:rFonts w:ascii="Times New Roman" w:hAnsi="Times New Roman"/>
          <w:sz w:val="24"/>
          <w:szCs w:val="24"/>
        </w:rPr>
        <w:t xml:space="preserve">esponsive web </w:t>
      </w:r>
      <w:r w:rsidR="00996059">
        <w:rPr>
          <w:rFonts w:ascii="Times New Roman" w:hAnsi="Times New Roman"/>
          <w:sz w:val="24"/>
          <w:szCs w:val="24"/>
        </w:rPr>
        <w:t>d</w:t>
      </w:r>
      <w:r w:rsidRPr="004D6C2C">
        <w:rPr>
          <w:rFonts w:ascii="Times New Roman" w:hAnsi="Times New Roman"/>
          <w:sz w:val="24"/>
          <w:szCs w:val="24"/>
        </w:rPr>
        <w:t xml:space="preserve">esign from scratch </w:t>
      </w:r>
      <w:r w:rsidR="00CD5EF6">
        <w:rPr>
          <w:rFonts w:ascii="Times New Roman" w:hAnsi="Times New Roman"/>
          <w:sz w:val="24"/>
          <w:szCs w:val="24"/>
        </w:rPr>
        <w:t>using</w:t>
      </w:r>
      <w:r w:rsidRPr="004D6C2C">
        <w:rPr>
          <w:rFonts w:ascii="Times New Roman" w:hAnsi="Times New Roman"/>
          <w:sz w:val="24"/>
          <w:szCs w:val="24"/>
        </w:rPr>
        <w:t xml:space="preserve"> </w:t>
      </w:r>
      <w:r w:rsidRPr="001C7304">
        <w:rPr>
          <w:rFonts w:ascii="Times New Roman" w:hAnsi="Times New Roman"/>
          <w:sz w:val="24"/>
          <w:szCs w:val="24"/>
        </w:rPr>
        <w:t>HTML</w:t>
      </w:r>
      <w:r w:rsidR="00CD5EF6" w:rsidRPr="001C7304">
        <w:rPr>
          <w:rFonts w:ascii="Times New Roman" w:hAnsi="Times New Roman"/>
          <w:sz w:val="24"/>
          <w:szCs w:val="24"/>
        </w:rPr>
        <w:t>5, CSS3 and</w:t>
      </w:r>
      <w:r w:rsidRPr="001C7304">
        <w:rPr>
          <w:rFonts w:ascii="Times New Roman" w:hAnsi="Times New Roman"/>
          <w:sz w:val="24"/>
          <w:szCs w:val="24"/>
        </w:rPr>
        <w:t xml:space="preserve"> </w:t>
      </w:r>
      <w:r w:rsidR="00996059">
        <w:rPr>
          <w:rFonts w:ascii="Times New Roman" w:hAnsi="Times New Roman"/>
          <w:sz w:val="24"/>
          <w:szCs w:val="24"/>
        </w:rPr>
        <w:t>Media queries.</w:t>
      </w:r>
    </w:p>
    <w:p w:rsidR="00E247B4" w:rsidRPr="004D6C2C" w:rsidRDefault="00E247B4"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Strong Knowledge in CSS Pre Processors like </w:t>
      </w:r>
      <w:r w:rsidRPr="004D6C2C">
        <w:rPr>
          <w:rFonts w:ascii="Times New Roman" w:hAnsi="Times New Roman"/>
          <w:b/>
          <w:bCs/>
          <w:sz w:val="24"/>
          <w:szCs w:val="24"/>
        </w:rPr>
        <w:t>SASS.</w:t>
      </w:r>
    </w:p>
    <w:p w:rsidR="004B3F14" w:rsidRPr="004D6C2C" w:rsidRDefault="004B3F14" w:rsidP="004D6C2C">
      <w:pPr>
        <w:numPr>
          <w:ilvl w:val="0"/>
          <w:numId w:val="3"/>
        </w:numPr>
        <w:spacing w:after="0"/>
        <w:contextualSpacing/>
        <w:rPr>
          <w:rFonts w:ascii="Times New Roman" w:hAnsi="Times New Roman"/>
          <w:sz w:val="24"/>
          <w:szCs w:val="24"/>
        </w:rPr>
      </w:pPr>
      <w:r w:rsidRPr="004D6C2C">
        <w:rPr>
          <w:rFonts w:ascii="Times New Roman" w:hAnsi="Times New Roman"/>
          <w:sz w:val="24"/>
          <w:szCs w:val="24"/>
        </w:rPr>
        <w:t xml:space="preserve">Understanding of </w:t>
      </w:r>
      <w:r w:rsidRPr="00DD3CF5">
        <w:rPr>
          <w:rFonts w:ascii="Times New Roman" w:hAnsi="Times New Roman"/>
          <w:sz w:val="24"/>
          <w:szCs w:val="24"/>
        </w:rPr>
        <w:t>Document Object Model (DOM)</w:t>
      </w:r>
      <w:r w:rsidRPr="004D6C2C">
        <w:rPr>
          <w:rFonts w:ascii="Times New Roman" w:hAnsi="Times New Roman"/>
          <w:sz w:val="24"/>
          <w:szCs w:val="24"/>
        </w:rPr>
        <w:t xml:space="preserve"> and SEO / web standards.</w:t>
      </w:r>
    </w:p>
    <w:p w:rsidR="002554ED" w:rsidRPr="004D6C2C" w:rsidRDefault="004B3F14"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A very g</w:t>
      </w:r>
      <w:r w:rsidR="002554ED" w:rsidRPr="004D6C2C">
        <w:rPr>
          <w:rFonts w:ascii="Times New Roman" w:hAnsi="Times New Roman"/>
          <w:sz w:val="24"/>
          <w:szCs w:val="24"/>
        </w:rPr>
        <w:t xml:space="preserve">ood understanding of </w:t>
      </w:r>
      <w:r w:rsidR="002554ED" w:rsidRPr="00DD3CF5">
        <w:rPr>
          <w:rFonts w:ascii="Times New Roman" w:hAnsi="Times New Roman"/>
          <w:b/>
          <w:sz w:val="24"/>
          <w:szCs w:val="24"/>
        </w:rPr>
        <w:t>MVC</w:t>
      </w:r>
      <w:r w:rsidR="002554ED" w:rsidRPr="00DD3CF5">
        <w:rPr>
          <w:rFonts w:ascii="Times New Roman" w:hAnsi="Times New Roman"/>
          <w:sz w:val="24"/>
          <w:szCs w:val="24"/>
        </w:rPr>
        <w:t xml:space="preserve"> </w:t>
      </w:r>
      <w:r w:rsidR="00020334" w:rsidRPr="00DD3CF5">
        <w:rPr>
          <w:rFonts w:ascii="Times New Roman" w:hAnsi="Times New Roman"/>
          <w:sz w:val="24"/>
          <w:szCs w:val="24"/>
        </w:rPr>
        <w:t>architecture</w:t>
      </w:r>
      <w:r w:rsidR="00DD3CF5">
        <w:rPr>
          <w:rFonts w:ascii="Times New Roman" w:hAnsi="Times New Roman"/>
          <w:sz w:val="24"/>
          <w:szCs w:val="24"/>
        </w:rPr>
        <w:t xml:space="preserve"> and other design patterns like Factory, Facade, Adapter and Orchestration.</w:t>
      </w:r>
    </w:p>
    <w:p w:rsidR="002554ED" w:rsidRDefault="00270384" w:rsidP="00226AD2">
      <w:pPr>
        <w:pStyle w:val="NoSpacing"/>
        <w:numPr>
          <w:ilvl w:val="0"/>
          <w:numId w:val="3"/>
        </w:numPr>
        <w:spacing w:before="100" w:beforeAutospacing="1" w:after="100" w:afterAutospacing="1"/>
        <w:rPr>
          <w:rFonts w:ascii="Times New Roman" w:hAnsi="Times New Roman"/>
          <w:sz w:val="24"/>
          <w:szCs w:val="24"/>
        </w:rPr>
      </w:pPr>
      <w:r>
        <w:rPr>
          <w:rFonts w:ascii="Times New Roman" w:hAnsi="Times New Roman"/>
          <w:sz w:val="24"/>
          <w:szCs w:val="24"/>
        </w:rPr>
        <w:t>Comfortable working on</w:t>
      </w:r>
      <w:r w:rsidR="00B16EDF" w:rsidRPr="00270384">
        <w:rPr>
          <w:rFonts w:ascii="Times New Roman" w:hAnsi="Times New Roman"/>
          <w:sz w:val="24"/>
          <w:szCs w:val="24"/>
        </w:rPr>
        <w:t xml:space="preserve"> </w:t>
      </w:r>
      <w:r w:rsidR="002554ED" w:rsidRPr="00270384">
        <w:rPr>
          <w:rFonts w:ascii="Times New Roman" w:hAnsi="Times New Roman"/>
          <w:b/>
          <w:sz w:val="24"/>
          <w:szCs w:val="24"/>
        </w:rPr>
        <w:t>Linux</w:t>
      </w:r>
      <w:r w:rsidR="00B16EDF" w:rsidRPr="00270384">
        <w:rPr>
          <w:rFonts w:ascii="Times New Roman" w:hAnsi="Times New Roman"/>
          <w:b/>
          <w:sz w:val="24"/>
          <w:szCs w:val="24"/>
        </w:rPr>
        <w:t xml:space="preserve"> </w:t>
      </w:r>
      <w:r w:rsidR="002554ED" w:rsidRPr="00270384">
        <w:rPr>
          <w:rFonts w:ascii="Times New Roman" w:hAnsi="Times New Roman"/>
          <w:b/>
          <w:sz w:val="24"/>
          <w:szCs w:val="24"/>
        </w:rPr>
        <w:t>and Windows</w:t>
      </w:r>
      <w:r w:rsidR="002554ED" w:rsidRPr="00270384">
        <w:rPr>
          <w:rFonts w:ascii="Times New Roman" w:hAnsi="Times New Roman"/>
          <w:sz w:val="24"/>
          <w:szCs w:val="24"/>
        </w:rPr>
        <w:t xml:space="preserve"> operating systems.</w:t>
      </w:r>
    </w:p>
    <w:p w:rsidR="00DD3CF5" w:rsidRPr="00270384" w:rsidRDefault="00DD3CF5" w:rsidP="00226AD2">
      <w:pPr>
        <w:pStyle w:val="NoSpacing"/>
        <w:numPr>
          <w:ilvl w:val="0"/>
          <w:numId w:val="3"/>
        </w:numPr>
        <w:spacing w:before="100" w:beforeAutospacing="1" w:after="100" w:afterAutospacing="1"/>
        <w:rPr>
          <w:rFonts w:ascii="Times New Roman" w:hAnsi="Times New Roman"/>
          <w:sz w:val="24"/>
          <w:szCs w:val="24"/>
        </w:rPr>
      </w:pPr>
      <w:r>
        <w:rPr>
          <w:rFonts w:ascii="Times New Roman" w:hAnsi="Times New Roman"/>
          <w:sz w:val="24"/>
          <w:szCs w:val="24"/>
        </w:rPr>
        <w:t xml:space="preserve">Worked on IDE’s like VS Code, eclipse, RAD, </w:t>
      </w:r>
      <w:proofErr w:type="spellStart"/>
      <w:r>
        <w:rPr>
          <w:rFonts w:ascii="Times New Roman" w:hAnsi="Times New Roman"/>
          <w:sz w:val="24"/>
          <w:szCs w:val="24"/>
        </w:rPr>
        <w:t>Netbeans</w:t>
      </w:r>
      <w:proofErr w:type="spellEnd"/>
      <w:r>
        <w:rPr>
          <w:rFonts w:ascii="Times New Roman" w:hAnsi="Times New Roman"/>
          <w:sz w:val="24"/>
          <w:szCs w:val="24"/>
        </w:rPr>
        <w:t xml:space="preserve"> and </w:t>
      </w:r>
      <w:proofErr w:type="spellStart"/>
      <w:r>
        <w:rPr>
          <w:rFonts w:ascii="Times New Roman" w:hAnsi="Times New Roman"/>
          <w:sz w:val="24"/>
          <w:szCs w:val="24"/>
        </w:rPr>
        <w:t>IntelliJ</w:t>
      </w:r>
      <w:proofErr w:type="spellEnd"/>
      <w:r>
        <w:rPr>
          <w:rFonts w:ascii="Times New Roman" w:hAnsi="Times New Roman"/>
          <w:sz w:val="24"/>
          <w:szCs w:val="24"/>
        </w:rPr>
        <w:t>.</w:t>
      </w:r>
    </w:p>
    <w:p w:rsidR="002554ED" w:rsidRPr="004D6C2C" w:rsidRDefault="002554ED"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Excellent skills in building elegant professional websites while adhering to W3C standards.</w:t>
      </w:r>
    </w:p>
    <w:p w:rsidR="002554ED" w:rsidRPr="004D6C2C" w:rsidRDefault="002554ED"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sz w:val="24"/>
          <w:szCs w:val="24"/>
        </w:rPr>
        <w:t>Involved in Understanding functional specifications and developing creative solutions to meet business requirements.</w:t>
      </w:r>
    </w:p>
    <w:p w:rsidR="002554ED" w:rsidRPr="00DD3CF5" w:rsidRDefault="00DD3CF5" w:rsidP="004D6C2C">
      <w:pPr>
        <w:pStyle w:val="NoSpacing"/>
        <w:numPr>
          <w:ilvl w:val="0"/>
          <w:numId w:val="3"/>
        </w:numPr>
        <w:spacing w:before="100" w:beforeAutospacing="1" w:after="100" w:afterAutospacing="1"/>
        <w:rPr>
          <w:rFonts w:ascii="Times New Roman" w:hAnsi="Times New Roman"/>
          <w:b/>
          <w:bCs/>
          <w:sz w:val="24"/>
          <w:szCs w:val="24"/>
        </w:rPr>
      </w:pPr>
      <w:r w:rsidRPr="00DD3CF5">
        <w:rPr>
          <w:rFonts w:ascii="Times New Roman" w:hAnsi="Times New Roman"/>
          <w:b/>
          <w:sz w:val="24"/>
          <w:szCs w:val="24"/>
        </w:rPr>
        <w:t>3+</w:t>
      </w:r>
      <w:r>
        <w:rPr>
          <w:rFonts w:ascii="Times New Roman" w:hAnsi="Times New Roman"/>
          <w:b/>
          <w:sz w:val="24"/>
          <w:szCs w:val="24"/>
        </w:rPr>
        <w:t xml:space="preserve"> </w:t>
      </w:r>
      <w:r>
        <w:rPr>
          <w:rFonts w:ascii="Times New Roman" w:hAnsi="Times New Roman"/>
          <w:sz w:val="24"/>
          <w:szCs w:val="24"/>
        </w:rPr>
        <w:t xml:space="preserve">years of experience working in </w:t>
      </w:r>
      <w:proofErr w:type="gramStart"/>
      <w:r>
        <w:rPr>
          <w:rFonts w:ascii="Times New Roman" w:hAnsi="Times New Roman"/>
          <w:sz w:val="24"/>
          <w:szCs w:val="24"/>
        </w:rPr>
        <w:t>Agile</w:t>
      </w:r>
      <w:proofErr w:type="gramEnd"/>
      <w:r>
        <w:rPr>
          <w:rFonts w:ascii="Times New Roman" w:hAnsi="Times New Roman"/>
          <w:sz w:val="24"/>
          <w:szCs w:val="24"/>
        </w:rPr>
        <w:t xml:space="preserve"> development methodology.</w:t>
      </w:r>
    </w:p>
    <w:p w:rsidR="00DD3CF5" w:rsidRDefault="00DD3CF5" w:rsidP="004D6C2C">
      <w:pPr>
        <w:pStyle w:val="NoSpacing"/>
        <w:numPr>
          <w:ilvl w:val="0"/>
          <w:numId w:val="3"/>
        </w:numPr>
        <w:spacing w:before="100" w:beforeAutospacing="1" w:after="100" w:afterAutospacing="1"/>
        <w:rPr>
          <w:rFonts w:ascii="Times New Roman" w:hAnsi="Times New Roman"/>
          <w:bCs/>
          <w:sz w:val="24"/>
          <w:szCs w:val="24"/>
        </w:rPr>
      </w:pPr>
      <w:r>
        <w:rPr>
          <w:rFonts w:ascii="Times New Roman" w:hAnsi="Times New Roman"/>
          <w:bCs/>
          <w:sz w:val="24"/>
          <w:szCs w:val="24"/>
        </w:rPr>
        <w:t xml:space="preserve">Familiar using version tools like Subversion, Team foundation server and </w:t>
      </w:r>
      <w:proofErr w:type="spellStart"/>
      <w:r>
        <w:rPr>
          <w:rFonts w:ascii="Times New Roman" w:hAnsi="Times New Roman"/>
          <w:bCs/>
          <w:sz w:val="24"/>
          <w:szCs w:val="24"/>
        </w:rPr>
        <w:t>Github</w:t>
      </w:r>
      <w:proofErr w:type="spellEnd"/>
      <w:r>
        <w:rPr>
          <w:rFonts w:ascii="Times New Roman" w:hAnsi="Times New Roman"/>
          <w:bCs/>
          <w:sz w:val="24"/>
          <w:szCs w:val="24"/>
        </w:rPr>
        <w:t>.</w:t>
      </w:r>
    </w:p>
    <w:p w:rsidR="00DD3CF5" w:rsidRDefault="00DD3CF5" w:rsidP="004D6C2C">
      <w:pPr>
        <w:pStyle w:val="NoSpacing"/>
        <w:numPr>
          <w:ilvl w:val="0"/>
          <w:numId w:val="3"/>
        </w:numPr>
        <w:spacing w:before="100" w:beforeAutospacing="1" w:after="100" w:afterAutospacing="1"/>
        <w:rPr>
          <w:rFonts w:ascii="Times New Roman" w:hAnsi="Times New Roman"/>
          <w:bCs/>
          <w:sz w:val="24"/>
          <w:szCs w:val="24"/>
        </w:rPr>
      </w:pPr>
      <w:r>
        <w:rPr>
          <w:rFonts w:ascii="Times New Roman" w:hAnsi="Times New Roman"/>
          <w:bCs/>
          <w:sz w:val="24"/>
          <w:szCs w:val="24"/>
        </w:rPr>
        <w:t xml:space="preserve">Experienced in creating CI/CD jobs using </w:t>
      </w:r>
      <w:r w:rsidRPr="00DD3CF5">
        <w:rPr>
          <w:rFonts w:ascii="Times New Roman" w:hAnsi="Times New Roman"/>
          <w:b/>
          <w:bCs/>
          <w:sz w:val="24"/>
          <w:szCs w:val="24"/>
        </w:rPr>
        <w:t>Jenkins</w:t>
      </w:r>
      <w:r>
        <w:rPr>
          <w:rFonts w:ascii="Times New Roman" w:hAnsi="Times New Roman"/>
          <w:bCs/>
          <w:sz w:val="24"/>
          <w:szCs w:val="24"/>
        </w:rPr>
        <w:t>.</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Expert </w:t>
      </w:r>
      <w:r w:rsidR="00C816C1" w:rsidRPr="004D6C2C">
        <w:rPr>
          <w:rFonts w:ascii="Times New Roman" w:hAnsi="Times New Roman"/>
          <w:bCs/>
          <w:sz w:val="24"/>
          <w:szCs w:val="24"/>
        </w:rPr>
        <w:t>in documentation using MS tools.</w:t>
      </w:r>
    </w:p>
    <w:p w:rsidR="002554ED" w:rsidRPr="004D6C2C" w:rsidRDefault="002554ED"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bCs/>
          <w:sz w:val="24"/>
          <w:szCs w:val="24"/>
        </w:rPr>
        <w:t xml:space="preserve">Possess excellent communication </w:t>
      </w:r>
      <w:r w:rsidRPr="004D6C2C">
        <w:rPr>
          <w:rFonts w:ascii="Times New Roman" w:hAnsi="Times New Roman"/>
          <w:sz w:val="24"/>
          <w:szCs w:val="24"/>
        </w:rPr>
        <w:t xml:space="preserve">and Problem Solving </w:t>
      </w:r>
      <w:r w:rsidRPr="004D6C2C">
        <w:rPr>
          <w:rFonts w:ascii="Times New Roman" w:hAnsi="Times New Roman"/>
          <w:bCs/>
          <w:sz w:val="24"/>
          <w:szCs w:val="24"/>
        </w:rPr>
        <w:t>skills and the ability to work as a team member, as well as independently.</w:t>
      </w:r>
    </w:p>
    <w:p w:rsidR="002554ED" w:rsidRPr="004D6C2C" w:rsidRDefault="00001D23" w:rsidP="004D6C2C">
      <w:pPr>
        <w:pStyle w:val="NoSpacing"/>
        <w:numPr>
          <w:ilvl w:val="0"/>
          <w:numId w:val="3"/>
        </w:numPr>
        <w:spacing w:before="100" w:beforeAutospacing="1" w:after="100" w:afterAutospacing="1"/>
        <w:rPr>
          <w:rFonts w:ascii="Times New Roman" w:hAnsi="Times New Roman"/>
          <w:bCs/>
          <w:sz w:val="24"/>
          <w:szCs w:val="24"/>
        </w:rPr>
      </w:pPr>
      <w:r w:rsidRPr="004D6C2C">
        <w:rPr>
          <w:rFonts w:ascii="Times New Roman" w:hAnsi="Times New Roman"/>
          <w:sz w:val="24"/>
          <w:szCs w:val="24"/>
        </w:rPr>
        <w:t>A</w:t>
      </w:r>
      <w:r w:rsidR="002554ED" w:rsidRPr="004D6C2C">
        <w:rPr>
          <w:rFonts w:ascii="Times New Roman" w:hAnsi="Times New Roman"/>
          <w:sz w:val="24"/>
          <w:szCs w:val="24"/>
        </w:rPr>
        <w:t>bility to multi-task and work on different applications at the same time.</w:t>
      </w:r>
    </w:p>
    <w:p w:rsidR="002554ED" w:rsidRPr="004D6C2C" w:rsidRDefault="00001D23" w:rsidP="004D6C2C">
      <w:pPr>
        <w:pStyle w:val="NoSpacing"/>
        <w:numPr>
          <w:ilvl w:val="0"/>
          <w:numId w:val="3"/>
        </w:numPr>
        <w:spacing w:before="100" w:beforeAutospacing="1" w:after="100" w:afterAutospacing="1"/>
        <w:rPr>
          <w:rFonts w:ascii="Times New Roman" w:hAnsi="Times New Roman"/>
          <w:sz w:val="24"/>
          <w:szCs w:val="24"/>
        </w:rPr>
      </w:pPr>
      <w:r w:rsidRPr="004D6C2C">
        <w:rPr>
          <w:rFonts w:ascii="Times New Roman" w:hAnsi="Times New Roman"/>
          <w:color w:val="000000"/>
          <w:sz w:val="24"/>
          <w:szCs w:val="24"/>
          <w:shd w:val="clear" w:color="auto" w:fill="FFFFFF"/>
        </w:rPr>
        <w:t>I</w:t>
      </w:r>
      <w:r w:rsidR="002554ED" w:rsidRPr="004D6C2C">
        <w:rPr>
          <w:rFonts w:ascii="Times New Roman" w:hAnsi="Times New Roman"/>
          <w:color w:val="000000"/>
          <w:sz w:val="24"/>
          <w:szCs w:val="24"/>
          <w:shd w:val="clear" w:color="auto" w:fill="FFFFFF"/>
        </w:rPr>
        <w:t>dentify and implement</w:t>
      </w:r>
      <w:bookmarkStart w:id="0" w:name="_GoBack"/>
      <w:bookmarkEnd w:id="0"/>
      <w:r w:rsidR="002554ED" w:rsidRPr="004D6C2C">
        <w:rPr>
          <w:rFonts w:ascii="Times New Roman" w:hAnsi="Times New Roman"/>
          <w:color w:val="000000"/>
          <w:sz w:val="24"/>
          <w:szCs w:val="24"/>
          <w:shd w:val="clear" w:color="auto" w:fill="FFFFFF"/>
        </w:rPr>
        <w:t xml:space="preserve"> design patterns and best practices that promote scalability.</w:t>
      </w:r>
    </w:p>
    <w:p w:rsidR="00504FF3" w:rsidRPr="004D6C2C" w:rsidRDefault="00113BD8" w:rsidP="004D6C2C">
      <w:pPr>
        <w:pStyle w:val="NoSpacing"/>
        <w:rPr>
          <w:rFonts w:ascii="Times New Roman" w:hAnsi="Times New Roman"/>
          <w:b/>
          <w:sz w:val="24"/>
          <w:szCs w:val="24"/>
        </w:rPr>
      </w:pPr>
      <w:r w:rsidRPr="004D6C2C">
        <w:rPr>
          <w:rFonts w:ascii="Times New Roman" w:hAnsi="Times New Roman"/>
          <w:b/>
          <w:sz w:val="24"/>
          <w:szCs w:val="24"/>
        </w:rPr>
        <w:t>TECHNICAL SKILLS:</w:t>
      </w:r>
    </w:p>
    <w:p w:rsidR="00DD668E" w:rsidRPr="004D6C2C" w:rsidRDefault="00DD668E" w:rsidP="004D6C2C">
      <w:pPr>
        <w:pStyle w:val="NoSpacing"/>
        <w:rPr>
          <w:rFonts w:ascii="Times New Roman" w:hAnsi="Times New Roman"/>
          <w:sz w:val="24"/>
          <w:szCs w:val="24"/>
        </w:rPr>
      </w:pPr>
    </w:p>
    <w:tbl>
      <w:tblPr>
        <w:tblW w:w="10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907"/>
      </w:tblGrid>
      <w:tr w:rsidR="00313530" w:rsidRPr="004D6C2C" w:rsidTr="00965BCD">
        <w:trPr>
          <w:trHeight w:val="413"/>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A467B3" w:rsidP="00A467B3">
            <w:pPr>
              <w:pStyle w:val="NoSpacing"/>
              <w:rPr>
                <w:rFonts w:ascii="Times New Roman" w:hAnsi="Times New Roman"/>
                <w:b/>
                <w:sz w:val="24"/>
                <w:szCs w:val="24"/>
              </w:rPr>
            </w:pPr>
            <w:r>
              <w:rPr>
                <w:rFonts w:ascii="Times New Roman" w:hAnsi="Times New Roman"/>
                <w:b/>
                <w:sz w:val="24"/>
                <w:szCs w:val="24"/>
              </w:rPr>
              <w:t>Programming languages</w:t>
            </w:r>
          </w:p>
        </w:tc>
        <w:tc>
          <w:tcPr>
            <w:tcW w:w="7907" w:type="dxa"/>
            <w:tcBorders>
              <w:top w:val="single" w:sz="4" w:space="0" w:color="auto"/>
              <w:left w:val="single" w:sz="4" w:space="0" w:color="auto"/>
              <w:bottom w:val="single" w:sz="4" w:space="0" w:color="auto"/>
              <w:right w:val="single" w:sz="4" w:space="0" w:color="auto"/>
            </w:tcBorders>
          </w:tcPr>
          <w:p w:rsidR="00A467B3" w:rsidRPr="00A467B3" w:rsidRDefault="00A467B3" w:rsidP="00A467B3">
            <w:pPr>
              <w:pStyle w:val="PlainText"/>
              <w:autoSpaceDE/>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shd w:val="clear" w:color="auto" w:fill="FFFFFF"/>
              </w:rPr>
              <w:t>AngularJS, Javascript, ES6, HTML5, CSS3,</w:t>
            </w:r>
            <w:r w:rsidRPr="004D6C2C">
              <w:rPr>
                <w:rFonts w:ascii="Times New Roman" w:hAnsi="Times New Roman" w:cs="Times New Roman"/>
                <w:noProof/>
                <w:color w:val="000000"/>
                <w:sz w:val="24"/>
                <w:szCs w:val="24"/>
                <w:shd w:val="clear" w:color="auto" w:fill="FFFFFF"/>
              </w:rPr>
              <w:t xml:space="preserve"> </w:t>
            </w:r>
            <w:r>
              <w:rPr>
                <w:rFonts w:ascii="Times New Roman" w:hAnsi="Times New Roman" w:cs="Times New Roman"/>
                <w:noProof/>
                <w:color w:val="000000"/>
                <w:sz w:val="24"/>
                <w:szCs w:val="24"/>
                <w:shd w:val="clear" w:color="auto" w:fill="FFFFFF"/>
              </w:rPr>
              <w:t>Bootstrap, core Java, J2S</w:t>
            </w:r>
            <w:r w:rsidR="00A05E10">
              <w:rPr>
                <w:rFonts w:ascii="Times New Roman" w:hAnsi="Times New Roman" w:cs="Times New Roman"/>
                <w:noProof/>
                <w:color w:val="000000"/>
                <w:sz w:val="24"/>
                <w:szCs w:val="24"/>
                <w:shd w:val="clear" w:color="auto" w:fill="FFFFFF"/>
              </w:rPr>
              <w:t>E, Spring MVC and VXML(voice-xml).</w:t>
            </w:r>
          </w:p>
        </w:tc>
      </w:tr>
      <w:tr w:rsidR="00DD668E"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
                <w:sz w:val="24"/>
                <w:szCs w:val="24"/>
              </w:rPr>
            </w:pPr>
            <w:r w:rsidRPr="004D6C2C">
              <w:rPr>
                <w:rFonts w:ascii="Times New Roman" w:hAnsi="Times New Roman"/>
                <w:b/>
                <w:sz w:val="24"/>
                <w:szCs w:val="24"/>
              </w:rPr>
              <w:t xml:space="preserve">Debugging </w:t>
            </w:r>
            <w:r w:rsidR="002544C6">
              <w:rPr>
                <w:rFonts w:ascii="Times New Roman" w:hAnsi="Times New Roman"/>
                <w:b/>
                <w:sz w:val="24"/>
                <w:szCs w:val="24"/>
              </w:rPr>
              <w:t xml:space="preserve">/ Testing </w:t>
            </w:r>
            <w:r w:rsidRPr="004D6C2C">
              <w:rPr>
                <w:rFonts w:ascii="Times New Roman" w:hAnsi="Times New Roman"/>
                <w:b/>
                <w:sz w:val="24"/>
                <w:szCs w:val="24"/>
              </w:rPr>
              <w:t>Tools</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2544C6" w:rsidP="004D6C2C">
            <w:pPr>
              <w:pStyle w:val="NoSpacing"/>
              <w:rPr>
                <w:rFonts w:ascii="Times New Roman" w:hAnsi="Times New Roman"/>
                <w:sz w:val="24"/>
                <w:szCs w:val="24"/>
              </w:rPr>
            </w:pPr>
            <w:r>
              <w:rPr>
                <w:rFonts w:ascii="Times New Roman" w:hAnsi="Times New Roman"/>
                <w:sz w:val="24"/>
                <w:szCs w:val="24"/>
              </w:rPr>
              <w:t xml:space="preserve">SOAP UI, </w:t>
            </w:r>
            <w:r w:rsidR="00DD668E" w:rsidRPr="004D6C2C">
              <w:rPr>
                <w:rFonts w:ascii="Times New Roman" w:hAnsi="Times New Roman"/>
                <w:sz w:val="24"/>
                <w:szCs w:val="24"/>
              </w:rPr>
              <w:t xml:space="preserve">Chrome Developer Tools, </w:t>
            </w:r>
            <w:proofErr w:type="gramStart"/>
            <w:r w:rsidR="00DD668E" w:rsidRPr="004D6C2C">
              <w:rPr>
                <w:rFonts w:ascii="Times New Roman" w:hAnsi="Times New Roman"/>
                <w:sz w:val="24"/>
                <w:szCs w:val="24"/>
              </w:rPr>
              <w:t>IE</w:t>
            </w:r>
            <w:proofErr w:type="gramEnd"/>
            <w:r w:rsidR="00DD668E" w:rsidRPr="004D6C2C">
              <w:rPr>
                <w:rFonts w:ascii="Times New Roman" w:hAnsi="Times New Roman"/>
                <w:sz w:val="24"/>
                <w:szCs w:val="24"/>
              </w:rPr>
              <w:t xml:space="preserve"> Developer’s Tool.</w:t>
            </w:r>
          </w:p>
        </w:tc>
      </w:tr>
      <w:tr w:rsidR="002544C6"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2544C6" w:rsidRPr="004D6C2C" w:rsidRDefault="002544C6" w:rsidP="004D6C2C">
            <w:pPr>
              <w:pStyle w:val="NoSpacing"/>
              <w:rPr>
                <w:rFonts w:ascii="Times New Roman" w:hAnsi="Times New Roman"/>
                <w:b/>
                <w:sz w:val="24"/>
                <w:szCs w:val="24"/>
              </w:rPr>
            </w:pPr>
            <w:r>
              <w:rPr>
                <w:rFonts w:ascii="Times New Roman" w:hAnsi="Times New Roman"/>
                <w:b/>
                <w:sz w:val="24"/>
                <w:szCs w:val="24"/>
              </w:rPr>
              <w:t>Servers</w:t>
            </w:r>
          </w:p>
        </w:tc>
        <w:tc>
          <w:tcPr>
            <w:tcW w:w="7907" w:type="dxa"/>
            <w:tcBorders>
              <w:top w:val="single" w:sz="4" w:space="0" w:color="auto"/>
              <w:left w:val="single" w:sz="4" w:space="0" w:color="auto"/>
              <w:bottom w:val="single" w:sz="4" w:space="0" w:color="auto"/>
              <w:right w:val="single" w:sz="4" w:space="0" w:color="auto"/>
            </w:tcBorders>
          </w:tcPr>
          <w:p w:rsidR="002544C6" w:rsidRDefault="002544C6" w:rsidP="004D6C2C">
            <w:pPr>
              <w:pStyle w:val="NoSpacing"/>
              <w:rPr>
                <w:rFonts w:ascii="Times New Roman" w:hAnsi="Times New Roman"/>
                <w:sz w:val="24"/>
                <w:szCs w:val="24"/>
              </w:rPr>
            </w:pPr>
            <w:r>
              <w:rPr>
                <w:rFonts w:ascii="Times New Roman" w:hAnsi="Times New Roman"/>
                <w:sz w:val="24"/>
                <w:szCs w:val="24"/>
              </w:rPr>
              <w:t xml:space="preserve">Apache tomcat, node.js, </w:t>
            </w:r>
            <w:proofErr w:type="spellStart"/>
            <w:r>
              <w:rPr>
                <w:rFonts w:ascii="Times New Roman" w:hAnsi="Times New Roman"/>
                <w:sz w:val="24"/>
                <w:szCs w:val="24"/>
              </w:rPr>
              <w:t>Jboss</w:t>
            </w:r>
            <w:proofErr w:type="spellEnd"/>
            <w:r>
              <w:rPr>
                <w:rFonts w:ascii="Times New Roman" w:hAnsi="Times New Roman"/>
                <w:sz w:val="24"/>
                <w:szCs w:val="24"/>
              </w:rPr>
              <w:t xml:space="preserve"> and </w:t>
            </w:r>
            <w:proofErr w:type="spellStart"/>
            <w:r>
              <w:rPr>
                <w:rFonts w:ascii="Times New Roman" w:hAnsi="Times New Roman"/>
                <w:sz w:val="24"/>
                <w:szCs w:val="24"/>
              </w:rPr>
              <w:t>Websphere</w:t>
            </w:r>
            <w:proofErr w:type="spellEnd"/>
            <w:r>
              <w:rPr>
                <w:rFonts w:ascii="Times New Roman" w:hAnsi="Times New Roman"/>
                <w:sz w:val="24"/>
                <w:szCs w:val="24"/>
              </w:rPr>
              <w:t xml:space="preserve"> application server.</w:t>
            </w:r>
          </w:p>
        </w:tc>
      </w:tr>
      <w:tr w:rsidR="00667A74" w:rsidRPr="004D6C2C" w:rsidTr="00667A74">
        <w:trPr>
          <w:trHeight w:val="377"/>
        </w:trPr>
        <w:tc>
          <w:tcPr>
            <w:tcW w:w="2358" w:type="dxa"/>
            <w:tcBorders>
              <w:top w:val="single" w:sz="4" w:space="0" w:color="auto"/>
              <w:left w:val="single" w:sz="4" w:space="0" w:color="auto"/>
              <w:bottom w:val="single" w:sz="4" w:space="0" w:color="auto"/>
              <w:right w:val="single" w:sz="4" w:space="0" w:color="auto"/>
            </w:tcBorders>
          </w:tcPr>
          <w:p w:rsidR="00667A74" w:rsidRPr="004D6C2C" w:rsidRDefault="00667A74" w:rsidP="004D6C2C">
            <w:pPr>
              <w:pStyle w:val="NoSpacing"/>
              <w:rPr>
                <w:rFonts w:ascii="Times New Roman" w:hAnsi="Times New Roman"/>
                <w:b/>
                <w:sz w:val="24"/>
                <w:szCs w:val="24"/>
              </w:rPr>
            </w:pPr>
            <w:r w:rsidRPr="004D6C2C">
              <w:rPr>
                <w:rFonts w:ascii="Times New Roman" w:hAnsi="Times New Roman"/>
                <w:b/>
                <w:color w:val="000000"/>
                <w:sz w:val="24"/>
                <w:szCs w:val="24"/>
              </w:rPr>
              <w:t>Databases/</w:t>
            </w:r>
            <w:r w:rsidRPr="004D6C2C">
              <w:rPr>
                <w:rFonts w:ascii="Times New Roman" w:hAnsi="Times New Roman"/>
                <w:b/>
                <w:bCs/>
                <w:color w:val="000000"/>
                <w:sz w:val="24"/>
                <w:szCs w:val="24"/>
              </w:rPr>
              <w:t xml:space="preserve"> RDBMS/DBMS</w:t>
            </w:r>
          </w:p>
        </w:tc>
        <w:tc>
          <w:tcPr>
            <w:tcW w:w="7907" w:type="dxa"/>
            <w:tcBorders>
              <w:top w:val="single" w:sz="4" w:space="0" w:color="auto"/>
              <w:left w:val="single" w:sz="4" w:space="0" w:color="auto"/>
              <w:bottom w:val="single" w:sz="4" w:space="0" w:color="auto"/>
              <w:right w:val="single" w:sz="4" w:space="0" w:color="auto"/>
            </w:tcBorders>
          </w:tcPr>
          <w:p w:rsidR="00667A74" w:rsidRPr="004D6C2C" w:rsidRDefault="00A05E10" w:rsidP="00A05E10">
            <w:pPr>
              <w:pStyle w:val="NoSpacing"/>
              <w:rPr>
                <w:rFonts w:ascii="Times New Roman" w:hAnsi="Times New Roman"/>
                <w:bCs/>
                <w:color w:val="000000"/>
                <w:sz w:val="24"/>
                <w:szCs w:val="24"/>
              </w:rPr>
            </w:pPr>
            <w:r>
              <w:rPr>
                <w:rFonts w:ascii="Times New Roman" w:hAnsi="Times New Roman"/>
                <w:color w:val="000000"/>
                <w:sz w:val="24"/>
                <w:szCs w:val="24"/>
              </w:rPr>
              <w:t>Mongo DB, DB2, MS SQL and</w:t>
            </w:r>
            <w:r w:rsidR="00667A74" w:rsidRPr="004D6C2C">
              <w:rPr>
                <w:rFonts w:ascii="Times New Roman" w:hAnsi="Times New Roman"/>
                <w:color w:val="000000"/>
                <w:sz w:val="24"/>
                <w:szCs w:val="24"/>
              </w:rPr>
              <w:t xml:space="preserve"> MySQL</w:t>
            </w:r>
            <w:r>
              <w:rPr>
                <w:rFonts w:ascii="Times New Roman" w:hAnsi="Times New Roman"/>
                <w:color w:val="000000"/>
                <w:sz w:val="24"/>
                <w:szCs w:val="24"/>
              </w:rPr>
              <w:t>.</w:t>
            </w:r>
          </w:p>
        </w:tc>
      </w:tr>
      <w:tr w:rsidR="00DD668E" w:rsidRPr="004D6C2C" w:rsidTr="00965BCD">
        <w:trPr>
          <w:trHeight w:val="268"/>
        </w:trPr>
        <w:tc>
          <w:tcPr>
            <w:tcW w:w="2358" w:type="dxa"/>
            <w:tcBorders>
              <w:top w:val="single" w:sz="4" w:space="0" w:color="auto"/>
              <w:left w:val="single" w:sz="4" w:space="0" w:color="auto"/>
              <w:bottom w:val="single" w:sz="4" w:space="0" w:color="auto"/>
              <w:right w:val="single" w:sz="4" w:space="0" w:color="auto"/>
            </w:tcBorders>
            <w:hideMark/>
          </w:tcPr>
          <w:p w:rsidR="00DD668E" w:rsidRPr="004D6C2C" w:rsidRDefault="00DD668E" w:rsidP="004D6C2C">
            <w:pPr>
              <w:pStyle w:val="NoSpacing"/>
              <w:rPr>
                <w:rFonts w:ascii="Times New Roman" w:hAnsi="Times New Roman"/>
                <w:b/>
                <w:sz w:val="24"/>
                <w:szCs w:val="24"/>
              </w:rPr>
            </w:pPr>
            <w:r w:rsidRPr="004D6C2C">
              <w:rPr>
                <w:rFonts w:ascii="Times New Roman" w:hAnsi="Times New Roman"/>
                <w:b/>
                <w:bCs/>
                <w:sz w:val="24"/>
                <w:szCs w:val="24"/>
              </w:rPr>
              <w:t>Editors / IDE Tools</w:t>
            </w:r>
          </w:p>
        </w:tc>
        <w:tc>
          <w:tcPr>
            <w:tcW w:w="7907" w:type="dxa"/>
            <w:tcBorders>
              <w:top w:val="single" w:sz="4" w:space="0" w:color="auto"/>
              <w:left w:val="single" w:sz="4" w:space="0" w:color="auto"/>
              <w:bottom w:val="single" w:sz="4" w:space="0" w:color="auto"/>
              <w:right w:val="single" w:sz="4" w:space="0" w:color="auto"/>
            </w:tcBorders>
            <w:hideMark/>
          </w:tcPr>
          <w:p w:rsidR="00DD668E" w:rsidRPr="004D6C2C" w:rsidRDefault="00DD668E" w:rsidP="00A05E10">
            <w:pPr>
              <w:pStyle w:val="NoSpacing"/>
              <w:rPr>
                <w:rFonts w:ascii="Times New Roman" w:hAnsi="Times New Roman"/>
                <w:sz w:val="24"/>
                <w:szCs w:val="24"/>
              </w:rPr>
            </w:pPr>
            <w:r w:rsidRPr="004D6C2C">
              <w:rPr>
                <w:rFonts w:ascii="Times New Roman" w:hAnsi="Times New Roman"/>
                <w:sz w:val="24"/>
                <w:szCs w:val="24"/>
              </w:rPr>
              <w:t xml:space="preserve">Eclipse, Adobe Dreamweaver, </w:t>
            </w:r>
            <w:r w:rsidRPr="004D6C2C">
              <w:rPr>
                <w:rFonts w:ascii="Times New Roman" w:hAnsi="Times New Roman"/>
                <w:bCs/>
                <w:sz w:val="24"/>
                <w:szCs w:val="24"/>
              </w:rPr>
              <w:t>Visual studio</w:t>
            </w:r>
            <w:r w:rsidR="00A467B3">
              <w:rPr>
                <w:rFonts w:ascii="Times New Roman" w:hAnsi="Times New Roman"/>
                <w:bCs/>
                <w:sz w:val="24"/>
                <w:szCs w:val="24"/>
              </w:rPr>
              <w:t>, R</w:t>
            </w:r>
            <w:r w:rsidR="00A05E10">
              <w:rPr>
                <w:rFonts w:ascii="Times New Roman" w:hAnsi="Times New Roman"/>
                <w:bCs/>
                <w:sz w:val="24"/>
                <w:szCs w:val="24"/>
              </w:rPr>
              <w:t>apid application developer (RAD) and VS Code.</w:t>
            </w:r>
          </w:p>
        </w:tc>
      </w:tr>
      <w:tr w:rsidR="00DD668E" w:rsidRPr="004D6C2C" w:rsidTr="00965BCD">
        <w:trPr>
          <w:trHeight w:val="268"/>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
                <w:bCs/>
                <w:sz w:val="24"/>
                <w:szCs w:val="24"/>
              </w:rPr>
            </w:pPr>
            <w:r w:rsidRPr="004D6C2C">
              <w:rPr>
                <w:rFonts w:ascii="Times New Roman" w:hAnsi="Times New Roman"/>
                <w:b/>
                <w:sz w:val="24"/>
                <w:szCs w:val="24"/>
              </w:rPr>
              <w:t>Graphic Design</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DD668E" w:rsidP="00A05E10">
            <w:pPr>
              <w:pStyle w:val="NoSpacing"/>
              <w:rPr>
                <w:rFonts w:ascii="Times New Roman" w:hAnsi="Times New Roman"/>
                <w:sz w:val="24"/>
                <w:szCs w:val="24"/>
              </w:rPr>
            </w:pPr>
            <w:r w:rsidRPr="004D6C2C">
              <w:rPr>
                <w:rFonts w:ascii="Times New Roman" w:hAnsi="Times New Roman"/>
                <w:sz w:val="24"/>
                <w:szCs w:val="24"/>
              </w:rPr>
              <w:t xml:space="preserve">Adobe </w:t>
            </w:r>
            <w:r w:rsidR="00A05E10">
              <w:rPr>
                <w:rFonts w:ascii="Times New Roman" w:hAnsi="Times New Roman"/>
                <w:sz w:val="24"/>
                <w:szCs w:val="24"/>
              </w:rPr>
              <w:t>Photoshop CS5</w:t>
            </w:r>
            <w:r w:rsidRPr="004D6C2C">
              <w:rPr>
                <w:rFonts w:ascii="Times New Roman" w:hAnsi="Times New Roman"/>
                <w:sz w:val="24"/>
                <w:szCs w:val="24"/>
              </w:rPr>
              <w:t>.</w:t>
            </w:r>
          </w:p>
        </w:tc>
      </w:tr>
      <w:tr w:rsidR="00DD668E" w:rsidRPr="004D6C2C" w:rsidTr="00965BCD">
        <w:trPr>
          <w:trHeight w:val="268"/>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
                <w:sz w:val="24"/>
                <w:szCs w:val="24"/>
              </w:rPr>
            </w:pPr>
            <w:r w:rsidRPr="004D6C2C">
              <w:rPr>
                <w:rFonts w:ascii="Times New Roman" w:hAnsi="Times New Roman"/>
                <w:b/>
                <w:sz w:val="24"/>
                <w:szCs w:val="24"/>
              </w:rPr>
              <w:t>Operating System</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A05E10" w:rsidP="004D6C2C">
            <w:pPr>
              <w:pStyle w:val="NoSpacing"/>
              <w:rPr>
                <w:rFonts w:ascii="Times New Roman" w:hAnsi="Times New Roman"/>
                <w:sz w:val="24"/>
                <w:szCs w:val="24"/>
              </w:rPr>
            </w:pPr>
            <w:r>
              <w:rPr>
                <w:rFonts w:ascii="Times New Roman" w:hAnsi="Times New Roman"/>
                <w:sz w:val="24"/>
                <w:szCs w:val="24"/>
              </w:rPr>
              <w:t>Windows and Linux</w:t>
            </w:r>
          </w:p>
        </w:tc>
      </w:tr>
      <w:tr w:rsidR="00DD668E"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DD668E" w:rsidRPr="004D6C2C" w:rsidRDefault="00E85418" w:rsidP="004D6C2C">
            <w:pPr>
              <w:pStyle w:val="NoSpacing"/>
              <w:rPr>
                <w:rFonts w:ascii="Times New Roman" w:hAnsi="Times New Roman"/>
                <w:b/>
                <w:bCs/>
                <w:sz w:val="24"/>
                <w:szCs w:val="24"/>
              </w:rPr>
            </w:pPr>
            <w:r w:rsidRPr="004D6C2C">
              <w:rPr>
                <w:rFonts w:ascii="Times New Roman" w:hAnsi="Times New Roman"/>
                <w:b/>
                <w:bCs/>
                <w:sz w:val="24"/>
                <w:szCs w:val="24"/>
              </w:rPr>
              <w:t>Computer Tools</w:t>
            </w:r>
          </w:p>
        </w:tc>
        <w:tc>
          <w:tcPr>
            <w:tcW w:w="7907" w:type="dxa"/>
            <w:tcBorders>
              <w:top w:val="single" w:sz="4" w:space="0" w:color="auto"/>
              <w:left w:val="single" w:sz="4" w:space="0" w:color="auto"/>
              <w:bottom w:val="single" w:sz="4" w:space="0" w:color="auto"/>
              <w:right w:val="single" w:sz="4" w:space="0" w:color="auto"/>
            </w:tcBorders>
          </w:tcPr>
          <w:p w:rsidR="00DD668E" w:rsidRPr="004D6C2C" w:rsidRDefault="00DD668E" w:rsidP="004D6C2C">
            <w:pPr>
              <w:pStyle w:val="NoSpacing"/>
              <w:rPr>
                <w:rFonts w:ascii="Times New Roman" w:hAnsi="Times New Roman"/>
                <w:bCs/>
                <w:sz w:val="24"/>
                <w:szCs w:val="24"/>
              </w:rPr>
            </w:pPr>
            <w:r w:rsidRPr="004D6C2C">
              <w:rPr>
                <w:rFonts w:ascii="Times New Roman" w:hAnsi="Times New Roman"/>
                <w:bCs/>
                <w:sz w:val="24"/>
                <w:szCs w:val="24"/>
              </w:rPr>
              <w:t>Microsoft office</w:t>
            </w:r>
          </w:p>
        </w:tc>
      </w:tr>
      <w:tr w:rsidR="002544C6"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2544C6" w:rsidRPr="004D6C2C" w:rsidRDefault="002544C6" w:rsidP="004D6C2C">
            <w:pPr>
              <w:pStyle w:val="NoSpacing"/>
              <w:rPr>
                <w:rFonts w:ascii="Times New Roman" w:hAnsi="Times New Roman"/>
                <w:b/>
                <w:bCs/>
                <w:sz w:val="24"/>
                <w:szCs w:val="24"/>
              </w:rPr>
            </w:pPr>
            <w:r>
              <w:rPr>
                <w:rFonts w:ascii="Times New Roman" w:hAnsi="Times New Roman"/>
                <w:b/>
                <w:bCs/>
                <w:sz w:val="24"/>
                <w:szCs w:val="24"/>
              </w:rPr>
              <w:t>Build tools</w:t>
            </w:r>
          </w:p>
        </w:tc>
        <w:tc>
          <w:tcPr>
            <w:tcW w:w="7907" w:type="dxa"/>
            <w:tcBorders>
              <w:top w:val="single" w:sz="4" w:space="0" w:color="auto"/>
              <w:left w:val="single" w:sz="4" w:space="0" w:color="auto"/>
              <w:bottom w:val="single" w:sz="4" w:space="0" w:color="auto"/>
              <w:right w:val="single" w:sz="4" w:space="0" w:color="auto"/>
            </w:tcBorders>
          </w:tcPr>
          <w:p w:rsidR="002544C6" w:rsidRPr="004D6C2C" w:rsidRDefault="002544C6" w:rsidP="004D6C2C">
            <w:pPr>
              <w:pStyle w:val="NoSpacing"/>
              <w:rPr>
                <w:rFonts w:ascii="Times New Roman" w:hAnsi="Times New Roman"/>
                <w:bCs/>
                <w:sz w:val="24"/>
                <w:szCs w:val="24"/>
              </w:rPr>
            </w:pPr>
            <w:r>
              <w:rPr>
                <w:rFonts w:ascii="Times New Roman" w:hAnsi="Times New Roman"/>
                <w:bCs/>
                <w:sz w:val="24"/>
                <w:szCs w:val="24"/>
              </w:rPr>
              <w:t xml:space="preserve">Gulp and Maven </w:t>
            </w:r>
          </w:p>
        </w:tc>
      </w:tr>
      <w:tr w:rsidR="002544C6"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2544C6" w:rsidRDefault="002544C6" w:rsidP="004D6C2C">
            <w:pPr>
              <w:pStyle w:val="NoSpacing"/>
              <w:rPr>
                <w:rFonts w:ascii="Times New Roman" w:hAnsi="Times New Roman"/>
                <w:b/>
                <w:bCs/>
                <w:sz w:val="24"/>
                <w:szCs w:val="24"/>
              </w:rPr>
            </w:pPr>
            <w:r>
              <w:rPr>
                <w:rFonts w:ascii="Times New Roman" w:hAnsi="Times New Roman"/>
                <w:b/>
                <w:bCs/>
                <w:sz w:val="24"/>
                <w:szCs w:val="24"/>
              </w:rPr>
              <w:t>CI/CD tools</w:t>
            </w:r>
          </w:p>
        </w:tc>
        <w:tc>
          <w:tcPr>
            <w:tcW w:w="7907" w:type="dxa"/>
            <w:tcBorders>
              <w:top w:val="single" w:sz="4" w:space="0" w:color="auto"/>
              <w:left w:val="single" w:sz="4" w:space="0" w:color="auto"/>
              <w:bottom w:val="single" w:sz="4" w:space="0" w:color="auto"/>
              <w:right w:val="single" w:sz="4" w:space="0" w:color="auto"/>
            </w:tcBorders>
          </w:tcPr>
          <w:p w:rsidR="002544C6" w:rsidRDefault="002544C6" w:rsidP="004D6C2C">
            <w:pPr>
              <w:pStyle w:val="NoSpacing"/>
              <w:rPr>
                <w:rFonts w:ascii="Times New Roman" w:hAnsi="Times New Roman"/>
                <w:bCs/>
                <w:sz w:val="24"/>
                <w:szCs w:val="24"/>
              </w:rPr>
            </w:pPr>
            <w:r>
              <w:rPr>
                <w:rFonts w:ascii="Times New Roman" w:hAnsi="Times New Roman"/>
                <w:bCs/>
                <w:sz w:val="24"/>
                <w:szCs w:val="24"/>
              </w:rPr>
              <w:t>Jenkins</w:t>
            </w:r>
          </w:p>
        </w:tc>
      </w:tr>
      <w:tr w:rsidR="002544C6"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2544C6" w:rsidRDefault="002544C6" w:rsidP="004D6C2C">
            <w:pPr>
              <w:pStyle w:val="NoSpacing"/>
              <w:rPr>
                <w:rFonts w:ascii="Times New Roman" w:hAnsi="Times New Roman"/>
                <w:b/>
                <w:bCs/>
                <w:sz w:val="24"/>
                <w:szCs w:val="24"/>
              </w:rPr>
            </w:pPr>
            <w:r>
              <w:rPr>
                <w:rFonts w:ascii="Times New Roman" w:hAnsi="Times New Roman"/>
                <w:b/>
                <w:bCs/>
                <w:sz w:val="24"/>
                <w:szCs w:val="24"/>
              </w:rPr>
              <w:t>Version controls</w:t>
            </w:r>
          </w:p>
        </w:tc>
        <w:tc>
          <w:tcPr>
            <w:tcW w:w="7907" w:type="dxa"/>
            <w:tcBorders>
              <w:top w:val="single" w:sz="4" w:space="0" w:color="auto"/>
              <w:left w:val="single" w:sz="4" w:space="0" w:color="auto"/>
              <w:bottom w:val="single" w:sz="4" w:space="0" w:color="auto"/>
              <w:right w:val="single" w:sz="4" w:space="0" w:color="auto"/>
            </w:tcBorders>
          </w:tcPr>
          <w:p w:rsidR="002544C6" w:rsidRDefault="002544C6" w:rsidP="004D6C2C">
            <w:pPr>
              <w:pStyle w:val="NoSpacing"/>
              <w:rPr>
                <w:rFonts w:ascii="Times New Roman" w:hAnsi="Times New Roman"/>
                <w:bCs/>
                <w:sz w:val="24"/>
                <w:szCs w:val="24"/>
              </w:rPr>
            </w:pPr>
            <w:r>
              <w:rPr>
                <w:rFonts w:ascii="Times New Roman" w:hAnsi="Times New Roman"/>
                <w:bCs/>
                <w:sz w:val="24"/>
                <w:szCs w:val="24"/>
              </w:rPr>
              <w:t xml:space="preserve">Subversion, team foundation server and </w:t>
            </w:r>
            <w:proofErr w:type="spellStart"/>
            <w:r>
              <w:rPr>
                <w:rFonts w:ascii="Times New Roman" w:hAnsi="Times New Roman"/>
                <w:bCs/>
                <w:sz w:val="24"/>
                <w:szCs w:val="24"/>
              </w:rPr>
              <w:t>Github</w:t>
            </w:r>
            <w:proofErr w:type="spellEnd"/>
          </w:p>
        </w:tc>
      </w:tr>
      <w:tr w:rsidR="00810FA5" w:rsidRPr="004D6C2C" w:rsidTr="00965BCD">
        <w:trPr>
          <w:trHeight w:val="252"/>
        </w:trPr>
        <w:tc>
          <w:tcPr>
            <w:tcW w:w="2358" w:type="dxa"/>
            <w:tcBorders>
              <w:top w:val="single" w:sz="4" w:space="0" w:color="auto"/>
              <w:left w:val="single" w:sz="4" w:space="0" w:color="auto"/>
              <w:bottom w:val="single" w:sz="4" w:space="0" w:color="auto"/>
              <w:right w:val="single" w:sz="4" w:space="0" w:color="auto"/>
            </w:tcBorders>
          </w:tcPr>
          <w:p w:rsidR="00810FA5" w:rsidRDefault="00810FA5" w:rsidP="004D6C2C">
            <w:pPr>
              <w:pStyle w:val="NoSpacing"/>
              <w:rPr>
                <w:rFonts w:ascii="Times New Roman" w:hAnsi="Times New Roman"/>
                <w:b/>
                <w:bCs/>
                <w:sz w:val="24"/>
                <w:szCs w:val="24"/>
              </w:rPr>
            </w:pPr>
            <w:r>
              <w:rPr>
                <w:rFonts w:ascii="Times New Roman" w:hAnsi="Times New Roman"/>
                <w:b/>
                <w:bCs/>
                <w:sz w:val="24"/>
                <w:szCs w:val="24"/>
              </w:rPr>
              <w:t>Other tools</w:t>
            </w:r>
          </w:p>
        </w:tc>
        <w:tc>
          <w:tcPr>
            <w:tcW w:w="7907" w:type="dxa"/>
            <w:tcBorders>
              <w:top w:val="single" w:sz="4" w:space="0" w:color="auto"/>
              <w:left w:val="single" w:sz="4" w:space="0" w:color="auto"/>
              <w:bottom w:val="single" w:sz="4" w:space="0" w:color="auto"/>
              <w:right w:val="single" w:sz="4" w:space="0" w:color="auto"/>
            </w:tcBorders>
          </w:tcPr>
          <w:p w:rsidR="00810FA5" w:rsidRDefault="00810FA5" w:rsidP="004D6C2C">
            <w:pPr>
              <w:pStyle w:val="NoSpacing"/>
              <w:rPr>
                <w:rFonts w:ascii="Times New Roman" w:hAnsi="Times New Roman"/>
                <w:bCs/>
                <w:sz w:val="24"/>
                <w:szCs w:val="24"/>
              </w:rPr>
            </w:pPr>
            <w:r>
              <w:rPr>
                <w:rFonts w:ascii="Times New Roman" w:hAnsi="Times New Roman"/>
                <w:bCs/>
                <w:sz w:val="24"/>
                <w:szCs w:val="24"/>
              </w:rPr>
              <w:t>Rally, JIRA</w:t>
            </w:r>
          </w:p>
        </w:tc>
      </w:tr>
    </w:tbl>
    <w:p w:rsidR="00DD668E" w:rsidRPr="004D6C2C" w:rsidRDefault="00DD668E" w:rsidP="004D6C2C">
      <w:pPr>
        <w:pStyle w:val="NoSpacing"/>
        <w:rPr>
          <w:rFonts w:ascii="Times New Roman" w:hAnsi="Times New Roman"/>
          <w:sz w:val="24"/>
          <w:szCs w:val="24"/>
        </w:rPr>
      </w:pPr>
    </w:p>
    <w:p w:rsidR="00113BD8" w:rsidRPr="004D6C2C" w:rsidRDefault="00113BD8" w:rsidP="004D6C2C">
      <w:pPr>
        <w:pStyle w:val="NoSpacing"/>
        <w:rPr>
          <w:rFonts w:ascii="Times New Roman" w:hAnsi="Times New Roman"/>
          <w:bCs/>
          <w:sz w:val="24"/>
          <w:szCs w:val="24"/>
        </w:rPr>
      </w:pPr>
    </w:p>
    <w:p w:rsidR="00CE5FE4" w:rsidRPr="004D6C2C" w:rsidRDefault="00CE5FE4" w:rsidP="004D6C2C">
      <w:pPr>
        <w:pStyle w:val="NoSpacing"/>
        <w:rPr>
          <w:rFonts w:ascii="Times New Roman" w:hAnsi="Times New Roman"/>
          <w:b/>
          <w:bCs/>
          <w:sz w:val="24"/>
          <w:szCs w:val="24"/>
        </w:rPr>
      </w:pPr>
    </w:p>
    <w:p w:rsidR="00504FF3" w:rsidRPr="004D6C2C" w:rsidRDefault="00216A98" w:rsidP="004D6C2C">
      <w:pPr>
        <w:pStyle w:val="NoSpacing"/>
        <w:rPr>
          <w:rFonts w:ascii="Times New Roman" w:hAnsi="Times New Roman"/>
          <w:b/>
          <w:bCs/>
          <w:sz w:val="24"/>
          <w:szCs w:val="24"/>
          <w:u w:val="single"/>
        </w:rPr>
      </w:pPr>
      <w:r w:rsidRPr="004D6C2C">
        <w:rPr>
          <w:rFonts w:ascii="Times New Roman" w:hAnsi="Times New Roman"/>
          <w:b/>
          <w:bCs/>
          <w:sz w:val="24"/>
          <w:szCs w:val="24"/>
          <w:u w:val="single"/>
        </w:rPr>
        <w:t xml:space="preserve">PROFESSIONAL </w:t>
      </w:r>
      <w:r w:rsidR="00504FF3" w:rsidRPr="004D6C2C">
        <w:rPr>
          <w:rFonts w:ascii="Times New Roman" w:hAnsi="Times New Roman"/>
          <w:b/>
          <w:bCs/>
          <w:sz w:val="24"/>
          <w:szCs w:val="24"/>
          <w:u w:val="single"/>
        </w:rPr>
        <w:t>EXPERIENC</w:t>
      </w:r>
      <w:r w:rsidRPr="004D6C2C">
        <w:rPr>
          <w:rFonts w:ascii="Times New Roman" w:hAnsi="Times New Roman"/>
          <w:b/>
          <w:bCs/>
          <w:sz w:val="24"/>
          <w:szCs w:val="24"/>
          <w:u w:val="single"/>
        </w:rPr>
        <w:t>E:</w:t>
      </w:r>
    </w:p>
    <w:p w:rsidR="007B5CFD" w:rsidRPr="004D6C2C" w:rsidRDefault="007B5CFD" w:rsidP="004D6C2C">
      <w:pPr>
        <w:pStyle w:val="NoSpacing"/>
        <w:rPr>
          <w:rFonts w:ascii="Times New Roman" w:hAnsi="Times New Roman"/>
          <w:b/>
          <w:bCs/>
          <w:sz w:val="24"/>
          <w:szCs w:val="24"/>
        </w:rPr>
      </w:pPr>
    </w:p>
    <w:p w:rsidR="008B2B38" w:rsidRPr="004D6C2C" w:rsidRDefault="008B2B38" w:rsidP="004D6C2C">
      <w:pPr>
        <w:pStyle w:val="NoSpacing"/>
        <w:rPr>
          <w:rFonts w:ascii="Times New Roman" w:hAnsi="Times New Roman"/>
          <w:b/>
          <w:bCs/>
          <w:sz w:val="24"/>
          <w:szCs w:val="24"/>
        </w:rPr>
      </w:pPr>
    </w:p>
    <w:p w:rsidR="008B2B38" w:rsidRPr="004D6C2C" w:rsidRDefault="005918E0" w:rsidP="004D6C2C">
      <w:pPr>
        <w:pStyle w:val="NoSpacing"/>
        <w:rPr>
          <w:rFonts w:ascii="Times New Roman" w:hAnsi="Times New Roman"/>
          <w:b/>
          <w:bCs/>
          <w:sz w:val="24"/>
          <w:szCs w:val="24"/>
        </w:rPr>
      </w:pPr>
      <w:r>
        <w:rPr>
          <w:rFonts w:ascii="Times New Roman" w:hAnsi="Times New Roman"/>
          <w:b/>
          <w:bCs/>
          <w:sz w:val="24"/>
          <w:szCs w:val="24"/>
        </w:rPr>
        <w:t>Senior System Engineer at Infosys Ltd</w:t>
      </w:r>
      <w:r w:rsidR="008B2B38" w:rsidRPr="004D6C2C">
        <w:rPr>
          <w:rFonts w:ascii="Times New Roman" w:hAnsi="Times New Roman"/>
          <w:b/>
          <w:bCs/>
          <w:sz w:val="24"/>
          <w:szCs w:val="24"/>
        </w:rPr>
        <w:t>, I</w:t>
      </w:r>
      <w:r>
        <w:rPr>
          <w:rFonts w:ascii="Times New Roman" w:hAnsi="Times New Roman"/>
          <w:b/>
          <w:bCs/>
          <w:sz w:val="24"/>
          <w:szCs w:val="24"/>
        </w:rPr>
        <w:t>ndia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February</w:t>
      </w:r>
      <w:r w:rsidR="008B2B38" w:rsidRPr="004D6C2C">
        <w:rPr>
          <w:rFonts w:ascii="Times New Roman" w:hAnsi="Times New Roman"/>
          <w:b/>
          <w:bCs/>
          <w:sz w:val="24"/>
          <w:szCs w:val="24"/>
        </w:rPr>
        <w:t xml:space="preserve"> 2014</w:t>
      </w:r>
      <w:r>
        <w:rPr>
          <w:rFonts w:ascii="Times New Roman" w:hAnsi="Times New Roman"/>
          <w:b/>
          <w:bCs/>
          <w:sz w:val="24"/>
          <w:szCs w:val="24"/>
        </w:rPr>
        <w:t xml:space="preserve"> </w:t>
      </w:r>
      <w:r w:rsidR="008B2B38" w:rsidRPr="004D6C2C">
        <w:rPr>
          <w:rFonts w:ascii="Times New Roman" w:hAnsi="Times New Roman"/>
          <w:b/>
          <w:bCs/>
          <w:sz w:val="24"/>
          <w:szCs w:val="24"/>
        </w:rPr>
        <w:t>-</w:t>
      </w:r>
      <w:r>
        <w:rPr>
          <w:rFonts w:ascii="Times New Roman" w:hAnsi="Times New Roman"/>
          <w:b/>
          <w:bCs/>
          <w:sz w:val="24"/>
          <w:szCs w:val="24"/>
        </w:rPr>
        <w:t xml:space="preserve"> </w:t>
      </w:r>
      <w:r w:rsidR="008B2B38" w:rsidRPr="004D6C2C">
        <w:rPr>
          <w:rFonts w:ascii="Times New Roman" w:hAnsi="Times New Roman"/>
          <w:b/>
          <w:bCs/>
          <w:sz w:val="24"/>
          <w:szCs w:val="24"/>
        </w:rPr>
        <w:t>Present</w:t>
      </w:r>
    </w:p>
    <w:p w:rsidR="005918E0" w:rsidRDefault="005918E0" w:rsidP="005918E0">
      <w:pPr>
        <w:pStyle w:val="Normal1"/>
        <w:rPr>
          <w:rFonts w:ascii="Arial" w:eastAsia="Arial" w:hAnsi="Arial" w:cs="Arial"/>
          <w:szCs w:val="20"/>
        </w:rPr>
      </w:pPr>
    </w:p>
    <w:p w:rsidR="005918E0" w:rsidRPr="005918E0" w:rsidRDefault="005918E0" w:rsidP="005918E0">
      <w:pPr>
        <w:pStyle w:val="Normal1"/>
        <w:rPr>
          <w:rFonts w:ascii="Arial" w:eastAsia="Arial" w:hAnsi="Arial" w:cs="Arial"/>
          <w:b/>
          <w:szCs w:val="20"/>
        </w:rPr>
      </w:pPr>
      <w:r w:rsidRPr="005918E0">
        <w:rPr>
          <w:rFonts w:ascii="Arial" w:eastAsia="Arial" w:hAnsi="Arial" w:cs="Arial"/>
          <w:b/>
          <w:szCs w:val="20"/>
        </w:rPr>
        <w:t xml:space="preserve">Projects - </w:t>
      </w:r>
    </w:p>
    <w:p w:rsidR="00DC331E" w:rsidRDefault="00DC331E" w:rsidP="005918E0">
      <w:pPr>
        <w:pStyle w:val="Normal1"/>
        <w:rPr>
          <w:rFonts w:ascii="Arial" w:eastAsia="Arial" w:hAnsi="Arial" w:cs="Arial"/>
          <w:b/>
          <w:szCs w:val="20"/>
        </w:rPr>
      </w:pPr>
    </w:p>
    <w:p w:rsidR="005918E0" w:rsidRDefault="005918E0" w:rsidP="005918E0">
      <w:pPr>
        <w:pStyle w:val="Normal1"/>
        <w:rPr>
          <w:rFonts w:ascii="Arial" w:eastAsia="Arial" w:hAnsi="Arial" w:cs="Arial"/>
          <w:szCs w:val="20"/>
        </w:rPr>
      </w:pPr>
      <w:r w:rsidRPr="006B3E2A">
        <w:rPr>
          <w:rFonts w:ascii="Arial" w:eastAsia="Arial" w:hAnsi="Arial" w:cs="Arial"/>
          <w:b/>
          <w:szCs w:val="20"/>
          <w:u w:val="single"/>
        </w:rPr>
        <w:t>MCAB</w:t>
      </w:r>
      <w:r>
        <w:rPr>
          <w:rFonts w:ascii="Arial" w:eastAsia="Arial" w:hAnsi="Arial" w:cs="Arial"/>
          <w:szCs w:val="20"/>
        </w:rPr>
        <w:t xml:space="preserve"> (Multi channel appointment booking) for </w:t>
      </w:r>
      <w:r w:rsidRPr="005918E0">
        <w:rPr>
          <w:rFonts w:ascii="Arial" w:eastAsia="Arial" w:hAnsi="Arial" w:cs="Arial"/>
          <w:szCs w:val="20"/>
          <w:u w:val="single"/>
        </w:rPr>
        <w:t>HSBC</w:t>
      </w:r>
      <w:r>
        <w:rPr>
          <w:rFonts w:ascii="Arial" w:eastAsia="Arial" w:hAnsi="Arial" w:cs="Arial"/>
          <w:szCs w:val="20"/>
        </w:rPr>
        <w:t xml:space="preserve"> </w:t>
      </w:r>
      <w:r>
        <w:rPr>
          <w:rFonts w:ascii="Arial" w:eastAsia="Arial" w:hAnsi="Arial" w:cs="Arial"/>
          <w:szCs w:val="20"/>
        </w:rPr>
        <w:tab/>
      </w:r>
      <w:r>
        <w:rPr>
          <w:rFonts w:ascii="Arial" w:eastAsia="Arial" w:hAnsi="Arial" w:cs="Arial"/>
          <w:szCs w:val="20"/>
        </w:rPr>
        <w:tab/>
      </w:r>
      <w:r>
        <w:rPr>
          <w:rFonts w:ascii="Arial" w:eastAsia="Arial" w:hAnsi="Arial" w:cs="Arial"/>
          <w:szCs w:val="20"/>
        </w:rPr>
        <w:tab/>
      </w:r>
      <w:r>
        <w:rPr>
          <w:rFonts w:ascii="Arial" w:eastAsia="Arial" w:hAnsi="Arial" w:cs="Arial"/>
          <w:szCs w:val="20"/>
        </w:rPr>
        <w:tab/>
      </w:r>
      <w:r>
        <w:rPr>
          <w:rFonts w:ascii="Arial" w:eastAsia="Arial" w:hAnsi="Arial" w:cs="Arial"/>
          <w:szCs w:val="20"/>
        </w:rPr>
        <w:tab/>
      </w:r>
      <w:r>
        <w:rPr>
          <w:rFonts w:ascii="Arial" w:eastAsia="Arial" w:hAnsi="Arial" w:cs="Arial"/>
          <w:szCs w:val="20"/>
        </w:rPr>
        <w:tab/>
        <w:t xml:space="preserve">     </w:t>
      </w:r>
      <w:r w:rsidR="0028078B">
        <w:rPr>
          <w:rFonts w:ascii="Arial" w:eastAsia="Arial" w:hAnsi="Arial" w:cs="Arial"/>
          <w:szCs w:val="20"/>
        </w:rPr>
        <w:t xml:space="preserve"> </w:t>
      </w:r>
      <w:r>
        <w:rPr>
          <w:rFonts w:ascii="Arial" w:eastAsia="Arial" w:hAnsi="Arial" w:cs="Arial"/>
          <w:szCs w:val="20"/>
        </w:rPr>
        <w:t>June</w:t>
      </w:r>
      <w:r w:rsidRPr="00754C28">
        <w:rPr>
          <w:rFonts w:ascii="Arial" w:eastAsia="Arial" w:hAnsi="Arial" w:cs="Arial"/>
          <w:szCs w:val="20"/>
        </w:rPr>
        <w:t xml:space="preserve"> 2016 - Present</w:t>
      </w:r>
    </w:p>
    <w:p w:rsidR="00FA7456" w:rsidRDefault="005918E0" w:rsidP="005918E0">
      <w:pPr>
        <w:pStyle w:val="Normal1"/>
        <w:rPr>
          <w:rFonts w:ascii="Arial" w:eastAsia="Arial" w:hAnsi="Arial" w:cs="Arial"/>
          <w:szCs w:val="20"/>
        </w:rPr>
      </w:pPr>
      <w:r>
        <w:rPr>
          <w:rFonts w:ascii="Arial" w:eastAsia="Arial" w:hAnsi="Arial" w:cs="Arial"/>
          <w:szCs w:val="20"/>
        </w:rPr>
        <w:t>A classroom appointment booking application for customers of HSBC.</w:t>
      </w:r>
      <w:r w:rsidR="00860210">
        <w:rPr>
          <w:rFonts w:ascii="Arial" w:eastAsia="Arial" w:hAnsi="Arial" w:cs="Arial"/>
          <w:szCs w:val="20"/>
        </w:rPr>
        <w:t xml:space="preserve"> </w:t>
      </w:r>
      <w:r w:rsidR="00FA7456">
        <w:rPr>
          <w:rFonts w:ascii="Arial" w:eastAsia="Arial" w:hAnsi="Arial" w:cs="Arial"/>
          <w:szCs w:val="20"/>
        </w:rPr>
        <w:t xml:space="preserve">Single front-end application for end users as well as staff of the organization. As part of </w:t>
      </w:r>
      <w:r w:rsidR="00DC331E">
        <w:rPr>
          <w:rFonts w:ascii="Arial" w:eastAsia="Arial" w:hAnsi="Arial" w:cs="Arial"/>
          <w:szCs w:val="20"/>
        </w:rPr>
        <w:t xml:space="preserve">the </w:t>
      </w:r>
      <w:r w:rsidR="00FA7456">
        <w:rPr>
          <w:rFonts w:ascii="Arial" w:eastAsia="Arial" w:hAnsi="Arial" w:cs="Arial"/>
          <w:szCs w:val="20"/>
        </w:rPr>
        <w:t>scrum team, developed and delivered a cross browser responsive web application.</w:t>
      </w:r>
    </w:p>
    <w:p w:rsidR="00FA7456" w:rsidRDefault="00FA7456" w:rsidP="005918E0">
      <w:pPr>
        <w:pStyle w:val="Normal1"/>
        <w:rPr>
          <w:rFonts w:ascii="Arial" w:eastAsia="Arial" w:hAnsi="Arial" w:cs="Arial"/>
          <w:b/>
          <w:szCs w:val="20"/>
        </w:rPr>
      </w:pPr>
      <w:r w:rsidRPr="00FA7456">
        <w:rPr>
          <w:rFonts w:ascii="Arial" w:eastAsia="Arial" w:hAnsi="Arial" w:cs="Arial"/>
          <w:b/>
          <w:szCs w:val="20"/>
        </w:rPr>
        <w:t>Responsibilities</w:t>
      </w:r>
      <w:r>
        <w:rPr>
          <w:rFonts w:ascii="Arial" w:eastAsia="Arial" w:hAnsi="Arial" w:cs="Arial"/>
          <w:b/>
          <w:szCs w:val="20"/>
        </w:rPr>
        <w:t>:</w:t>
      </w:r>
    </w:p>
    <w:p w:rsidR="00FA7456" w:rsidRDefault="00FA7456" w:rsidP="00DC331E">
      <w:pPr>
        <w:pStyle w:val="Normal1"/>
        <w:numPr>
          <w:ilvl w:val="0"/>
          <w:numId w:val="18"/>
        </w:numPr>
        <w:rPr>
          <w:rFonts w:ascii="Arial" w:eastAsia="Arial" w:hAnsi="Arial" w:cs="Arial"/>
          <w:szCs w:val="20"/>
        </w:rPr>
      </w:pPr>
      <w:r>
        <w:rPr>
          <w:rFonts w:ascii="Arial" w:eastAsia="Arial" w:hAnsi="Arial" w:cs="Arial"/>
          <w:szCs w:val="20"/>
        </w:rPr>
        <w:t xml:space="preserve">Develop </w:t>
      </w:r>
      <w:r w:rsidR="00E46BF1">
        <w:rPr>
          <w:rFonts w:ascii="Arial" w:eastAsia="Arial" w:hAnsi="Arial" w:cs="Arial"/>
          <w:szCs w:val="20"/>
        </w:rPr>
        <w:t xml:space="preserve">UI Components </w:t>
      </w:r>
      <w:r>
        <w:rPr>
          <w:rFonts w:ascii="Arial" w:eastAsia="Arial" w:hAnsi="Arial" w:cs="Arial"/>
          <w:szCs w:val="20"/>
        </w:rPr>
        <w:t xml:space="preserve">using </w:t>
      </w:r>
      <w:proofErr w:type="spellStart"/>
      <w:r w:rsidR="00E46BF1">
        <w:rPr>
          <w:rFonts w:ascii="Arial" w:eastAsia="Arial" w:hAnsi="Arial" w:cs="Arial"/>
          <w:szCs w:val="20"/>
        </w:rPr>
        <w:t>AngularJS</w:t>
      </w:r>
      <w:proofErr w:type="spellEnd"/>
      <w:r w:rsidR="00E46BF1">
        <w:rPr>
          <w:rFonts w:ascii="Arial" w:eastAsia="Arial" w:hAnsi="Arial" w:cs="Arial"/>
          <w:szCs w:val="20"/>
        </w:rPr>
        <w:t xml:space="preserve">, </w:t>
      </w:r>
      <w:r>
        <w:rPr>
          <w:rFonts w:ascii="Arial" w:eastAsia="Arial" w:hAnsi="Arial" w:cs="Arial"/>
          <w:szCs w:val="20"/>
        </w:rPr>
        <w:t>HTML5</w:t>
      </w:r>
      <w:r w:rsidR="00E46BF1">
        <w:rPr>
          <w:rFonts w:ascii="Arial" w:eastAsia="Arial" w:hAnsi="Arial" w:cs="Arial"/>
          <w:szCs w:val="20"/>
        </w:rPr>
        <w:t xml:space="preserve"> and CSS3.</w:t>
      </w:r>
    </w:p>
    <w:p w:rsidR="00E46BF1" w:rsidRDefault="00E46BF1" w:rsidP="00DC331E">
      <w:pPr>
        <w:pStyle w:val="Normal1"/>
        <w:numPr>
          <w:ilvl w:val="0"/>
          <w:numId w:val="18"/>
        </w:numPr>
        <w:rPr>
          <w:rFonts w:ascii="Arial" w:eastAsia="Arial" w:hAnsi="Arial" w:cs="Arial"/>
          <w:szCs w:val="20"/>
        </w:rPr>
      </w:pPr>
      <w:r>
        <w:rPr>
          <w:rFonts w:ascii="Arial" w:eastAsia="Arial" w:hAnsi="Arial" w:cs="Arial"/>
          <w:szCs w:val="20"/>
        </w:rPr>
        <w:t>Contribute in delivering reusable components.</w:t>
      </w:r>
    </w:p>
    <w:p w:rsidR="00FA7456" w:rsidRDefault="00E46BF1" w:rsidP="00DC331E">
      <w:pPr>
        <w:pStyle w:val="Normal1"/>
        <w:numPr>
          <w:ilvl w:val="0"/>
          <w:numId w:val="18"/>
        </w:numPr>
        <w:rPr>
          <w:rFonts w:ascii="Arial" w:eastAsia="Arial" w:hAnsi="Arial" w:cs="Arial"/>
          <w:szCs w:val="20"/>
        </w:rPr>
      </w:pPr>
      <w:r>
        <w:rPr>
          <w:rFonts w:ascii="Arial" w:eastAsia="Arial" w:hAnsi="Arial" w:cs="Arial"/>
          <w:szCs w:val="20"/>
        </w:rPr>
        <w:t xml:space="preserve">Involved in </w:t>
      </w:r>
      <w:r w:rsidR="00FA7456">
        <w:rPr>
          <w:rFonts w:ascii="Arial" w:eastAsia="Arial" w:hAnsi="Arial" w:cs="Arial"/>
          <w:szCs w:val="20"/>
        </w:rPr>
        <w:t xml:space="preserve">Story point </w:t>
      </w:r>
      <w:r>
        <w:rPr>
          <w:rFonts w:ascii="Arial" w:eastAsia="Arial" w:hAnsi="Arial" w:cs="Arial"/>
          <w:szCs w:val="20"/>
        </w:rPr>
        <w:t>estimations and daily stand up calls.</w:t>
      </w:r>
    </w:p>
    <w:p w:rsidR="00810FA5" w:rsidRDefault="00810FA5" w:rsidP="00DC331E">
      <w:pPr>
        <w:pStyle w:val="Normal1"/>
        <w:numPr>
          <w:ilvl w:val="0"/>
          <w:numId w:val="18"/>
        </w:numPr>
        <w:rPr>
          <w:rFonts w:ascii="Arial" w:eastAsia="Arial" w:hAnsi="Arial" w:cs="Arial"/>
          <w:szCs w:val="20"/>
        </w:rPr>
      </w:pPr>
      <w:r>
        <w:rPr>
          <w:rFonts w:ascii="Arial" w:eastAsia="Arial" w:hAnsi="Arial" w:cs="Arial"/>
          <w:szCs w:val="20"/>
        </w:rPr>
        <w:t>Peer code review and maintain standards.</w:t>
      </w:r>
    </w:p>
    <w:p w:rsidR="00810FA5" w:rsidRPr="00810FA5" w:rsidRDefault="00810FA5" w:rsidP="00810FA5">
      <w:pPr>
        <w:pStyle w:val="Normal1"/>
        <w:numPr>
          <w:ilvl w:val="0"/>
          <w:numId w:val="18"/>
        </w:numPr>
        <w:rPr>
          <w:rFonts w:ascii="Arial" w:eastAsia="Arial" w:hAnsi="Arial" w:cs="Arial"/>
          <w:szCs w:val="20"/>
        </w:rPr>
      </w:pPr>
      <w:r>
        <w:rPr>
          <w:rFonts w:ascii="Arial" w:eastAsia="Arial" w:hAnsi="Arial" w:cs="Arial"/>
          <w:szCs w:val="20"/>
        </w:rPr>
        <w:t>Laydown best practices and coding guidelines.</w:t>
      </w:r>
    </w:p>
    <w:p w:rsidR="00E46BF1" w:rsidRPr="00FA7456" w:rsidRDefault="00E46BF1" w:rsidP="00DC331E">
      <w:pPr>
        <w:pStyle w:val="Normal1"/>
        <w:numPr>
          <w:ilvl w:val="0"/>
          <w:numId w:val="18"/>
        </w:numPr>
        <w:rPr>
          <w:rFonts w:ascii="Arial" w:eastAsia="Arial" w:hAnsi="Arial" w:cs="Arial"/>
          <w:szCs w:val="20"/>
        </w:rPr>
      </w:pPr>
      <w:r>
        <w:rPr>
          <w:rFonts w:ascii="Arial" w:eastAsia="Arial" w:hAnsi="Arial" w:cs="Arial"/>
          <w:szCs w:val="20"/>
        </w:rPr>
        <w:t xml:space="preserve">CI/CD using </w:t>
      </w:r>
      <w:proofErr w:type="spellStart"/>
      <w:r>
        <w:rPr>
          <w:rFonts w:ascii="Arial" w:eastAsia="Arial" w:hAnsi="Arial" w:cs="Arial"/>
          <w:szCs w:val="20"/>
        </w:rPr>
        <w:t>Github</w:t>
      </w:r>
      <w:proofErr w:type="spellEnd"/>
      <w:r>
        <w:rPr>
          <w:rFonts w:ascii="Arial" w:eastAsia="Arial" w:hAnsi="Arial" w:cs="Arial"/>
          <w:szCs w:val="20"/>
        </w:rPr>
        <w:t xml:space="preserve"> and Jenkins.</w:t>
      </w:r>
    </w:p>
    <w:p w:rsidR="005918E0" w:rsidRDefault="00E46BF1" w:rsidP="005918E0">
      <w:pPr>
        <w:pStyle w:val="Normal1"/>
        <w:rPr>
          <w:rFonts w:ascii="Arial" w:eastAsia="Arial" w:hAnsi="Arial" w:cs="Arial"/>
          <w:szCs w:val="20"/>
        </w:rPr>
      </w:pPr>
      <w:r w:rsidRPr="00E46BF1">
        <w:rPr>
          <w:rFonts w:ascii="Arial" w:eastAsia="Arial" w:hAnsi="Arial" w:cs="Arial"/>
          <w:b/>
          <w:szCs w:val="20"/>
        </w:rPr>
        <w:t>Technology</w:t>
      </w:r>
      <w:r w:rsidR="005918E0" w:rsidRPr="00E46BF1">
        <w:rPr>
          <w:rFonts w:ascii="Arial" w:eastAsia="Arial" w:hAnsi="Arial" w:cs="Arial"/>
          <w:b/>
          <w:szCs w:val="20"/>
        </w:rPr>
        <w:t xml:space="preserve"> </w:t>
      </w:r>
      <w:r w:rsidRPr="00E46BF1">
        <w:rPr>
          <w:rFonts w:ascii="Arial" w:eastAsia="Arial" w:hAnsi="Arial" w:cs="Arial"/>
          <w:b/>
          <w:szCs w:val="20"/>
        </w:rPr>
        <w:t>Stack</w:t>
      </w:r>
      <w:r w:rsidR="005918E0" w:rsidRPr="00E46BF1">
        <w:rPr>
          <w:rFonts w:ascii="Arial" w:eastAsia="Arial" w:hAnsi="Arial" w:cs="Arial"/>
          <w:b/>
          <w:szCs w:val="20"/>
        </w:rPr>
        <w:t>:</w:t>
      </w:r>
      <w:r>
        <w:rPr>
          <w:rFonts w:ascii="Arial" w:eastAsia="Arial" w:hAnsi="Arial" w:cs="Arial"/>
          <w:szCs w:val="20"/>
        </w:rPr>
        <w:t xml:space="preserve"> </w:t>
      </w:r>
      <w:proofErr w:type="spellStart"/>
      <w:r w:rsidRPr="00E46BF1">
        <w:rPr>
          <w:rFonts w:ascii="Arial" w:eastAsia="Arial" w:hAnsi="Arial" w:cs="Arial"/>
          <w:szCs w:val="20"/>
        </w:rPr>
        <w:t>AngularJS</w:t>
      </w:r>
      <w:proofErr w:type="spellEnd"/>
      <w:r>
        <w:rPr>
          <w:rFonts w:ascii="Arial" w:eastAsia="Arial" w:hAnsi="Arial" w:cs="Arial"/>
          <w:szCs w:val="20"/>
        </w:rPr>
        <w:t xml:space="preserve">, </w:t>
      </w:r>
      <w:proofErr w:type="spellStart"/>
      <w:r>
        <w:rPr>
          <w:rFonts w:ascii="Arial" w:eastAsia="Arial" w:hAnsi="Arial" w:cs="Arial"/>
          <w:szCs w:val="20"/>
        </w:rPr>
        <w:t>Javascript</w:t>
      </w:r>
      <w:proofErr w:type="spellEnd"/>
      <w:r>
        <w:rPr>
          <w:rFonts w:ascii="Arial" w:eastAsia="Arial" w:hAnsi="Arial" w:cs="Arial"/>
          <w:szCs w:val="20"/>
        </w:rPr>
        <w:t xml:space="preserve">, ES6, Babel, </w:t>
      </w:r>
      <w:proofErr w:type="spellStart"/>
      <w:r>
        <w:rPr>
          <w:rFonts w:ascii="Arial" w:eastAsia="Arial" w:hAnsi="Arial" w:cs="Arial"/>
          <w:szCs w:val="20"/>
        </w:rPr>
        <w:t>ExpressJS</w:t>
      </w:r>
      <w:proofErr w:type="spellEnd"/>
      <w:r>
        <w:rPr>
          <w:rFonts w:ascii="Arial" w:eastAsia="Arial" w:hAnsi="Arial" w:cs="Arial"/>
          <w:szCs w:val="20"/>
        </w:rPr>
        <w:t>, Node.JS, HTML5 and SASS.</w:t>
      </w:r>
    </w:p>
    <w:p w:rsidR="00597CC1" w:rsidRPr="00597CC1" w:rsidRDefault="00597CC1" w:rsidP="005918E0">
      <w:pPr>
        <w:pStyle w:val="Normal1"/>
        <w:rPr>
          <w:rFonts w:ascii="Arial" w:eastAsia="Arial" w:hAnsi="Arial" w:cs="Arial"/>
          <w:szCs w:val="20"/>
        </w:rPr>
      </w:pPr>
      <w:r w:rsidRPr="00597CC1">
        <w:rPr>
          <w:rFonts w:ascii="Arial" w:eastAsia="Arial" w:hAnsi="Arial" w:cs="Arial"/>
          <w:b/>
          <w:szCs w:val="20"/>
        </w:rPr>
        <w:t>Server and tools:</w:t>
      </w:r>
      <w:r>
        <w:rPr>
          <w:rFonts w:ascii="Arial" w:eastAsia="Arial" w:hAnsi="Arial" w:cs="Arial"/>
          <w:b/>
          <w:szCs w:val="20"/>
        </w:rPr>
        <w:t xml:space="preserve"> </w:t>
      </w:r>
      <w:r>
        <w:rPr>
          <w:rFonts w:ascii="Arial" w:eastAsia="Arial" w:hAnsi="Arial" w:cs="Arial"/>
          <w:szCs w:val="20"/>
        </w:rPr>
        <w:t xml:space="preserve">Node.js, Web trends, Chrome developer console, Fiddler, SOAP UI, </w:t>
      </w:r>
      <w:proofErr w:type="spellStart"/>
      <w:r>
        <w:rPr>
          <w:rFonts w:ascii="Arial" w:eastAsia="Arial" w:hAnsi="Arial" w:cs="Arial"/>
          <w:szCs w:val="20"/>
        </w:rPr>
        <w:t>Github</w:t>
      </w:r>
      <w:proofErr w:type="spellEnd"/>
      <w:r>
        <w:rPr>
          <w:rFonts w:ascii="Arial" w:eastAsia="Arial" w:hAnsi="Arial" w:cs="Arial"/>
          <w:szCs w:val="20"/>
        </w:rPr>
        <w:t>,</w:t>
      </w:r>
      <w:r w:rsidR="00E951CA">
        <w:rPr>
          <w:rFonts w:ascii="Arial" w:eastAsia="Arial" w:hAnsi="Arial" w:cs="Arial"/>
          <w:szCs w:val="20"/>
        </w:rPr>
        <w:t xml:space="preserve"> JIRA,</w:t>
      </w:r>
      <w:r>
        <w:rPr>
          <w:rFonts w:ascii="Arial" w:eastAsia="Arial" w:hAnsi="Arial" w:cs="Arial"/>
          <w:szCs w:val="20"/>
        </w:rPr>
        <w:t xml:space="preserve"> Jenkins, Gulp and VS Code.</w:t>
      </w:r>
    </w:p>
    <w:p w:rsidR="005918E0" w:rsidRDefault="005918E0" w:rsidP="005918E0">
      <w:pPr>
        <w:pStyle w:val="Normal1"/>
        <w:rPr>
          <w:rFonts w:ascii="Arial" w:eastAsia="Arial" w:hAnsi="Arial" w:cs="Arial"/>
          <w:szCs w:val="20"/>
        </w:rPr>
      </w:pPr>
    </w:p>
    <w:p w:rsidR="00DC331E" w:rsidRDefault="00DC331E" w:rsidP="005918E0">
      <w:pPr>
        <w:pStyle w:val="Normal1"/>
        <w:rPr>
          <w:rFonts w:ascii="Arial" w:eastAsia="Arial" w:hAnsi="Arial" w:cs="Arial"/>
          <w:b/>
          <w:szCs w:val="20"/>
        </w:rPr>
      </w:pPr>
    </w:p>
    <w:p w:rsidR="005918E0" w:rsidRDefault="005918E0" w:rsidP="005918E0">
      <w:pPr>
        <w:pStyle w:val="Normal1"/>
        <w:rPr>
          <w:rFonts w:ascii="Arial" w:eastAsia="Arial" w:hAnsi="Arial" w:cs="Arial"/>
          <w:szCs w:val="20"/>
        </w:rPr>
      </w:pPr>
      <w:r w:rsidRPr="006B3E2A">
        <w:rPr>
          <w:rFonts w:ascii="Arial" w:eastAsia="Arial" w:hAnsi="Arial" w:cs="Arial"/>
          <w:b/>
          <w:szCs w:val="20"/>
          <w:u w:val="single"/>
        </w:rPr>
        <w:t>RMP</w:t>
      </w:r>
      <w:r>
        <w:rPr>
          <w:rFonts w:ascii="Arial" w:eastAsia="Arial" w:hAnsi="Arial" w:cs="Arial"/>
          <w:szCs w:val="20"/>
        </w:rPr>
        <w:t xml:space="preserve"> (Risk Management Platform) for </w:t>
      </w:r>
      <w:r w:rsidRPr="005918E0">
        <w:rPr>
          <w:rFonts w:ascii="Arial" w:eastAsia="Arial" w:hAnsi="Arial" w:cs="Arial"/>
          <w:szCs w:val="20"/>
          <w:u w:val="single"/>
        </w:rPr>
        <w:t>Royal Bank of Scotland</w:t>
      </w:r>
      <w:r>
        <w:rPr>
          <w:rFonts w:ascii="Arial" w:eastAsia="Arial" w:hAnsi="Arial" w:cs="Arial"/>
          <w:szCs w:val="20"/>
        </w:rPr>
        <w:t xml:space="preserve"> </w:t>
      </w:r>
      <w:r>
        <w:rPr>
          <w:rFonts w:ascii="Arial" w:eastAsia="Arial" w:hAnsi="Arial" w:cs="Arial"/>
          <w:szCs w:val="20"/>
        </w:rPr>
        <w:tab/>
      </w:r>
      <w:r>
        <w:rPr>
          <w:rFonts w:ascii="Arial" w:eastAsia="Arial" w:hAnsi="Arial" w:cs="Arial"/>
          <w:szCs w:val="20"/>
        </w:rPr>
        <w:tab/>
      </w:r>
      <w:r>
        <w:rPr>
          <w:rFonts w:ascii="Arial" w:eastAsia="Arial" w:hAnsi="Arial" w:cs="Arial"/>
          <w:szCs w:val="20"/>
        </w:rPr>
        <w:tab/>
      </w:r>
      <w:r>
        <w:rPr>
          <w:rFonts w:ascii="Arial" w:eastAsia="Arial" w:hAnsi="Arial" w:cs="Arial"/>
          <w:szCs w:val="20"/>
        </w:rPr>
        <w:tab/>
      </w:r>
      <w:r>
        <w:rPr>
          <w:rFonts w:ascii="Arial" w:eastAsia="Arial" w:hAnsi="Arial" w:cs="Arial"/>
          <w:szCs w:val="20"/>
        </w:rPr>
        <w:tab/>
        <w:t xml:space="preserve">   Feb</w:t>
      </w:r>
      <w:r w:rsidRPr="00754C28">
        <w:rPr>
          <w:rFonts w:ascii="Arial" w:eastAsia="Arial" w:hAnsi="Arial" w:cs="Arial"/>
          <w:szCs w:val="20"/>
        </w:rPr>
        <w:t xml:space="preserve"> 2016 </w:t>
      </w:r>
      <w:r>
        <w:rPr>
          <w:rFonts w:ascii="Arial" w:eastAsia="Arial" w:hAnsi="Arial" w:cs="Arial"/>
          <w:szCs w:val="20"/>
        </w:rPr>
        <w:t>–</w:t>
      </w:r>
      <w:r w:rsidRPr="00754C28">
        <w:rPr>
          <w:rFonts w:ascii="Arial" w:eastAsia="Arial" w:hAnsi="Arial" w:cs="Arial"/>
          <w:szCs w:val="20"/>
        </w:rPr>
        <w:t xml:space="preserve"> </w:t>
      </w:r>
      <w:r>
        <w:rPr>
          <w:rFonts w:ascii="Arial" w:eastAsia="Arial" w:hAnsi="Arial" w:cs="Arial"/>
          <w:szCs w:val="20"/>
        </w:rPr>
        <w:t>May 2016</w:t>
      </w:r>
    </w:p>
    <w:p w:rsidR="00326355" w:rsidRDefault="00DC331E" w:rsidP="005918E0">
      <w:pPr>
        <w:pStyle w:val="Normal1"/>
        <w:rPr>
          <w:rFonts w:ascii="Arial" w:eastAsia="Arial" w:hAnsi="Arial" w:cs="Arial"/>
          <w:szCs w:val="20"/>
        </w:rPr>
      </w:pPr>
      <w:r>
        <w:rPr>
          <w:rFonts w:ascii="Arial" w:eastAsia="Arial" w:hAnsi="Arial" w:cs="Arial"/>
          <w:szCs w:val="20"/>
        </w:rPr>
        <w:t xml:space="preserve">RMP is a platform for estimating risks involved in a transaction. The platform is a cluster of over 100 </w:t>
      </w:r>
      <w:r w:rsidR="00326355">
        <w:rPr>
          <w:rFonts w:ascii="Arial" w:eastAsia="Arial" w:hAnsi="Arial" w:cs="Arial"/>
          <w:szCs w:val="20"/>
        </w:rPr>
        <w:t>applications, which</w:t>
      </w:r>
      <w:r>
        <w:rPr>
          <w:rFonts w:ascii="Arial" w:eastAsia="Arial" w:hAnsi="Arial" w:cs="Arial"/>
          <w:szCs w:val="20"/>
        </w:rPr>
        <w:t xml:space="preserve"> contributes </w:t>
      </w:r>
      <w:r w:rsidR="00326355">
        <w:rPr>
          <w:rFonts w:ascii="Arial" w:eastAsia="Arial" w:hAnsi="Arial" w:cs="Arial"/>
          <w:szCs w:val="20"/>
        </w:rPr>
        <w:t>to</w:t>
      </w:r>
      <w:r>
        <w:rPr>
          <w:rFonts w:ascii="Arial" w:eastAsia="Arial" w:hAnsi="Arial" w:cs="Arial"/>
          <w:szCs w:val="20"/>
        </w:rPr>
        <w:t xml:space="preserve"> different aspects of </w:t>
      </w:r>
      <w:r w:rsidR="00326355">
        <w:rPr>
          <w:rFonts w:ascii="Arial" w:eastAsia="Arial" w:hAnsi="Arial" w:cs="Arial"/>
          <w:szCs w:val="20"/>
        </w:rPr>
        <w:t xml:space="preserve">transactional </w:t>
      </w:r>
      <w:r>
        <w:rPr>
          <w:rFonts w:ascii="Arial" w:eastAsia="Arial" w:hAnsi="Arial" w:cs="Arial"/>
          <w:szCs w:val="20"/>
        </w:rPr>
        <w:t>risk</w:t>
      </w:r>
      <w:r w:rsidR="00326355">
        <w:rPr>
          <w:rFonts w:ascii="Arial" w:eastAsia="Arial" w:hAnsi="Arial" w:cs="Arial"/>
          <w:szCs w:val="20"/>
        </w:rPr>
        <w:t xml:space="preserve">s. The platform </w:t>
      </w:r>
      <w:proofErr w:type="gramStart"/>
      <w:r w:rsidR="00326355">
        <w:rPr>
          <w:rFonts w:ascii="Arial" w:eastAsia="Arial" w:hAnsi="Arial" w:cs="Arial"/>
          <w:szCs w:val="20"/>
        </w:rPr>
        <w:t>is hoisted</w:t>
      </w:r>
      <w:proofErr w:type="gramEnd"/>
      <w:r w:rsidR="00326355">
        <w:rPr>
          <w:rFonts w:ascii="Arial" w:eastAsia="Arial" w:hAnsi="Arial" w:cs="Arial"/>
          <w:szCs w:val="20"/>
        </w:rPr>
        <w:t xml:space="preserve"> on </w:t>
      </w:r>
      <w:proofErr w:type="spellStart"/>
      <w:r w:rsidR="00326355">
        <w:rPr>
          <w:rFonts w:ascii="Arial" w:eastAsia="Arial" w:hAnsi="Arial" w:cs="Arial"/>
          <w:szCs w:val="20"/>
        </w:rPr>
        <w:t>Websphere</w:t>
      </w:r>
      <w:proofErr w:type="spellEnd"/>
      <w:r w:rsidR="00326355">
        <w:rPr>
          <w:rFonts w:ascii="Arial" w:eastAsia="Arial" w:hAnsi="Arial" w:cs="Arial"/>
          <w:szCs w:val="20"/>
        </w:rPr>
        <w:t xml:space="preserve"> version 6.1. The requirement was to upgrade the platform to support migration to </w:t>
      </w:r>
      <w:proofErr w:type="spellStart"/>
      <w:r w:rsidR="00326355">
        <w:rPr>
          <w:rFonts w:ascii="Arial" w:eastAsia="Arial" w:hAnsi="Arial" w:cs="Arial"/>
          <w:szCs w:val="20"/>
        </w:rPr>
        <w:t>Websphere</w:t>
      </w:r>
      <w:proofErr w:type="spellEnd"/>
      <w:r w:rsidR="00326355">
        <w:rPr>
          <w:rFonts w:ascii="Arial" w:eastAsia="Arial" w:hAnsi="Arial" w:cs="Arial"/>
          <w:szCs w:val="20"/>
        </w:rPr>
        <w:t xml:space="preserve"> version 8.5. As a UI developer, upgraded the code base of platform to support Java server faces version 2. </w:t>
      </w:r>
    </w:p>
    <w:p w:rsidR="00326355" w:rsidRPr="00326355" w:rsidRDefault="00326355" w:rsidP="005918E0">
      <w:pPr>
        <w:pStyle w:val="Normal1"/>
        <w:rPr>
          <w:rFonts w:ascii="Arial" w:eastAsia="Arial" w:hAnsi="Arial" w:cs="Arial"/>
          <w:b/>
          <w:szCs w:val="20"/>
        </w:rPr>
      </w:pPr>
      <w:r w:rsidRPr="00326355">
        <w:rPr>
          <w:rFonts w:ascii="Arial" w:eastAsia="Arial" w:hAnsi="Arial" w:cs="Arial"/>
          <w:b/>
          <w:szCs w:val="20"/>
        </w:rPr>
        <w:t>Responsibilities:</w:t>
      </w:r>
    </w:p>
    <w:p w:rsidR="00326355" w:rsidRDefault="00326355" w:rsidP="00326355">
      <w:pPr>
        <w:pStyle w:val="Normal1"/>
        <w:numPr>
          <w:ilvl w:val="0"/>
          <w:numId w:val="19"/>
        </w:numPr>
        <w:rPr>
          <w:rFonts w:ascii="Arial" w:eastAsia="Arial" w:hAnsi="Arial" w:cs="Arial"/>
          <w:szCs w:val="20"/>
        </w:rPr>
      </w:pPr>
      <w:r>
        <w:rPr>
          <w:rFonts w:ascii="Arial" w:eastAsia="Arial" w:hAnsi="Arial" w:cs="Arial"/>
          <w:szCs w:val="20"/>
        </w:rPr>
        <w:t>Upgrade code base of all applications to JSF v2.</w:t>
      </w:r>
    </w:p>
    <w:p w:rsidR="00326355" w:rsidRDefault="00326355" w:rsidP="00326355">
      <w:pPr>
        <w:pStyle w:val="Normal1"/>
        <w:numPr>
          <w:ilvl w:val="0"/>
          <w:numId w:val="19"/>
        </w:numPr>
        <w:rPr>
          <w:rFonts w:ascii="Arial" w:eastAsia="Arial" w:hAnsi="Arial" w:cs="Arial"/>
          <w:szCs w:val="20"/>
        </w:rPr>
      </w:pPr>
      <w:r>
        <w:rPr>
          <w:rFonts w:ascii="Arial" w:eastAsia="Arial" w:hAnsi="Arial" w:cs="Arial"/>
          <w:szCs w:val="20"/>
        </w:rPr>
        <w:t>Resolve UI issues caused by the upgrade.</w:t>
      </w:r>
    </w:p>
    <w:p w:rsidR="00326355" w:rsidRDefault="00326355" w:rsidP="00326355">
      <w:pPr>
        <w:pStyle w:val="Normal1"/>
        <w:numPr>
          <w:ilvl w:val="0"/>
          <w:numId w:val="19"/>
        </w:numPr>
        <w:rPr>
          <w:rFonts w:ascii="Arial" w:eastAsia="Arial" w:hAnsi="Arial" w:cs="Arial"/>
          <w:szCs w:val="20"/>
        </w:rPr>
      </w:pPr>
      <w:r>
        <w:rPr>
          <w:rFonts w:ascii="Arial" w:eastAsia="Arial" w:hAnsi="Arial" w:cs="Arial"/>
          <w:szCs w:val="20"/>
        </w:rPr>
        <w:t>Build the projects using Maven and resolve build issues.</w:t>
      </w:r>
    </w:p>
    <w:p w:rsidR="00326355" w:rsidRDefault="00326355" w:rsidP="00326355">
      <w:pPr>
        <w:pStyle w:val="Normal1"/>
        <w:numPr>
          <w:ilvl w:val="0"/>
          <w:numId w:val="19"/>
        </w:numPr>
        <w:rPr>
          <w:rFonts w:ascii="Arial" w:eastAsia="Arial" w:hAnsi="Arial" w:cs="Arial"/>
          <w:szCs w:val="20"/>
        </w:rPr>
      </w:pPr>
      <w:r>
        <w:rPr>
          <w:rFonts w:ascii="Arial" w:eastAsia="Arial" w:hAnsi="Arial" w:cs="Arial"/>
          <w:szCs w:val="20"/>
        </w:rPr>
        <w:t xml:space="preserve">Deploy and test the application in </w:t>
      </w:r>
      <w:proofErr w:type="spellStart"/>
      <w:r>
        <w:rPr>
          <w:rFonts w:ascii="Arial" w:eastAsia="Arial" w:hAnsi="Arial" w:cs="Arial"/>
          <w:szCs w:val="20"/>
        </w:rPr>
        <w:t>Websphere</w:t>
      </w:r>
      <w:proofErr w:type="spellEnd"/>
      <w:r>
        <w:rPr>
          <w:rFonts w:ascii="Arial" w:eastAsia="Arial" w:hAnsi="Arial" w:cs="Arial"/>
          <w:szCs w:val="20"/>
        </w:rPr>
        <w:t xml:space="preserve"> 8.5.</w:t>
      </w:r>
    </w:p>
    <w:p w:rsidR="005918E0" w:rsidRPr="00352850" w:rsidRDefault="00326355" w:rsidP="005918E0">
      <w:pPr>
        <w:pStyle w:val="Normal1"/>
        <w:rPr>
          <w:rFonts w:ascii="Arial" w:eastAsia="Arial" w:hAnsi="Arial" w:cs="Arial"/>
          <w:b/>
          <w:szCs w:val="20"/>
        </w:rPr>
      </w:pPr>
      <w:r w:rsidRPr="00326355">
        <w:rPr>
          <w:rFonts w:ascii="Arial" w:eastAsia="Arial" w:hAnsi="Arial" w:cs="Arial"/>
          <w:b/>
          <w:szCs w:val="20"/>
        </w:rPr>
        <w:t>Technology</w:t>
      </w:r>
      <w:r w:rsidR="005918E0" w:rsidRPr="00326355">
        <w:rPr>
          <w:rFonts w:ascii="Arial" w:eastAsia="Arial" w:hAnsi="Arial" w:cs="Arial"/>
          <w:b/>
          <w:szCs w:val="20"/>
        </w:rPr>
        <w:t xml:space="preserve"> </w:t>
      </w:r>
      <w:r w:rsidRPr="00326355">
        <w:rPr>
          <w:rFonts w:ascii="Arial" w:eastAsia="Arial" w:hAnsi="Arial" w:cs="Arial"/>
          <w:b/>
          <w:szCs w:val="20"/>
        </w:rPr>
        <w:t>Stack</w:t>
      </w:r>
      <w:r w:rsidR="005918E0">
        <w:rPr>
          <w:rFonts w:ascii="Arial" w:eastAsia="Arial" w:hAnsi="Arial" w:cs="Arial"/>
          <w:szCs w:val="20"/>
        </w:rPr>
        <w:t xml:space="preserve">: </w:t>
      </w:r>
      <w:r>
        <w:rPr>
          <w:rFonts w:ascii="Arial" w:eastAsia="Arial" w:hAnsi="Arial" w:cs="Arial"/>
          <w:szCs w:val="20"/>
        </w:rPr>
        <w:t xml:space="preserve">JSP, </w:t>
      </w:r>
      <w:r w:rsidR="005918E0">
        <w:rPr>
          <w:rFonts w:ascii="Arial" w:eastAsia="Arial" w:hAnsi="Arial" w:cs="Arial"/>
          <w:szCs w:val="20"/>
        </w:rPr>
        <w:t>JSF, J</w:t>
      </w:r>
      <w:r>
        <w:rPr>
          <w:rFonts w:ascii="Arial" w:eastAsia="Arial" w:hAnsi="Arial" w:cs="Arial"/>
          <w:szCs w:val="20"/>
        </w:rPr>
        <w:t>2EE, HTML5 and CSS.</w:t>
      </w:r>
    </w:p>
    <w:p w:rsidR="00E951CA" w:rsidRPr="00352850" w:rsidRDefault="00E951CA" w:rsidP="00E951CA">
      <w:pPr>
        <w:pStyle w:val="Normal1"/>
        <w:rPr>
          <w:rFonts w:ascii="Arial" w:eastAsia="Arial" w:hAnsi="Arial" w:cs="Arial"/>
          <w:b/>
          <w:szCs w:val="20"/>
        </w:rPr>
      </w:pPr>
      <w:r>
        <w:rPr>
          <w:rFonts w:ascii="Arial" w:eastAsia="Arial" w:hAnsi="Arial" w:cs="Arial"/>
          <w:b/>
          <w:szCs w:val="20"/>
        </w:rPr>
        <w:t>Server and tools</w:t>
      </w:r>
      <w:r>
        <w:rPr>
          <w:rFonts w:ascii="Arial" w:eastAsia="Arial" w:hAnsi="Arial" w:cs="Arial"/>
          <w:szCs w:val="20"/>
        </w:rPr>
        <w:t xml:space="preserve">: </w:t>
      </w:r>
      <w:proofErr w:type="spellStart"/>
      <w:r>
        <w:rPr>
          <w:rFonts w:ascii="Arial" w:eastAsia="Arial" w:hAnsi="Arial" w:cs="Arial"/>
          <w:szCs w:val="20"/>
        </w:rPr>
        <w:t>Websphere</w:t>
      </w:r>
      <w:proofErr w:type="spellEnd"/>
      <w:r>
        <w:rPr>
          <w:rFonts w:ascii="Arial" w:eastAsia="Arial" w:hAnsi="Arial" w:cs="Arial"/>
          <w:szCs w:val="20"/>
        </w:rPr>
        <w:t xml:space="preserve"> application server, Eclipse, Maven, Subversion and Chrome developer console.</w:t>
      </w:r>
    </w:p>
    <w:p w:rsidR="00E951CA" w:rsidRPr="00754C28" w:rsidRDefault="00E951CA" w:rsidP="005918E0">
      <w:pPr>
        <w:pStyle w:val="Normal1"/>
        <w:rPr>
          <w:rFonts w:ascii="Arial" w:eastAsia="Arial" w:hAnsi="Arial" w:cs="Arial"/>
          <w:b/>
          <w:szCs w:val="20"/>
        </w:rPr>
      </w:pPr>
    </w:p>
    <w:p w:rsidR="005918E0" w:rsidRPr="00754C28" w:rsidRDefault="005918E0" w:rsidP="005918E0">
      <w:pPr>
        <w:pStyle w:val="Normal1"/>
        <w:rPr>
          <w:rFonts w:ascii="Arial" w:eastAsia="Arial" w:hAnsi="Arial" w:cs="Arial"/>
          <w:szCs w:val="20"/>
        </w:rPr>
      </w:pPr>
    </w:p>
    <w:p w:rsidR="005918E0" w:rsidRDefault="005918E0" w:rsidP="005918E0">
      <w:pPr>
        <w:pStyle w:val="Normal1"/>
      </w:pPr>
      <w:r w:rsidRPr="00E951CA">
        <w:rPr>
          <w:rFonts w:ascii="Arial" w:eastAsia="Arial" w:hAnsi="Arial" w:cs="Arial"/>
          <w:b/>
          <w:szCs w:val="20"/>
          <w:u w:val="single"/>
        </w:rPr>
        <w:t>RDSS</w:t>
      </w:r>
      <w:r>
        <w:rPr>
          <w:rFonts w:ascii="Arial" w:eastAsia="Arial" w:hAnsi="Arial" w:cs="Arial"/>
          <w:szCs w:val="20"/>
        </w:rPr>
        <w:t xml:space="preserve"> (Risk decision support system) for </w:t>
      </w:r>
      <w:r w:rsidRPr="005918E0">
        <w:rPr>
          <w:rFonts w:ascii="Arial" w:eastAsia="Arial" w:hAnsi="Arial" w:cs="Arial"/>
          <w:szCs w:val="20"/>
          <w:u w:val="single"/>
        </w:rPr>
        <w:t>American Express</w:t>
      </w:r>
      <w:r>
        <w:rPr>
          <w:rFonts w:ascii="Arial" w:eastAsia="Arial" w:hAnsi="Arial" w:cs="Arial"/>
          <w:szCs w:val="20"/>
        </w:rPr>
        <w:tab/>
      </w:r>
      <w:r>
        <w:rPr>
          <w:rFonts w:ascii="Arial" w:eastAsia="Arial" w:hAnsi="Arial" w:cs="Arial"/>
          <w:szCs w:val="20"/>
        </w:rPr>
        <w:tab/>
        <w:t xml:space="preserve">    </w:t>
      </w:r>
      <w:r w:rsidR="0028078B">
        <w:rPr>
          <w:rFonts w:ascii="Arial" w:eastAsia="Arial" w:hAnsi="Arial" w:cs="Arial"/>
          <w:szCs w:val="20"/>
        </w:rPr>
        <w:tab/>
      </w:r>
      <w:r w:rsidR="0028078B">
        <w:rPr>
          <w:rFonts w:ascii="Arial" w:eastAsia="Arial" w:hAnsi="Arial" w:cs="Arial"/>
          <w:szCs w:val="20"/>
        </w:rPr>
        <w:tab/>
        <w:t xml:space="preserve">            </w:t>
      </w:r>
      <w:r w:rsidRPr="00754C28">
        <w:rPr>
          <w:rFonts w:ascii="Arial" w:eastAsia="Arial" w:hAnsi="Arial" w:cs="Arial"/>
          <w:szCs w:val="20"/>
        </w:rPr>
        <w:t>Jun 2014 - January 2016</w:t>
      </w:r>
    </w:p>
    <w:p w:rsidR="005918E0" w:rsidRDefault="005918E0" w:rsidP="005918E0">
      <w:pPr>
        <w:pStyle w:val="Normal1"/>
      </w:pPr>
      <w:r>
        <w:rPr>
          <w:rFonts w:ascii="Arial" w:eastAsia="Arial" w:hAnsi="Arial" w:cs="Arial"/>
          <w:szCs w:val="20"/>
        </w:rPr>
        <w:t>RDSS and RDP</w:t>
      </w:r>
      <w:r w:rsidR="00666573">
        <w:rPr>
          <w:rFonts w:ascii="Arial" w:eastAsia="Arial" w:hAnsi="Arial" w:cs="Arial"/>
          <w:szCs w:val="20"/>
        </w:rPr>
        <w:t xml:space="preserve"> </w:t>
      </w:r>
      <w:r>
        <w:rPr>
          <w:rFonts w:ascii="Arial" w:eastAsia="Arial" w:hAnsi="Arial" w:cs="Arial"/>
          <w:szCs w:val="20"/>
        </w:rPr>
        <w:t xml:space="preserve">are middleware </w:t>
      </w:r>
      <w:r w:rsidR="00666573">
        <w:rPr>
          <w:rFonts w:ascii="Arial" w:eastAsia="Arial" w:hAnsi="Arial" w:cs="Arial"/>
          <w:szCs w:val="20"/>
        </w:rPr>
        <w:t xml:space="preserve">applications, which provides risk </w:t>
      </w:r>
      <w:r>
        <w:rPr>
          <w:rFonts w:ascii="Arial" w:eastAsia="Arial" w:hAnsi="Arial" w:cs="Arial"/>
          <w:szCs w:val="20"/>
        </w:rPr>
        <w:t>and fraud rela</w:t>
      </w:r>
      <w:r w:rsidR="00666573">
        <w:rPr>
          <w:rFonts w:ascii="Arial" w:eastAsia="Arial" w:hAnsi="Arial" w:cs="Arial"/>
          <w:szCs w:val="20"/>
        </w:rPr>
        <w:t>ted information for various American Express cards</w:t>
      </w:r>
      <w:r>
        <w:rPr>
          <w:rFonts w:ascii="Arial" w:eastAsia="Arial" w:hAnsi="Arial" w:cs="Arial"/>
          <w:szCs w:val="20"/>
        </w:rPr>
        <w:t>.</w:t>
      </w:r>
      <w:r w:rsidR="00666573">
        <w:rPr>
          <w:rFonts w:ascii="Arial" w:eastAsia="Arial" w:hAnsi="Arial" w:cs="Arial"/>
          <w:szCs w:val="20"/>
        </w:rPr>
        <w:t xml:space="preserve"> As a part of the scrum team, developed SOAP and </w:t>
      </w:r>
      <w:proofErr w:type="spellStart"/>
      <w:r w:rsidR="00666573">
        <w:rPr>
          <w:rFonts w:ascii="Arial" w:eastAsia="Arial" w:hAnsi="Arial" w:cs="Arial"/>
          <w:szCs w:val="20"/>
        </w:rPr>
        <w:t>RESTful</w:t>
      </w:r>
      <w:proofErr w:type="spellEnd"/>
      <w:r w:rsidR="00666573">
        <w:rPr>
          <w:rFonts w:ascii="Arial" w:eastAsia="Arial" w:hAnsi="Arial" w:cs="Arial"/>
          <w:szCs w:val="20"/>
        </w:rPr>
        <w:t xml:space="preserve"> web services for various transactions</w:t>
      </w:r>
      <w:r>
        <w:rPr>
          <w:rFonts w:ascii="Arial" w:eastAsia="Arial" w:hAnsi="Arial" w:cs="Arial"/>
          <w:szCs w:val="20"/>
        </w:rPr>
        <w:t>. Also developed automation tools</w:t>
      </w:r>
      <w:r w:rsidR="00666573">
        <w:rPr>
          <w:rFonts w:ascii="Arial" w:eastAsia="Arial" w:hAnsi="Arial" w:cs="Arial"/>
          <w:szCs w:val="20"/>
        </w:rPr>
        <w:t xml:space="preserve"> for encryption and decryption of requests and response</w:t>
      </w:r>
      <w:r>
        <w:rPr>
          <w:rFonts w:ascii="Arial" w:eastAsia="Arial" w:hAnsi="Arial" w:cs="Arial"/>
          <w:szCs w:val="20"/>
        </w:rPr>
        <w:t xml:space="preserve">. </w:t>
      </w:r>
      <w:r w:rsidR="00666573">
        <w:rPr>
          <w:rFonts w:ascii="Arial" w:eastAsia="Arial" w:hAnsi="Arial" w:cs="Arial"/>
          <w:szCs w:val="20"/>
        </w:rPr>
        <w:t xml:space="preserve">Developed a tool to extract logs of a particular transaction from cloud servers. </w:t>
      </w:r>
      <w:r>
        <w:rPr>
          <w:rFonts w:ascii="Arial" w:eastAsia="Arial" w:hAnsi="Arial" w:cs="Arial"/>
          <w:szCs w:val="20"/>
        </w:rPr>
        <w:t>Got appreciations for quick learning skills.</w:t>
      </w:r>
      <w:r w:rsidR="00810FA5">
        <w:rPr>
          <w:rFonts w:ascii="Arial" w:eastAsia="Arial" w:hAnsi="Arial" w:cs="Arial"/>
          <w:szCs w:val="20"/>
        </w:rPr>
        <w:t xml:space="preserve"> </w:t>
      </w:r>
    </w:p>
    <w:p w:rsidR="00666573" w:rsidRPr="00666573" w:rsidRDefault="00666573" w:rsidP="005918E0">
      <w:pPr>
        <w:pStyle w:val="Normal1"/>
        <w:rPr>
          <w:rFonts w:ascii="Arial" w:eastAsia="Arial" w:hAnsi="Arial" w:cs="Arial"/>
          <w:b/>
          <w:szCs w:val="20"/>
        </w:rPr>
      </w:pPr>
      <w:r w:rsidRPr="00666573">
        <w:rPr>
          <w:rFonts w:ascii="Arial" w:eastAsia="Arial" w:hAnsi="Arial" w:cs="Arial"/>
          <w:b/>
          <w:szCs w:val="20"/>
        </w:rPr>
        <w:t>Responsibilities:</w:t>
      </w:r>
    </w:p>
    <w:p w:rsidR="00666573" w:rsidRDefault="00666573" w:rsidP="00810FA5">
      <w:pPr>
        <w:pStyle w:val="Normal1"/>
        <w:numPr>
          <w:ilvl w:val="0"/>
          <w:numId w:val="20"/>
        </w:numPr>
        <w:rPr>
          <w:rFonts w:ascii="Arial" w:eastAsia="Arial" w:hAnsi="Arial" w:cs="Arial"/>
          <w:szCs w:val="20"/>
        </w:rPr>
      </w:pPr>
      <w:r>
        <w:rPr>
          <w:rFonts w:ascii="Arial" w:eastAsia="Arial" w:hAnsi="Arial" w:cs="Arial"/>
          <w:szCs w:val="20"/>
        </w:rPr>
        <w:t xml:space="preserve">Develop SOAP and </w:t>
      </w:r>
      <w:proofErr w:type="spellStart"/>
      <w:r>
        <w:rPr>
          <w:rFonts w:ascii="Arial" w:eastAsia="Arial" w:hAnsi="Arial" w:cs="Arial"/>
          <w:szCs w:val="20"/>
        </w:rPr>
        <w:t>RESTful</w:t>
      </w:r>
      <w:proofErr w:type="spellEnd"/>
      <w:r>
        <w:rPr>
          <w:rFonts w:ascii="Arial" w:eastAsia="Arial" w:hAnsi="Arial" w:cs="Arial"/>
          <w:szCs w:val="20"/>
        </w:rPr>
        <w:t xml:space="preserve"> web services.</w:t>
      </w:r>
    </w:p>
    <w:p w:rsidR="00666573" w:rsidRDefault="00666573" w:rsidP="00810FA5">
      <w:pPr>
        <w:pStyle w:val="Normal1"/>
        <w:numPr>
          <w:ilvl w:val="0"/>
          <w:numId w:val="20"/>
        </w:numPr>
        <w:rPr>
          <w:rFonts w:ascii="Arial" w:eastAsia="Arial" w:hAnsi="Arial" w:cs="Arial"/>
          <w:szCs w:val="20"/>
        </w:rPr>
      </w:pPr>
      <w:r>
        <w:rPr>
          <w:rFonts w:ascii="Arial" w:eastAsia="Arial" w:hAnsi="Arial" w:cs="Arial"/>
          <w:szCs w:val="20"/>
        </w:rPr>
        <w:t>Generate client code from WSDL provided by partner vendors.</w:t>
      </w:r>
    </w:p>
    <w:p w:rsidR="00666573" w:rsidRDefault="00666573" w:rsidP="00810FA5">
      <w:pPr>
        <w:pStyle w:val="Normal1"/>
        <w:numPr>
          <w:ilvl w:val="0"/>
          <w:numId w:val="20"/>
        </w:numPr>
        <w:rPr>
          <w:rFonts w:ascii="Arial" w:eastAsia="Arial" w:hAnsi="Arial" w:cs="Arial"/>
          <w:szCs w:val="20"/>
        </w:rPr>
      </w:pPr>
      <w:r>
        <w:rPr>
          <w:rFonts w:ascii="Arial" w:eastAsia="Arial" w:hAnsi="Arial" w:cs="Arial"/>
          <w:szCs w:val="20"/>
        </w:rPr>
        <w:t>Create WSDL of SOAP services and share with vendors.</w:t>
      </w:r>
    </w:p>
    <w:p w:rsidR="00666573" w:rsidRDefault="00810FA5" w:rsidP="00810FA5">
      <w:pPr>
        <w:pStyle w:val="Normal1"/>
        <w:numPr>
          <w:ilvl w:val="0"/>
          <w:numId w:val="20"/>
        </w:numPr>
        <w:rPr>
          <w:rFonts w:ascii="Arial" w:eastAsia="Arial" w:hAnsi="Arial" w:cs="Arial"/>
          <w:szCs w:val="20"/>
        </w:rPr>
      </w:pPr>
      <w:r>
        <w:rPr>
          <w:rFonts w:ascii="Arial" w:eastAsia="Arial" w:hAnsi="Arial" w:cs="Arial"/>
          <w:szCs w:val="20"/>
        </w:rPr>
        <w:t xml:space="preserve">Write </w:t>
      </w:r>
      <w:proofErr w:type="spellStart"/>
      <w:r>
        <w:rPr>
          <w:rFonts w:ascii="Arial" w:eastAsia="Arial" w:hAnsi="Arial" w:cs="Arial"/>
          <w:szCs w:val="20"/>
        </w:rPr>
        <w:t>JUnit</w:t>
      </w:r>
      <w:proofErr w:type="spellEnd"/>
      <w:r>
        <w:rPr>
          <w:rFonts w:ascii="Arial" w:eastAsia="Arial" w:hAnsi="Arial" w:cs="Arial"/>
          <w:szCs w:val="20"/>
        </w:rPr>
        <w:t xml:space="preserve"> test cases to achieve 100% code coverage.</w:t>
      </w:r>
    </w:p>
    <w:p w:rsidR="00810FA5" w:rsidRDefault="00810FA5" w:rsidP="00810FA5">
      <w:pPr>
        <w:pStyle w:val="Normal1"/>
        <w:numPr>
          <w:ilvl w:val="0"/>
          <w:numId w:val="20"/>
        </w:numPr>
        <w:rPr>
          <w:rFonts w:ascii="Arial" w:eastAsia="Arial" w:hAnsi="Arial" w:cs="Arial"/>
          <w:szCs w:val="20"/>
        </w:rPr>
      </w:pPr>
      <w:r>
        <w:rPr>
          <w:rFonts w:ascii="Arial" w:eastAsia="Arial" w:hAnsi="Arial" w:cs="Arial"/>
          <w:szCs w:val="20"/>
        </w:rPr>
        <w:t xml:space="preserve">Create POC on the new APIs introduced in portfolio like </w:t>
      </w:r>
      <w:proofErr w:type="spellStart"/>
      <w:r>
        <w:rPr>
          <w:rFonts w:ascii="Arial" w:eastAsia="Arial" w:hAnsi="Arial" w:cs="Arial"/>
          <w:szCs w:val="20"/>
        </w:rPr>
        <w:t>EhCache</w:t>
      </w:r>
      <w:proofErr w:type="spellEnd"/>
      <w:r>
        <w:rPr>
          <w:rFonts w:ascii="Arial" w:eastAsia="Arial" w:hAnsi="Arial" w:cs="Arial"/>
          <w:szCs w:val="20"/>
        </w:rPr>
        <w:t xml:space="preserve">, Apache Zookeeper, Rabbit MQ, </w:t>
      </w:r>
      <w:proofErr w:type="spellStart"/>
      <w:r>
        <w:rPr>
          <w:rFonts w:ascii="Arial" w:eastAsia="Arial" w:hAnsi="Arial" w:cs="Arial"/>
          <w:szCs w:val="20"/>
        </w:rPr>
        <w:t>RESTEasy</w:t>
      </w:r>
      <w:proofErr w:type="spellEnd"/>
      <w:r>
        <w:rPr>
          <w:rFonts w:ascii="Arial" w:eastAsia="Arial" w:hAnsi="Arial" w:cs="Arial"/>
          <w:szCs w:val="20"/>
        </w:rPr>
        <w:t xml:space="preserve"> client and </w:t>
      </w:r>
      <w:proofErr w:type="spellStart"/>
      <w:r>
        <w:rPr>
          <w:rFonts w:ascii="Arial" w:eastAsia="Arial" w:hAnsi="Arial" w:cs="Arial"/>
          <w:szCs w:val="20"/>
        </w:rPr>
        <w:t>Cobertura</w:t>
      </w:r>
      <w:proofErr w:type="spellEnd"/>
      <w:r>
        <w:rPr>
          <w:rFonts w:ascii="Arial" w:eastAsia="Arial" w:hAnsi="Arial" w:cs="Arial"/>
          <w:szCs w:val="20"/>
        </w:rPr>
        <w:t>.</w:t>
      </w:r>
    </w:p>
    <w:p w:rsidR="00810FA5" w:rsidRDefault="006E13A6" w:rsidP="00810FA5">
      <w:pPr>
        <w:pStyle w:val="Normal1"/>
        <w:numPr>
          <w:ilvl w:val="0"/>
          <w:numId w:val="20"/>
        </w:numPr>
        <w:rPr>
          <w:rFonts w:ascii="Arial" w:eastAsia="Arial" w:hAnsi="Arial" w:cs="Arial"/>
          <w:szCs w:val="20"/>
        </w:rPr>
      </w:pPr>
      <w:r>
        <w:rPr>
          <w:rFonts w:ascii="Arial" w:eastAsia="Arial" w:hAnsi="Arial" w:cs="Arial"/>
          <w:szCs w:val="20"/>
        </w:rPr>
        <w:t>Configure Jenkins for build and deployment automation.</w:t>
      </w:r>
    </w:p>
    <w:p w:rsidR="005918E0" w:rsidRDefault="00810FA5" w:rsidP="005918E0">
      <w:pPr>
        <w:pStyle w:val="Normal1"/>
      </w:pPr>
      <w:r w:rsidRPr="00810FA5">
        <w:rPr>
          <w:rFonts w:ascii="Arial" w:eastAsia="Arial" w:hAnsi="Arial" w:cs="Arial"/>
          <w:b/>
          <w:szCs w:val="20"/>
        </w:rPr>
        <w:t>Technology</w:t>
      </w:r>
      <w:r w:rsidR="005918E0" w:rsidRPr="00810FA5">
        <w:rPr>
          <w:rFonts w:ascii="Arial" w:eastAsia="Arial" w:hAnsi="Arial" w:cs="Arial"/>
          <w:b/>
          <w:szCs w:val="20"/>
        </w:rPr>
        <w:t xml:space="preserve"> </w:t>
      </w:r>
      <w:r w:rsidRPr="00810FA5">
        <w:rPr>
          <w:rFonts w:ascii="Arial" w:eastAsia="Arial" w:hAnsi="Arial" w:cs="Arial"/>
          <w:b/>
          <w:szCs w:val="20"/>
        </w:rPr>
        <w:t>Stack</w:t>
      </w:r>
      <w:r w:rsidR="005918E0" w:rsidRPr="00810FA5">
        <w:rPr>
          <w:rFonts w:ascii="Arial" w:eastAsia="Arial" w:hAnsi="Arial" w:cs="Arial"/>
          <w:b/>
          <w:szCs w:val="20"/>
        </w:rPr>
        <w:t>:</w:t>
      </w:r>
      <w:r w:rsidR="005918E0">
        <w:rPr>
          <w:rFonts w:ascii="Arial" w:eastAsia="Arial" w:hAnsi="Arial" w:cs="Arial"/>
          <w:szCs w:val="20"/>
        </w:rPr>
        <w:t xml:space="preserve"> </w:t>
      </w:r>
      <w:r>
        <w:rPr>
          <w:rFonts w:ascii="Arial" w:eastAsia="Arial" w:hAnsi="Arial" w:cs="Arial"/>
          <w:szCs w:val="20"/>
        </w:rPr>
        <w:t xml:space="preserve">Core </w:t>
      </w:r>
      <w:r w:rsidR="005918E0">
        <w:rPr>
          <w:rFonts w:ascii="Arial" w:eastAsia="Arial" w:hAnsi="Arial" w:cs="Arial"/>
          <w:szCs w:val="20"/>
        </w:rPr>
        <w:t>Java</w:t>
      </w:r>
      <w:r>
        <w:rPr>
          <w:rFonts w:ascii="Arial" w:eastAsia="Arial" w:hAnsi="Arial" w:cs="Arial"/>
          <w:szCs w:val="20"/>
        </w:rPr>
        <w:t xml:space="preserve">, J2EE, </w:t>
      </w:r>
      <w:r w:rsidR="00554C34">
        <w:rPr>
          <w:rFonts w:ascii="Arial" w:eastAsia="Arial" w:hAnsi="Arial" w:cs="Arial"/>
          <w:szCs w:val="20"/>
        </w:rPr>
        <w:t>spring</w:t>
      </w:r>
      <w:r>
        <w:rPr>
          <w:rFonts w:ascii="Arial" w:eastAsia="Arial" w:hAnsi="Arial" w:cs="Arial"/>
          <w:szCs w:val="20"/>
        </w:rPr>
        <w:t xml:space="preserve"> core, Spring MVC</w:t>
      </w:r>
      <w:r w:rsidR="006E13A6">
        <w:rPr>
          <w:rFonts w:ascii="Arial" w:eastAsia="Arial" w:hAnsi="Arial" w:cs="Arial"/>
          <w:szCs w:val="20"/>
        </w:rPr>
        <w:t xml:space="preserve"> and</w:t>
      </w:r>
      <w:r>
        <w:rPr>
          <w:rFonts w:ascii="Arial" w:eastAsia="Arial" w:hAnsi="Arial" w:cs="Arial"/>
          <w:szCs w:val="20"/>
        </w:rPr>
        <w:t xml:space="preserve"> Maven</w:t>
      </w:r>
      <w:r w:rsidR="005918E0">
        <w:rPr>
          <w:rFonts w:ascii="Arial" w:eastAsia="Arial" w:hAnsi="Arial" w:cs="Arial"/>
          <w:szCs w:val="20"/>
        </w:rPr>
        <w:t xml:space="preserve"> </w:t>
      </w:r>
    </w:p>
    <w:p w:rsidR="00E951CA" w:rsidRPr="00352850" w:rsidRDefault="00E951CA" w:rsidP="00E951CA">
      <w:pPr>
        <w:pStyle w:val="Normal1"/>
        <w:rPr>
          <w:rFonts w:ascii="Arial" w:eastAsia="Arial" w:hAnsi="Arial" w:cs="Arial"/>
          <w:b/>
          <w:szCs w:val="20"/>
        </w:rPr>
      </w:pPr>
      <w:r>
        <w:rPr>
          <w:rFonts w:ascii="Arial" w:eastAsia="Arial" w:hAnsi="Arial" w:cs="Arial"/>
          <w:b/>
          <w:szCs w:val="20"/>
        </w:rPr>
        <w:t>Server and tools</w:t>
      </w:r>
      <w:r>
        <w:rPr>
          <w:rFonts w:ascii="Arial" w:eastAsia="Arial" w:hAnsi="Arial" w:cs="Arial"/>
          <w:szCs w:val="20"/>
        </w:rPr>
        <w:t xml:space="preserve">: </w:t>
      </w:r>
      <w:proofErr w:type="spellStart"/>
      <w:r>
        <w:rPr>
          <w:rFonts w:ascii="Arial" w:eastAsia="Arial" w:hAnsi="Arial" w:cs="Arial"/>
          <w:szCs w:val="20"/>
        </w:rPr>
        <w:t>Websphere</w:t>
      </w:r>
      <w:proofErr w:type="spellEnd"/>
      <w:r>
        <w:rPr>
          <w:rFonts w:ascii="Arial" w:eastAsia="Arial" w:hAnsi="Arial" w:cs="Arial"/>
          <w:szCs w:val="20"/>
        </w:rPr>
        <w:t xml:space="preserve"> application server, </w:t>
      </w:r>
      <w:proofErr w:type="spellStart"/>
      <w:r>
        <w:rPr>
          <w:rFonts w:ascii="Arial" w:eastAsia="Arial" w:hAnsi="Arial" w:cs="Arial"/>
          <w:szCs w:val="20"/>
        </w:rPr>
        <w:t>JBoss</w:t>
      </w:r>
      <w:proofErr w:type="spellEnd"/>
      <w:r>
        <w:rPr>
          <w:rFonts w:ascii="Arial" w:eastAsia="Arial" w:hAnsi="Arial" w:cs="Arial"/>
          <w:szCs w:val="20"/>
        </w:rPr>
        <w:t>, E</w:t>
      </w:r>
      <w:r>
        <w:rPr>
          <w:rFonts w:ascii="Arial" w:eastAsia="Arial" w:hAnsi="Arial" w:cs="Arial"/>
          <w:szCs w:val="20"/>
        </w:rPr>
        <w:t xml:space="preserve">clipse, </w:t>
      </w:r>
      <w:r>
        <w:rPr>
          <w:rFonts w:ascii="Arial" w:eastAsia="Arial" w:hAnsi="Arial" w:cs="Arial"/>
          <w:szCs w:val="20"/>
        </w:rPr>
        <w:t>M</w:t>
      </w:r>
      <w:r>
        <w:rPr>
          <w:rFonts w:ascii="Arial" w:eastAsia="Arial" w:hAnsi="Arial" w:cs="Arial"/>
          <w:szCs w:val="20"/>
        </w:rPr>
        <w:t xml:space="preserve">aven, </w:t>
      </w:r>
      <w:r>
        <w:rPr>
          <w:rFonts w:ascii="Arial" w:eastAsia="Arial" w:hAnsi="Arial" w:cs="Arial"/>
          <w:szCs w:val="20"/>
        </w:rPr>
        <w:t>Subversion, Team foundation server, SOAP UI, chrome developer console, Rally</w:t>
      </w:r>
      <w:r w:rsidR="003E1024">
        <w:rPr>
          <w:rFonts w:ascii="Arial" w:eastAsia="Arial" w:hAnsi="Arial" w:cs="Arial"/>
          <w:szCs w:val="20"/>
        </w:rPr>
        <w:t xml:space="preserve"> and Jenkins.</w:t>
      </w:r>
    </w:p>
    <w:p w:rsidR="005918E0" w:rsidRDefault="005918E0" w:rsidP="004D6C2C">
      <w:pPr>
        <w:pStyle w:val="NoSpacing"/>
        <w:rPr>
          <w:rFonts w:ascii="Times New Roman" w:hAnsi="Times New Roman"/>
          <w:b/>
          <w:sz w:val="24"/>
          <w:szCs w:val="24"/>
          <w:u w:val="single"/>
        </w:rPr>
      </w:pPr>
    </w:p>
    <w:p w:rsidR="00554C34" w:rsidRDefault="00554C34" w:rsidP="005918E0">
      <w:pPr>
        <w:pStyle w:val="Normal1"/>
        <w:rPr>
          <w:rFonts w:ascii="Arial" w:eastAsia="Arial" w:hAnsi="Arial" w:cs="Arial"/>
          <w:b/>
          <w:szCs w:val="20"/>
        </w:rPr>
      </w:pPr>
    </w:p>
    <w:p w:rsidR="005918E0" w:rsidRDefault="005918E0" w:rsidP="005918E0">
      <w:pPr>
        <w:pStyle w:val="Normal1"/>
      </w:pPr>
      <w:proofErr w:type="spellStart"/>
      <w:r>
        <w:rPr>
          <w:rFonts w:ascii="Arial" w:eastAsia="Arial" w:hAnsi="Arial" w:cs="Arial"/>
          <w:b/>
          <w:szCs w:val="20"/>
        </w:rPr>
        <w:t>JCart</w:t>
      </w:r>
      <w:proofErr w:type="spellEnd"/>
      <w:r>
        <w:rPr>
          <w:rFonts w:ascii="Arial" w:eastAsia="Arial" w:hAnsi="Arial" w:cs="Arial"/>
          <w:szCs w:val="20"/>
        </w:rPr>
        <w:t xml:space="preserve"> (Java </w:t>
      </w:r>
      <w:r w:rsidR="00554C34">
        <w:rPr>
          <w:rFonts w:ascii="Arial" w:eastAsia="Arial" w:hAnsi="Arial" w:cs="Arial"/>
          <w:szCs w:val="20"/>
        </w:rPr>
        <w:t>e-</w:t>
      </w:r>
      <w:r>
        <w:rPr>
          <w:rFonts w:ascii="Arial" w:eastAsia="Arial" w:hAnsi="Arial" w:cs="Arial"/>
          <w:szCs w:val="20"/>
        </w:rPr>
        <w:t xml:space="preserve">cart) for </w:t>
      </w:r>
      <w:r w:rsidR="00164EB3">
        <w:rPr>
          <w:rFonts w:ascii="Arial" w:eastAsia="Arial" w:hAnsi="Arial" w:cs="Arial"/>
          <w:szCs w:val="20"/>
          <w:u w:val="single"/>
        </w:rPr>
        <w:t>Infosys Ltd.</w:t>
      </w:r>
      <w:r w:rsidR="00554C34">
        <w:rPr>
          <w:rFonts w:ascii="Arial" w:eastAsia="Arial" w:hAnsi="Arial" w:cs="Arial"/>
          <w:szCs w:val="20"/>
        </w:rPr>
        <w:t xml:space="preserve"> as part of Training</w:t>
      </w:r>
      <w:r w:rsidR="00554C34">
        <w:rPr>
          <w:rFonts w:ascii="Arial" w:eastAsia="Arial" w:hAnsi="Arial" w:cs="Arial"/>
          <w:szCs w:val="20"/>
        </w:rPr>
        <w:tab/>
      </w:r>
      <w:r w:rsidR="00164EB3">
        <w:rPr>
          <w:rFonts w:ascii="Arial" w:eastAsia="Arial" w:hAnsi="Arial" w:cs="Arial"/>
          <w:szCs w:val="20"/>
        </w:rPr>
        <w:t xml:space="preserve"> </w:t>
      </w:r>
      <w:r w:rsidR="00554C34">
        <w:rPr>
          <w:rFonts w:ascii="Arial" w:eastAsia="Arial" w:hAnsi="Arial" w:cs="Arial"/>
          <w:szCs w:val="20"/>
        </w:rPr>
        <w:tab/>
        <w:t xml:space="preserve">    </w:t>
      </w:r>
      <w:r w:rsidR="00554C34">
        <w:rPr>
          <w:rFonts w:ascii="Arial" w:eastAsia="Arial" w:hAnsi="Arial" w:cs="Arial"/>
          <w:szCs w:val="20"/>
        </w:rPr>
        <w:tab/>
      </w:r>
      <w:r w:rsidR="00554C34">
        <w:rPr>
          <w:rFonts w:ascii="Arial" w:eastAsia="Arial" w:hAnsi="Arial" w:cs="Arial"/>
          <w:szCs w:val="20"/>
        </w:rPr>
        <w:tab/>
      </w:r>
      <w:r w:rsidR="00554C34">
        <w:rPr>
          <w:rFonts w:ascii="Arial" w:eastAsia="Arial" w:hAnsi="Arial" w:cs="Arial"/>
          <w:szCs w:val="20"/>
        </w:rPr>
        <w:tab/>
      </w:r>
      <w:r w:rsidR="00554C34">
        <w:rPr>
          <w:rFonts w:ascii="Arial" w:eastAsia="Arial" w:hAnsi="Arial" w:cs="Arial"/>
          <w:szCs w:val="20"/>
        </w:rPr>
        <w:tab/>
        <w:t xml:space="preserve">   </w:t>
      </w:r>
      <w:r>
        <w:rPr>
          <w:rFonts w:ascii="Arial" w:eastAsia="Arial" w:hAnsi="Arial" w:cs="Arial"/>
          <w:szCs w:val="20"/>
        </w:rPr>
        <w:t>Feb</w:t>
      </w:r>
      <w:r w:rsidRPr="00754C28">
        <w:rPr>
          <w:rFonts w:ascii="Arial" w:eastAsia="Arial" w:hAnsi="Arial" w:cs="Arial"/>
          <w:szCs w:val="20"/>
        </w:rPr>
        <w:t xml:space="preserve"> 2014 - </w:t>
      </w:r>
      <w:r>
        <w:rPr>
          <w:rFonts w:ascii="Arial" w:eastAsia="Arial" w:hAnsi="Arial" w:cs="Arial"/>
          <w:szCs w:val="20"/>
        </w:rPr>
        <w:t>June</w:t>
      </w:r>
      <w:r w:rsidRPr="00754C28">
        <w:rPr>
          <w:rFonts w:ascii="Arial" w:eastAsia="Arial" w:hAnsi="Arial" w:cs="Arial"/>
          <w:szCs w:val="20"/>
        </w:rPr>
        <w:t xml:space="preserve"> 201</w:t>
      </w:r>
      <w:r>
        <w:rPr>
          <w:rFonts w:ascii="Arial" w:eastAsia="Arial" w:hAnsi="Arial" w:cs="Arial"/>
          <w:szCs w:val="20"/>
        </w:rPr>
        <w:t>4</w:t>
      </w:r>
    </w:p>
    <w:p w:rsidR="005918E0" w:rsidRDefault="00554C34" w:rsidP="005918E0">
      <w:pPr>
        <w:pStyle w:val="Normal1"/>
      </w:pPr>
      <w:proofErr w:type="spellStart"/>
      <w:r>
        <w:rPr>
          <w:rFonts w:ascii="Arial" w:eastAsia="Arial" w:hAnsi="Arial" w:cs="Arial"/>
          <w:szCs w:val="20"/>
        </w:rPr>
        <w:t>JCart</w:t>
      </w:r>
      <w:proofErr w:type="spellEnd"/>
      <w:r>
        <w:rPr>
          <w:rFonts w:ascii="Arial" w:eastAsia="Arial" w:hAnsi="Arial" w:cs="Arial"/>
          <w:szCs w:val="20"/>
        </w:rPr>
        <w:t xml:space="preserve"> is an internal e-commerce application developed and maintained by employees undergoing training and development course</w:t>
      </w:r>
      <w:r w:rsidR="005918E0">
        <w:rPr>
          <w:rFonts w:ascii="Arial" w:eastAsia="Arial" w:hAnsi="Arial" w:cs="Arial"/>
          <w:szCs w:val="20"/>
        </w:rPr>
        <w:t>.</w:t>
      </w:r>
      <w:r>
        <w:rPr>
          <w:rFonts w:ascii="Arial" w:eastAsia="Arial" w:hAnsi="Arial" w:cs="Arial"/>
          <w:szCs w:val="20"/>
        </w:rPr>
        <w:t xml:space="preserve"> The application covers all three layers of an enterprise application. As part of the team, managed and fixed bugs reported from end-users of the application.</w:t>
      </w:r>
    </w:p>
    <w:p w:rsidR="005918E0" w:rsidRDefault="00554C34" w:rsidP="005918E0">
      <w:pPr>
        <w:pStyle w:val="Normal1"/>
        <w:rPr>
          <w:rFonts w:ascii="Arial" w:eastAsia="Arial" w:hAnsi="Arial" w:cs="Arial"/>
          <w:b/>
          <w:szCs w:val="20"/>
        </w:rPr>
      </w:pPr>
      <w:r w:rsidRPr="00554C34">
        <w:rPr>
          <w:rFonts w:ascii="Arial" w:eastAsia="Arial" w:hAnsi="Arial" w:cs="Arial"/>
          <w:b/>
          <w:szCs w:val="20"/>
        </w:rPr>
        <w:t>Responsibilities:</w:t>
      </w:r>
    </w:p>
    <w:p w:rsidR="00597CC1" w:rsidRDefault="00597CC1" w:rsidP="00597CC1">
      <w:pPr>
        <w:pStyle w:val="Normal1"/>
        <w:numPr>
          <w:ilvl w:val="0"/>
          <w:numId w:val="21"/>
        </w:numPr>
        <w:rPr>
          <w:rFonts w:ascii="Arial" w:eastAsia="Arial" w:hAnsi="Arial" w:cs="Arial"/>
          <w:szCs w:val="20"/>
        </w:rPr>
      </w:pPr>
      <w:r>
        <w:rPr>
          <w:rFonts w:ascii="Arial" w:eastAsia="Arial" w:hAnsi="Arial" w:cs="Arial"/>
          <w:szCs w:val="20"/>
        </w:rPr>
        <w:t>Develop additional functionalities in the application.</w:t>
      </w:r>
    </w:p>
    <w:p w:rsidR="00597CC1" w:rsidRDefault="00597CC1" w:rsidP="00597CC1">
      <w:pPr>
        <w:pStyle w:val="Normal1"/>
        <w:numPr>
          <w:ilvl w:val="0"/>
          <w:numId w:val="21"/>
        </w:numPr>
        <w:rPr>
          <w:rFonts w:ascii="Arial" w:eastAsia="Arial" w:hAnsi="Arial" w:cs="Arial"/>
          <w:szCs w:val="20"/>
        </w:rPr>
      </w:pPr>
      <w:r>
        <w:rPr>
          <w:rFonts w:ascii="Arial" w:eastAsia="Arial" w:hAnsi="Arial" w:cs="Arial"/>
          <w:szCs w:val="20"/>
        </w:rPr>
        <w:t>Consume SOAP based web services for payments.</w:t>
      </w:r>
    </w:p>
    <w:p w:rsidR="00597CC1" w:rsidRDefault="00597CC1" w:rsidP="00597CC1">
      <w:pPr>
        <w:pStyle w:val="Normal1"/>
        <w:numPr>
          <w:ilvl w:val="0"/>
          <w:numId w:val="21"/>
        </w:numPr>
        <w:rPr>
          <w:rFonts w:ascii="Arial" w:eastAsia="Arial" w:hAnsi="Arial" w:cs="Arial"/>
          <w:szCs w:val="20"/>
        </w:rPr>
      </w:pPr>
      <w:r>
        <w:rPr>
          <w:rFonts w:ascii="Arial" w:eastAsia="Arial" w:hAnsi="Arial" w:cs="Arial"/>
          <w:szCs w:val="20"/>
        </w:rPr>
        <w:t>Create and execute database scripts on SQL server.</w:t>
      </w:r>
    </w:p>
    <w:p w:rsidR="00597CC1" w:rsidRDefault="00597CC1" w:rsidP="00597CC1">
      <w:pPr>
        <w:pStyle w:val="Normal1"/>
        <w:numPr>
          <w:ilvl w:val="0"/>
          <w:numId w:val="21"/>
        </w:numPr>
        <w:rPr>
          <w:rFonts w:ascii="Arial" w:eastAsia="Arial" w:hAnsi="Arial" w:cs="Arial"/>
          <w:szCs w:val="20"/>
        </w:rPr>
      </w:pPr>
      <w:r>
        <w:rPr>
          <w:rFonts w:ascii="Arial" w:eastAsia="Arial" w:hAnsi="Arial" w:cs="Arial"/>
          <w:szCs w:val="20"/>
        </w:rPr>
        <w:t>Develop and integrate presentation, business and service layers.</w:t>
      </w:r>
    </w:p>
    <w:p w:rsidR="00597CC1" w:rsidRPr="00597CC1" w:rsidRDefault="00597CC1" w:rsidP="00597CC1">
      <w:pPr>
        <w:pStyle w:val="Normal1"/>
        <w:numPr>
          <w:ilvl w:val="0"/>
          <w:numId w:val="21"/>
        </w:numPr>
        <w:rPr>
          <w:rFonts w:ascii="Arial" w:eastAsia="Arial" w:hAnsi="Arial" w:cs="Arial"/>
          <w:szCs w:val="20"/>
        </w:rPr>
      </w:pPr>
      <w:r>
        <w:rPr>
          <w:rFonts w:ascii="Arial" w:eastAsia="Arial" w:hAnsi="Arial" w:cs="Arial"/>
          <w:szCs w:val="20"/>
        </w:rPr>
        <w:t>Fix bugs reported by end-users.</w:t>
      </w:r>
    </w:p>
    <w:p w:rsidR="00597CC1" w:rsidRDefault="00597CC1" w:rsidP="00597CC1">
      <w:pPr>
        <w:pStyle w:val="Normal1"/>
        <w:rPr>
          <w:rFonts w:ascii="Arial" w:eastAsia="Arial" w:hAnsi="Arial" w:cs="Arial"/>
          <w:szCs w:val="20"/>
        </w:rPr>
      </w:pPr>
      <w:r w:rsidRPr="00810FA5">
        <w:rPr>
          <w:rFonts w:ascii="Arial" w:eastAsia="Arial" w:hAnsi="Arial" w:cs="Arial"/>
          <w:b/>
          <w:szCs w:val="20"/>
        </w:rPr>
        <w:t>Technology Stack:</w:t>
      </w:r>
      <w:r>
        <w:rPr>
          <w:rFonts w:ascii="Arial" w:eastAsia="Arial" w:hAnsi="Arial" w:cs="Arial"/>
          <w:szCs w:val="20"/>
        </w:rPr>
        <w:t xml:space="preserve"> Core Java, J2EE, </w:t>
      </w:r>
      <w:r>
        <w:rPr>
          <w:rFonts w:ascii="Arial" w:eastAsia="Arial" w:hAnsi="Arial" w:cs="Arial"/>
          <w:szCs w:val="20"/>
        </w:rPr>
        <w:t xml:space="preserve">Servlets, JPA, JSP, HTML5, CSS3, </w:t>
      </w:r>
      <w:r>
        <w:rPr>
          <w:rFonts w:ascii="Arial" w:eastAsia="Arial" w:hAnsi="Arial" w:cs="Arial"/>
          <w:szCs w:val="20"/>
        </w:rPr>
        <w:t>Spring MVC</w:t>
      </w:r>
      <w:r>
        <w:rPr>
          <w:rFonts w:ascii="Arial" w:eastAsia="Arial" w:hAnsi="Arial" w:cs="Arial"/>
          <w:szCs w:val="20"/>
        </w:rPr>
        <w:t xml:space="preserve"> and SOAP web services.</w:t>
      </w:r>
    </w:p>
    <w:p w:rsidR="003E1024" w:rsidRPr="003E1024" w:rsidRDefault="003E1024" w:rsidP="00597CC1">
      <w:pPr>
        <w:pStyle w:val="Normal1"/>
      </w:pPr>
      <w:r w:rsidRPr="003E1024">
        <w:rPr>
          <w:rFonts w:ascii="Arial" w:eastAsia="Arial" w:hAnsi="Arial" w:cs="Arial"/>
          <w:b/>
          <w:szCs w:val="20"/>
        </w:rPr>
        <w:t>Server and tools:</w:t>
      </w:r>
      <w:r>
        <w:rPr>
          <w:rFonts w:ascii="Arial" w:eastAsia="Arial" w:hAnsi="Arial" w:cs="Arial"/>
          <w:b/>
          <w:szCs w:val="20"/>
        </w:rPr>
        <w:t xml:space="preserve"> </w:t>
      </w:r>
      <w:r>
        <w:rPr>
          <w:rFonts w:ascii="Arial" w:eastAsia="Arial" w:hAnsi="Arial" w:cs="Arial"/>
          <w:szCs w:val="20"/>
        </w:rPr>
        <w:t>Apache tomcat, Eclipse and IE developer console.</w:t>
      </w:r>
    </w:p>
    <w:p w:rsidR="005918E0" w:rsidRDefault="005918E0" w:rsidP="004D6C2C">
      <w:pPr>
        <w:pStyle w:val="NoSpacing"/>
        <w:rPr>
          <w:rFonts w:ascii="Times New Roman" w:hAnsi="Times New Roman"/>
          <w:b/>
          <w:sz w:val="24"/>
          <w:szCs w:val="24"/>
          <w:u w:val="single"/>
        </w:rPr>
      </w:pPr>
    </w:p>
    <w:p w:rsidR="003B1E47" w:rsidRDefault="003B1E47" w:rsidP="004D6C2C">
      <w:pPr>
        <w:pStyle w:val="NoSpacing"/>
        <w:rPr>
          <w:rFonts w:ascii="Times New Roman" w:hAnsi="Times New Roman"/>
          <w:b/>
          <w:sz w:val="24"/>
          <w:szCs w:val="24"/>
          <w:u w:val="single"/>
        </w:rPr>
      </w:pPr>
    </w:p>
    <w:p w:rsidR="003B1E47" w:rsidRDefault="003B1E47" w:rsidP="004D6C2C">
      <w:pPr>
        <w:pStyle w:val="NoSpacing"/>
        <w:rPr>
          <w:rFonts w:ascii="Times New Roman" w:hAnsi="Times New Roman"/>
          <w:b/>
          <w:sz w:val="24"/>
          <w:szCs w:val="24"/>
          <w:u w:val="single"/>
        </w:rPr>
      </w:pPr>
    </w:p>
    <w:p w:rsidR="003B1E47" w:rsidRPr="004D6C2C" w:rsidRDefault="007876E3" w:rsidP="003B1E47">
      <w:pPr>
        <w:pStyle w:val="NoSpacing"/>
        <w:rPr>
          <w:rFonts w:ascii="Times New Roman" w:hAnsi="Times New Roman"/>
          <w:b/>
          <w:bCs/>
          <w:sz w:val="24"/>
          <w:szCs w:val="24"/>
        </w:rPr>
      </w:pPr>
      <w:r>
        <w:rPr>
          <w:rFonts w:ascii="Times New Roman" w:hAnsi="Times New Roman"/>
          <w:b/>
          <w:bCs/>
          <w:sz w:val="24"/>
          <w:szCs w:val="24"/>
        </w:rPr>
        <w:t>Software</w:t>
      </w:r>
      <w:r w:rsidR="003B1E47">
        <w:rPr>
          <w:rFonts w:ascii="Times New Roman" w:hAnsi="Times New Roman"/>
          <w:b/>
          <w:bCs/>
          <w:sz w:val="24"/>
          <w:szCs w:val="24"/>
        </w:rPr>
        <w:t xml:space="preserve"> Engineer at </w:t>
      </w:r>
      <w:r>
        <w:rPr>
          <w:rFonts w:ascii="Times New Roman" w:hAnsi="Times New Roman"/>
          <w:b/>
          <w:bCs/>
          <w:sz w:val="24"/>
          <w:szCs w:val="24"/>
        </w:rPr>
        <w:t xml:space="preserve">Altruist </w:t>
      </w:r>
      <w:r w:rsidR="0050436D">
        <w:rPr>
          <w:rFonts w:ascii="Times New Roman" w:hAnsi="Times New Roman"/>
          <w:b/>
          <w:bCs/>
          <w:sz w:val="24"/>
          <w:szCs w:val="24"/>
        </w:rPr>
        <w:t xml:space="preserve">Tech. </w:t>
      </w:r>
      <w:proofErr w:type="spellStart"/>
      <w:r>
        <w:rPr>
          <w:rFonts w:ascii="Times New Roman" w:hAnsi="Times New Roman"/>
          <w:b/>
          <w:bCs/>
          <w:sz w:val="24"/>
          <w:szCs w:val="24"/>
        </w:rPr>
        <w:t>Pvt</w:t>
      </w:r>
      <w:proofErr w:type="spellEnd"/>
      <w:r w:rsidR="003B1E47">
        <w:rPr>
          <w:rFonts w:ascii="Times New Roman" w:hAnsi="Times New Roman"/>
          <w:b/>
          <w:bCs/>
          <w:sz w:val="24"/>
          <w:szCs w:val="24"/>
        </w:rPr>
        <w:t xml:space="preserve"> Ltd</w:t>
      </w:r>
      <w:r w:rsidR="003B1E47" w:rsidRPr="004D6C2C">
        <w:rPr>
          <w:rFonts w:ascii="Times New Roman" w:hAnsi="Times New Roman"/>
          <w:b/>
          <w:bCs/>
          <w:sz w:val="24"/>
          <w:szCs w:val="24"/>
        </w:rPr>
        <w:t>, I</w:t>
      </w:r>
      <w:r w:rsidR="003B1E47">
        <w:rPr>
          <w:rFonts w:ascii="Times New Roman" w:hAnsi="Times New Roman"/>
          <w:b/>
          <w:bCs/>
          <w:sz w:val="24"/>
          <w:szCs w:val="24"/>
        </w:rPr>
        <w:t>ndia</w:t>
      </w:r>
      <w:r w:rsidR="003B1E47">
        <w:rPr>
          <w:rFonts w:ascii="Times New Roman" w:hAnsi="Times New Roman"/>
          <w:b/>
          <w:bCs/>
          <w:sz w:val="24"/>
          <w:szCs w:val="24"/>
        </w:rPr>
        <w:tab/>
      </w:r>
      <w:r w:rsidR="003B1E47">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March</w:t>
      </w:r>
      <w:r w:rsidR="003B1E47" w:rsidRPr="004D6C2C">
        <w:rPr>
          <w:rFonts w:ascii="Times New Roman" w:hAnsi="Times New Roman"/>
          <w:b/>
          <w:bCs/>
          <w:sz w:val="24"/>
          <w:szCs w:val="24"/>
        </w:rPr>
        <w:t xml:space="preserve"> 201</w:t>
      </w:r>
      <w:r>
        <w:rPr>
          <w:rFonts w:ascii="Times New Roman" w:hAnsi="Times New Roman"/>
          <w:b/>
          <w:bCs/>
          <w:sz w:val="24"/>
          <w:szCs w:val="24"/>
        </w:rPr>
        <w:t>3</w:t>
      </w:r>
      <w:r w:rsidR="003B1E47">
        <w:rPr>
          <w:rFonts w:ascii="Times New Roman" w:hAnsi="Times New Roman"/>
          <w:b/>
          <w:bCs/>
          <w:sz w:val="24"/>
          <w:szCs w:val="24"/>
        </w:rPr>
        <w:t xml:space="preserve"> </w:t>
      </w:r>
      <w:r>
        <w:rPr>
          <w:rFonts w:ascii="Times New Roman" w:hAnsi="Times New Roman"/>
          <w:b/>
          <w:bCs/>
          <w:sz w:val="24"/>
          <w:szCs w:val="24"/>
        </w:rPr>
        <w:t>–</w:t>
      </w:r>
      <w:r w:rsidR="003B1E47">
        <w:rPr>
          <w:rFonts w:ascii="Times New Roman" w:hAnsi="Times New Roman"/>
          <w:b/>
          <w:bCs/>
          <w:sz w:val="24"/>
          <w:szCs w:val="24"/>
        </w:rPr>
        <w:t xml:space="preserve"> </w:t>
      </w:r>
      <w:r>
        <w:rPr>
          <w:rFonts w:ascii="Times New Roman" w:hAnsi="Times New Roman"/>
          <w:b/>
          <w:bCs/>
          <w:sz w:val="24"/>
          <w:szCs w:val="24"/>
        </w:rPr>
        <w:t>January 2014</w:t>
      </w:r>
    </w:p>
    <w:p w:rsidR="003B1E47" w:rsidRDefault="003B1E47" w:rsidP="003B1E47">
      <w:pPr>
        <w:pStyle w:val="Normal1"/>
        <w:rPr>
          <w:rFonts w:ascii="Arial" w:eastAsia="Arial" w:hAnsi="Arial" w:cs="Arial"/>
          <w:szCs w:val="20"/>
        </w:rPr>
      </w:pPr>
    </w:p>
    <w:p w:rsidR="003B1E47" w:rsidRPr="005918E0" w:rsidRDefault="003B1E47" w:rsidP="003B1E47">
      <w:pPr>
        <w:pStyle w:val="Normal1"/>
        <w:rPr>
          <w:rFonts w:ascii="Arial" w:eastAsia="Arial" w:hAnsi="Arial" w:cs="Arial"/>
          <w:b/>
          <w:szCs w:val="20"/>
        </w:rPr>
      </w:pPr>
      <w:r w:rsidRPr="005918E0">
        <w:rPr>
          <w:rFonts w:ascii="Arial" w:eastAsia="Arial" w:hAnsi="Arial" w:cs="Arial"/>
          <w:b/>
          <w:szCs w:val="20"/>
        </w:rPr>
        <w:t xml:space="preserve">Projects - </w:t>
      </w:r>
    </w:p>
    <w:p w:rsidR="003B1E47" w:rsidRDefault="003B1E47" w:rsidP="003B1E47">
      <w:pPr>
        <w:pStyle w:val="Normal1"/>
        <w:rPr>
          <w:rFonts w:ascii="Arial" w:eastAsia="Arial" w:hAnsi="Arial" w:cs="Arial"/>
          <w:b/>
          <w:szCs w:val="20"/>
        </w:rPr>
      </w:pPr>
    </w:p>
    <w:p w:rsidR="003B1E47" w:rsidRDefault="0050436D" w:rsidP="003B1E47">
      <w:pPr>
        <w:pStyle w:val="Normal1"/>
        <w:rPr>
          <w:rFonts w:ascii="Arial" w:eastAsia="Arial" w:hAnsi="Arial" w:cs="Arial"/>
          <w:szCs w:val="20"/>
        </w:rPr>
      </w:pPr>
      <w:r>
        <w:rPr>
          <w:rFonts w:ascii="Arial" w:eastAsia="Arial" w:hAnsi="Arial" w:cs="Arial"/>
          <w:b/>
          <w:szCs w:val="20"/>
          <w:u w:val="single"/>
        </w:rPr>
        <w:t>VAS</w:t>
      </w:r>
      <w:r w:rsidRPr="0050436D">
        <w:rPr>
          <w:rFonts w:ascii="Arial" w:eastAsia="Arial" w:hAnsi="Arial" w:cs="Arial"/>
          <w:szCs w:val="20"/>
        </w:rPr>
        <w:t xml:space="preserve"> </w:t>
      </w:r>
      <w:r>
        <w:rPr>
          <w:rFonts w:ascii="Arial" w:eastAsia="Arial" w:hAnsi="Arial" w:cs="Arial"/>
          <w:szCs w:val="20"/>
        </w:rPr>
        <w:t>(</w:t>
      </w:r>
      <w:r w:rsidRPr="0050436D">
        <w:rPr>
          <w:rFonts w:ascii="Arial" w:eastAsia="Arial" w:hAnsi="Arial" w:cs="Arial"/>
          <w:szCs w:val="20"/>
        </w:rPr>
        <w:t>Value Added Services</w:t>
      </w:r>
      <w:r>
        <w:rPr>
          <w:rFonts w:ascii="Arial" w:eastAsia="Arial" w:hAnsi="Arial" w:cs="Arial"/>
          <w:szCs w:val="20"/>
        </w:rPr>
        <w:t>)</w:t>
      </w:r>
      <w:r w:rsidR="003B1E47">
        <w:rPr>
          <w:rFonts w:ascii="Arial" w:eastAsia="Arial" w:hAnsi="Arial" w:cs="Arial"/>
          <w:szCs w:val="20"/>
        </w:rPr>
        <w:t xml:space="preserve"> for </w:t>
      </w:r>
      <w:r>
        <w:rPr>
          <w:rFonts w:ascii="Arial" w:eastAsia="Arial" w:hAnsi="Arial" w:cs="Arial"/>
          <w:szCs w:val="20"/>
          <w:u w:val="single"/>
        </w:rPr>
        <w:t>Vodafone</w:t>
      </w:r>
      <w:r w:rsidR="003B1E47">
        <w:rPr>
          <w:rFonts w:ascii="Arial" w:eastAsia="Arial" w:hAnsi="Arial" w:cs="Arial"/>
          <w:szCs w:val="20"/>
        </w:rPr>
        <w:tab/>
      </w:r>
      <w:r w:rsidR="003B1E47">
        <w:rPr>
          <w:rFonts w:ascii="Arial" w:eastAsia="Arial" w:hAnsi="Arial" w:cs="Arial"/>
          <w:szCs w:val="20"/>
        </w:rPr>
        <w:tab/>
      </w:r>
      <w:r w:rsidR="003B1E47">
        <w:rPr>
          <w:rFonts w:ascii="Arial" w:eastAsia="Arial" w:hAnsi="Arial" w:cs="Arial"/>
          <w:szCs w:val="20"/>
        </w:rPr>
        <w:tab/>
      </w:r>
      <w:r w:rsidR="003B1E47">
        <w:rPr>
          <w:rFonts w:ascii="Arial" w:eastAsia="Arial" w:hAnsi="Arial" w:cs="Arial"/>
          <w:szCs w:val="20"/>
        </w:rPr>
        <w:tab/>
      </w:r>
      <w:r w:rsidR="003B1E47">
        <w:rPr>
          <w:rFonts w:ascii="Arial" w:eastAsia="Arial" w:hAnsi="Arial" w:cs="Arial"/>
          <w:szCs w:val="20"/>
        </w:rPr>
        <w:tab/>
      </w:r>
      <w:r w:rsidR="003B1E47">
        <w:rPr>
          <w:rFonts w:ascii="Arial" w:eastAsia="Arial" w:hAnsi="Arial" w:cs="Arial"/>
          <w:szCs w:val="20"/>
        </w:rPr>
        <w:tab/>
        <w:t xml:space="preserve">      </w:t>
      </w:r>
      <w:r>
        <w:rPr>
          <w:rFonts w:ascii="Arial" w:eastAsia="Arial" w:hAnsi="Arial" w:cs="Arial"/>
          <w:szCs w:val="20"/>
        </w:rPr>
        <w:t xml:space="preserve">   April</w:t>
      </w:r>
      <w:r w:rsidR="003B1E47" w:rsidRPr="00754C28">
        <w:rPr>
          <w:rFonts w:ascii="Arial" w:eastAsia="Arial" w:hAnsi="Arial" w:cs="Arial"/>
          <w:szCs w:val="20"/>
        </w:rPr>
        <w:t xml:space="preserve"> 201</w:t>
      </w:r>
      <w:r>
        <w:rPr>
          <w:rFonts w:ascii="Arial" w:eastAsia="Arial" w:hAnsi="Arial" w:cs="Arial"/>
          <w:szCs w:val="20"/>
        </w:rPr>
        <w:t>3</w:t>
      </w:r>
      <w:r w:rsidR="003B1E47" w:rsidRPr="00754C28">
        <w:rPr>
          <w:rFonts w:ascii="Arial" w:eastAsia="Arial" w:hAnsi="Arial" w:cs="Arial"/>
          <w:szCs w:val="20"/>
        </w:rPr>
        <w:t xml:space="preserve"> </w:t>
      </w:r>
      <w:r>
        <w:rPr>
          <w:rFonts w:ascii="Arial" w:eastAsia="Arial" w:hAnsi="Arial" w:cs="Arial"/>
          <w:szCs w:val="20"/>
        </w:rPr>
        <w:t>–</w:t>
      </w:r>
      <w:r w:rsidR="003B1E47" w:rsidRPr="00754C28">
        <w:rPr>
          <w:rFonts w:ascii="Arial" w:eastAsia="Arial" w:hAnsi="Arial" w:cs="Arial"/>
          <w:szCs w:val="20"/>
        </w:rPr>
        <w:t xml:space="preserve"> </w:t>
      </w:r>
      <w:r>
        <w:rPr>
          <w:rFonts w:ascii="Arial" w:eastAsia="Arial" w:hAnsi="Arial" w:cs="Arial"/>
          <w:szCs w:val="20"/>
        </w:rPr>
        <w:t>January 2014</w:t>
      </w:r>
    </w:p>
    <w:p w:rsidR="003B1E47" w:rsidRDefault="004F77AA" w:rsidP="003B1E47">
      <w:pPr>
        <w:pStyle w:val="Normal1"/>
        <w:rPr>
          <w:rFonts w:ascii="Arial" w:eastAsia="Arial" w:hAnsi="Arial" w:cs="Arial"/>
          <w:szCs w:val="20"/>
        </w:rPr>
      </w:pPr>
      <w:r>
        <w:rPr>
          <w:rFonts w:ascii="Arial" w:eastAsia="Arial" w:hAnsi="Arial" w:cs="Arial"/>
          <w:szCs w:val="20"/>
        </w:rPr>
        <w:t>Value added services like Jobs on phone, voice chat, friends chat, sports alerts, jokes on demand and spiritual quotes provided as products to the telecom operator. As part of the technical team, developed jobs to support value added services and schedule the jobs to run at intervals. Developed interactive voice response</w:t>
      </w:r>
      <w:r w:rsidR="00200652">
        <w:rPr>
          <w:rFonts w:ascii="Arial" w:eastAsia="Arial" w:hAnsi="Arial" w:cs="Arial"/>
          <w:szCs w:val="20"/>
        </w:rPr>
        <w:t xml:space="preserve"> (IVR) applications like friends chat and PNR status enquiry.</w:t>
      </w:r>
      <w:r w:rsidR="00E667E2">
        <w:rPr>
          <w:rFonts w:ascii="Arial" w:eastAsia="Arial" w:hAnsi="Arial" w:cs="Arial"/>
          <w:szCs w:val="20"/>
        </w:rPr>
        <w:t xml:space="preserve"> </w:t>
      </w:r>
    </w:p>
    <w:p w:rsidR="003B1E47" w:rsidRDefault="003B1E47" w:rsidP="003B1E47">
      <w:pPr>
        <w:pStyle w:val="Normal1"/>
        <w:rPr>
          <w:rFonts w:ascii="Arial" w:eastAsia="Arial" w:hAnsi="Arial" w:cs="Arial"/>
          <w:b/>
          <w:szCs w:val="20"/>
        </w:rPr>
      </w:pPr>
      <w:r w:rsidRPr="00FA7456">
        <w:rPr>
          <w:rFonts w:ascii="Arial" w:eastAsia="Arial" w:hAnsi="Arial" w:cs="Arial"/>
          <w:b/>
          <w:szCs w:val="20"/>
        </w:rPr>
        <w:t>Responsibilities</w:t>
      </w:r>
      <w:r>
        <w:rPr>
          <w:rFonts w:ascii="Arial" w:eastAsia="Arial" w:hAnsi="Arial" w:cs="Arial"/>
          <w:b/>
          <w:szCs w:val="20"/>
        </w:rPr>
        <w:t>:</w:t>
      </w:r>
    </w:p>
    <w:p w:rsidR="003B1E47" w:rsidRDefault="003B1E47" w:rsidP="003B1E47">
      <w:pPr>
        <w:pStyle w:val="Normal1"/>
        <w:numPr>
          <w:ilvl w:val="0"/>
          <w:numId w:val="18"/>
        </w:numPr>
        <w:rPr>
          <w:rFonts w:ascii="Arial" w:eastAsia="Arial" w:hAnsi="Arial" w:cs="Arial"/>
          <w:szCs w:val="20"/>
        </w:rPr>
      </w:pPr>
      <w:r>
        <w:rPr>
          <w:rFonts w:ascii="Arial" w:eastAsia="Arial" w:hAnsi="Arial" w:cs="Arial"/>
          <w:szCs w:val="20"/>
        </w:rPr>
        <w:t xml:space="preserve">Develop UI </w:t>
      </w:r>
      <w:r w:rsidR="00E667E2">
        <w:rPr>
          <w:rFonts w:ascii="Arial" w:eastAsia="Arial" w:hAnsi="Arial" w:cs="Arial"/>
          <w:szCs w:val="20"/>
        </w:rPr>
        <w:t>for WAP sites so that customers can subscribe to value added services</w:t>
      </w:r>
      <w:r>
        <w:rPr>
          <w:rFonts w:ascii="Arial" w:eastAsia="Arial" w:hAnsi="Arial" w:cs="Arial"/>
          <w:szCs w:val="20"/>
        </w:rPr>
        <w:t>.</w:t>
      </w:r>
    </w:p>
    <w:p w:rsidR="00E667E2" w:rsidRDefault="00E667E2" w:rsidP="003B1E47">
      <w:pPr>
        <w:pStyle w:val="Normal1"/>
        <w:numPr>
          <w:ilvl w:val="0"/>
          <w:numId w:val="18"/>
        </w:numPr>
        <w:rPr>
          <w:rFonts w:ascii="Arial" w:eastAsia="Arial" w:hAnsi="Arial" w:cs="Arial"/>
          <w:szCs w:val="20"/>
        </w:rPr>
      </w:pPr>
      <w:r>
        <w:rPr>
          <w:rFonts w:ascii="Arial" w:eastAsia="Arial" w:hAnsi="Arial" w:cs="Arial"/>
          <w:szCs w:val="20"/>
        </w:rPr>
        <w:t>Create posters for online advertisements.</w:t>
      </w:r>
    </w:p>
    <w:p w:rsidR="00E667E2" w:rsidRDefault="00E667E2" w:rsidP="003B1E47">
      <w:pPr>
        <w:pStyle w:val="Normal1"/>
        <w:numPr>
          <w:ilvl w:val="0"/>
          <w:numId w:val="18"/>
        </w:numPr>
        <w:rPr>
          <w:rFonts w:ascii="Arial" w:eastAsia="Arial" w:hAnsi="Arial" w:cs="Arial"/>
          <w:szCs w:val="20"/>
        </w:rPr>
      </w:pPr>
      <w:r>
        <w:rPr>
          <w:rFonts w:ascii="Arial" w:eastAsia="Arial" w:hAnsi="Arial" w:cs="Arial"/>
          <w:szCs w:val="20"/>
        </w:rPr>
        <w:t>Develop and maintain IVR applications.</w:t>
      </w:r>
    </w:p>
    <w:p w:rsidR="00A32C11" w:rsidRDefault="00A32C11" w:rsidP="003B1E47">
      <w:pPr>
        <w:pStyle w:val="Normal1"/>
        <w:numPr>
          <w:ilvl w:val="0"/>
          <w:numId w:val="18"/>
        </w:numPr>
        <w:rPr>
          <w:rFonts w:ascii="Arial" w:eastAsia="Arial" w:hAnsi="Arial" w:cs="Arial"/>
          <w:szCs w:val="20"/>
        </w:rPr>
      </w:pPr>
      <w:r>
        <w:rPr>
          <w:rFonts w:ascii="Arial" w:eastAsia="Arial" w:hAnsi="Arial" w:cs="Arial"/>
          <w:szCs w:val="20"/>
        </w:rPr>
        <w:t>Manage database of subscribers.</w:t>
      </w:r>
    </w:p>
    <w:p w:rsidR="00A32C11" w:rsidRDefault="00A32C11" w:rsidP="003B1E47">
      <w:pPr>
        <w:pStyle w:val="Normal1"/>
        <w:numPr>
          <w:ilvl w:val="0"/>
          <w:numId w:val="18"/>
        </w:numPr>
        <w:rPr>
          <w:rFonts w:ascii="Arial" w:eastAsia="Arial" w:hAnsi="Arial" w:cs="Arial"/>
          <w:szCs w:val="20"/>
        </w:rPr>
      </w:pPr>
      <w:r>
        <w:rPr>
          <w:rFonts w:ascii="Arial" w:eastAsia="Arial" w:hAnsi="Arial" w:cs="Arial"/>
          <w:szCs w:val="20"/>
        </w:rPr>
        <w:t>Write and schedule SQL procedures.</w:t>
      </w:r>
    </w:p>
    <w:p w:rsidR="003B1E47" w:rsidRDefault="003B1E47" w:rsidP="003B1E47">
      <w:pPr>
        <w:pStyle w:val="Normal1"/>
        <w:rPr>
          <w:rFonts w:ascii="Arial" w:eastAsia="Arial" w:hAnsi="Arial" w:cs="Arial"/>
          <w:szCs w:val="20"/>
        </w:rPr>
      </w:pPr>
      <w:r w:rsidRPr="00E46BF1">
        <w:rPr>
          <w:rFonts w:ascii="Arial" w:eastAsia="Arial" w:hAnsi="Arial" w:cs="Arial"/>
          <w:b/>
          <w:szCs w:val="20"/>
        </w:rPr>
        <w:t>Technology Stack:</w:t>
      </w:r>
      <w:r>
        <w:rPr>
          <w:rFonts w:ascii="Arial" w:eastAsia="Arial" w:hAnsi="Arial" w:cs="Arial"/>
          <w:szCs w:val="20"/>
        </w:rPr>
        <w:t xml:space="preserve"> </w:t>
      </w:r>
      <w:r w:rsidR="00A32C11">
        <w:rPr>
          <w:rFonts w:ascii="Arial" w:eastAsia="Arial" w:hAnsi="Arial" w:cs="Arial"/>
          <w:szCs w:val="20"/>
        </w:rPr>
        <w:t>VXML</w:t>
      </w:r>
      <w:r>
        <w:rPr>
          <w:rFonts w:ascii="Arial" w:eastAsia="Arial" w:hAnsi="Arial" w:cs="Arial"/>
          <w:szCs w:val="20"/>
        </w:rPr>
        <w:t xml:space="preserve">, </w:t>
      </w:r>
      <w:proofErr w:type="spellStart"/>
      <w:r>
        <w:rPr>
          <w:rFonts w:ascii="Arial" w:eastAsia="Arial" w:hAnsi="Arial" w:cs="Arial"/>
          <w:szCs w:val="20"/>
        </w:rPr>
        <w:t>Javascript</w:t>
      </w:r>
      <w:proofErr w:type="spellEnd"/>
      <w:r>
        <w:rPr>
          <w:rFonts w:ascii="Arial" w:eastAsia="Arial" w:hAnsi="Arial" w:cs="Arial"/>
          <w:szCs w:val="20"/>
        </w:rPr>
        <w:t xml:space="preserve">, </w:t>
      </w:r>
      <w:r w:rsidR="00A32C11">
        <w:rPr>
          <w:rFonts w:ascii="Arial" w:eastAsia="Arial" w:hAnsi="Arial" w:cs="Arial"/>
          <w:szCs w:val="20"/>
        </w:rPr>
        <w:t xml:space="preserve">HTML, CSS, </w:t>
      </w:r>
      <w:r w:rsidR="00A32C11">
        <w:rPr>
          <w:rFonts w:ascii="Arial" w:eastAsia="Arial" w:hAnsi="Arial" w:cs="Arial"/>
          <w:szCs w:val="20"/>
        </w:rPr>
        <w:t>Core Java</w:t>
      </w:r>
      <w:r w:rsidR="00A32C11">
        <w:rPr>
          <w:rFonts w:ascii="Arial" w:eastAsia="Arial" w:hAnsi="Arial" w:cs="Arial"/>
          <w:szCs w:val="20"/>
        </w:rPr>
        <w:t xml:space="preserve"> and</w:t>
      </w:r>
      <w:r w:rsidR="00A32C11">
        <w:rPr>
          <w:rFonts w:ascii="Arial" w:eastAsia="Arial" w:hAnsi="Arial" w:cs="Arial"/>
          <w:szCs w:val="20"/>
        </w:rPr>
        <w:t xml:space="preserve"> </w:t>
      </w:r>
      <w:r w:rsidR="00A32C11">
        <w:rPr>
          <w:rFonts w:ascii="Arial" w:eastAsia="Arial" w:hAnsi="Arial" w:cs="Arial"/>
          <w:szCs w:val="20"/>
        </w:rPr>
        <w:t>Servlets</w:t>
      </w:r>
    </w:p>
    <w:p w:rsidR="003B1E47" w:rsidRPr="00597CC1" w:rsidRDefault="003B1E47" w:rsidP="003B1E47">
      <w:pPr>
        <w:pStyle w:val="Normal1"/>
        <w:rPr>
          <w:rFonts w:ascii="Arial" w:eastAsia="Arial" w:hAnsi="Arial" w:cs="Arial"/>
          <w:szCs w:val="20"/>
        </w:rPr>
      </w:pPr>
      <w:r w:rsidRPr="00597CC1">
        <w:rPr>
          <w:rFonts w:ascii="Arial" w:eastAsia="Arial" w:hAnsi="Arial" w:cs="Arial"/>
          <w:b/>
          <w:szCs w:val="20"/>
        </w:rPr>
        <w:t>Server and tools:</w:t>
      </w:r>
      <w:r>
        <w:rPr>
          <w:rFonts w:ascii="Arial" w:eastAsia="Arial" w:hAnsi="Arial" w:cs="Arial"/>
          <w:b/>
          <w:szCs w:val="20"/>
        </w:rPr>
        <w:t xml:space="preserve"> </w:t>
      </w:r>
      <w:r w:rsidR="00A32C11" w:rsidRPr="00A32C11">
        <w:rPr>
          <w:rFonts w:ascii="Arial" w:eastAsia="Arial" w:hAnsi="Arial" w:cs="Arial"/>
          <w:szCs w:val="20"/>
        </w:rPr>
        <w:t>Apache tomcat</w:t>
      </w:r>
      <w:r w:rsidR="00A32C11">
        <w:rPr>
          <w:rFonts w:ascii="Arial" w:eastAsia="Arial" w:hAnsi="Arial" w:cs="Arial"/>
          <w:szCs w:val="20"/>
        </w:rPr>
        <w:t xml:space="preserve">, Eclipse, </w:t>
      </w:r>
      <w:proofErr w:type="spellStart"/>
      <w:r w:rsidR="00A32C11">
        <w:rPr>
          <w:rFonts w:ascii="Arial" w:eastAsia="Arial" w:hAnsi="Arial" w:cs="Arial"/>
          <w:szCs w:val="20"/>
        </w:rPr>
        <w:t>Editplus</w:t>
      </w:r>
      <w:proofErr w:type="spellEnd"/>
      <w:r w:rsidR="00A32C11">
        <w:rPr>
          <w:rFonts w:ascii="Arial" w:eastAsia="Arial" w:hAnsi="Arial" w:cs="Arial"/>
          <w:szCs w:val="20"/>
        </w:rPr>
        <w:t xml:space="preserve"> and </w:t>
      </w:r>
      <w:proofErr w:type="spellStart"/>
      <w:r w:rsidR="00A32C11">
        <w:rPr>
          <w:rFonts w:ascii="Arial" w:eastAsia="Arial" w:hAnsi="Arial" w:cs="Arial"/>
          <w:szCs w:val="20"/>
        </w:rPr>
        <w:t>SQLYog</w:t>
      </w:r>
      <w:proofErr w:type="spellEnd"/>
      <w:r w:rsidR="00A32C11">
        <w:rPr>
          <w:rFonts w:ascii="Arial" w:eastAsia="Arial" w:hAnsi="Arial" w:cs="Arial"/>
          <w:szCs w:val="20"/>
        </w:rPr>
        <w:t>.</w:t>
      </w:r>
    </w:p>
    <w:p w:rsidR="003B1E47" w:rsidRDefault="003B1E47" w:rsidP="004D6C2C">
      <w:pPr>
        <w:pStyle w:val="NoSpacing"/>
        <w:rPr>
          <w:rFonts w:ascii="Times New Roman" w:hAnsi="Times New Roman"/>
          <w:b/>
          <w:sz w:val="24"/>
          <w:szCs w:val="24"/>
          <w:u w:val="single"/>
        </w:rPr>
      </w:pPr>
    </w:p>
    <w:p w:rsidR="003B1E47" w:rsidRDefault="003B1E47" w:rsidP="004D6C2C">
      <w:pPr>
        <w:pStyle w:val="NoSpacing"/>
        <w:rPr>
          <w:rFonts w:ascii="Times New Roman" w:hAnsi="Times New Roman"/>
          <w:b/>
          <w:sz w:val="24"/>
          <w:szCs w:val="24"/>
          <w:u w:val="single"/>
        </w:rPr>
      </w:pPr>
    </w:p>
    <w:p w:rsidR="00543069" w:rsidRPr="004D6C2C" w:rsidRDefault="00543069" w:rsidP="004D6C2C">
      <w:pPr>
        <w:rPr>
          <w:rFonts w:ascii="Times New Roman" w:hAnsi="Times New Roman"/>
          <w:b/>
          <w:sz w:val="24"/>
          <w:szCs w:val="24"/>
          <w:u w:val="single"/>
        </w:rPr>
      </w:pPr>
      <w:r w:rsidRPr="004D6C2C">
        <w:rPr>
          <w:rFonts w:ascii="Times New Roman" w:hAnsi="Times New Roman"/>
          <w:b/>
          <w:sz w:val="24"/>
          <w:szCs w:val="24"/>
          <w:u w:val="single"/>
        </w:rPr>
        <w:t>EDUCATION:</w:t>
      </w:r>
    </w:p>
    <w:p w:rsidR="00543069" w:rsidRPr="004D6C2C" w:rsidRDefault="003E1024" w:rsidP="004D6C2C">
      <w:pPr>
        <w:pStyle w:val="NoSpacing"/>
        <w:rPr>
          <w:rFonts w:ascii="Times New Roman" w:hAnsi="Times New Roman"/>
          <w:b/>
          <w:bCs/>
          <w:sz w:val="24"/>
          <w:szCs w:val="24"/>
        </w:rPr>
      </w:pPr>
      <w:r>
        <w:rPr>
          <w:rFonts w:ascii="Times New Roman" w:hAnsi="Times New Roman"/>
          <w:b/>
          <w:bCs/>
          <w:sz w:val="24"/>
          <w:szCs w:val="24"/>
        </w:rPr>
        <w:t xml:space="preserve">Bachelors </w:t>
      </w:r>
      <w:r w:rsidR="00543069" w:rsidRPr="004D6C2C">
        <w:rPr>
          <w:rFonts w:ascii="Times New Roman" w:hAnsi="Times New Roman"/>
          <w:b/>
          <w:bCs/>
          <w:sz w:val="24"/>
          <w:szCs w:val="24"/>
        </w:rPr>
        <w:t xml:space="preserve">in Computer Science </w:t>
      </w:r>
      <w:r>
        <w:rPr>
          <w:rFonts w:ascii="Times New Roman" w:hAnsi="Times New Roman"/>
          <w:b/>
          <w:bCs/>
          <w:sz w:val="24"/>
          <w:szCs w:val="24"/>
        </w:rPr>
        <w:t xml:space="preserve">Engineering </w:t>
      </w:r>
      <w:r w:rsidR="00255CA9" w:rsidRPr="004D6C2C">
        <w:rPr>
          <w:rFonts w:ascii="Times New Roman" w:hAnsi="Times New Roman"/>
          <w:b/>
          <w:bCs/>
          <w:sz w:val="24"/>
          <w:szCs w:val="24"/>
        </w:rPr>
        <w:t>(</w:t>
      </w:r>
      <w:r w:rsidR="00275367" w:rsidRPr="004D6C2C">
        <w:rPr>
          <w:rFonts w:ascii="Times New Roman" w:hAnsi="Times New Roman"/>
          <w:b/>
          <w:bCs/>
          <w:sz w:val="24"/>
          <w:szCs w:val="24"/>
        </w:rPr>
        <w:t>200</w:t>
      </w:r>
      <w:r>
        <w:rPr>
          <w:rFonts w:ascii="Times New Roman" w:hAnsi="Times New Roman"/>
          <w:b/>
          <w:bCs/>
          <w:sz w:val="24"/>
          <w:szCs w:val="24"/>
        </w:rPr>
        <w:t>9</w:t>
      </w:r>
      <w:r w:rsidR="000B18F3" w:rsidRPr="004D6C2C">
        <w:rPr>
          <w:rFonts w:ascii="Times New Roman" w:hAnsi="Times New Roman"/>
          <w:b/>
          <w:bCs/>
          <w:sz w:val="24"/>
          <w:szCs w:val="24"/>
        </w:rPr>
        <w:t>-</w:t>
      </w:r>
      <w:r w:rsidR="00275367" w:rsidRPr="004D6C2C">
        <w:rPr>
          <w:rFonts w:ascii="Times New Roman" w:hAnsi="Times New Roman"/>
          <w:b/>
          <w:bCs/>
          <w:sz w:val="24"/>
          <w:szCs w:val="24"/>
        </w:rPr>
        <w:t>20</w:t>
      </w:r>
      <w:r>
        <w:rPr>
          <w:rFonts w:ascii="Times New Roman" w:hAnsi="Times New Roman"/>
          <w:b/>
          <w:bCs/>
          <w:sz w:val="24"/>
          <w:szCs w:val="24"/>
        </w:rPr>
        <w:t>13</w:t>
      </w:r>
      <w:r w:rsidR="00255CA9" w:rsidRPr="004D6C2C">
        <w:rPr>
          <w:rFonts w:ascii="Times New Roman" w:hAnsi="Times New Roman"/>
          <w:b/>
          <w:bCs/>
          <w:sz w:val="24"/>
          <w:szCs w:val="24"/>
        </w:rPr>
        <w:t>)</w:t>
      </w:r>
    </w:p>
    <w:p w:rsidR="00543069" w:rsidRPr="004D6C2C" w:rsidRDefault="00543069" w:rsidP="004D6C2C">
      <w:pPr>
        <w:rPr>
          <w:rFonts w:ascii="Times New Roman" w:hAnsi="Times New Roman"/>
          <w:sz w:val="24"/>
          <w:szCs w:val="24"/>
        </w:rPr>
      </w:pPr>
    </w:p>
    <w:p w:rsidR="008D1064" w:rsidRPr="004D6C2C" w:rsidRDefault="008D1064" w:rsidP="004D6C2C">
      <w:pPr>
        <w:pStyle w:val="NoSpacing"/>
        <w:rPr>
          <w:rFonts w:ascii="Times New Roman" w:hAnsi="Times New Roman"/>
          <w:i/>
          <w:sz w:val="24"/>
          <w:szCs w:val="24"/>
        </w:rPr>
      </w:pPr>
    </w:p>
    <w:p w:rsidR="001828BC" w:rsidRPr="004D6C2C" w:rsidRDefault="001828BC" w:rsidP="004D6C2C">
      <w:pPr>
        <w:pStyle w:val="NoSpacing"/>
        <w:rPr>
          <w:rFonts w:ascii="Times New Roman" w:hAnsi="Times New Roman"/>
          <w:sz w:val="24"/>
          <w:szCs w:val="24"/>
        </w:rPr>
      </w:pPr>
    </w:p>
    <w:sectPr w:rsidR="001828BC" w:rsidRPr="004D6C2C" w:rsidSect="00F55A4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365" w:rsidRDefault="00896365" w:rsidP="008B6FE1">
      <w:pPr>
        <w:spacing w:after="0" w:line="240" w:lineRule="auto"/>
      </w:pPr>
      <w:r>
        <w:separator/>
      </w:r>
    </w:p>
  </w:endnote>
  <w:endnote w:type="continuationSeparator" w:id="0">
    <w:p w:rsidR="00896365" w:rsidRDefault="00896365" w:rsidP="008B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ejaVu Sans">
    <w:altName w:val="Arial"/>
    <w:charset w:val="00"/>
    <w:family w:val="swiss"/>
    <w:pitch w:val="variable"/>
    <w:sig w:usb0="00000000" w:usb1="D200FDFF" w:usb2="0A246029" w:usb3="00000000" w:csb0="000001FF"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F6" w:rsidRDefault="00CD5EF6">
    <w:pPr>
      <w:pStyle w:val="Footer"/>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F6" w:rsidRDefault="00CD5EF6">
    <w:pPr>
      <w:pStyle w:val="Footer"/>
    </w:pPr>
    <w: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F6" w:rsidRDefault="00CD5EF6">
    <w:pPr>
      <w:pStyle w:val="Footer"/>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365" w:rsidRDefault="00896365" w:rsidP="008B6FE1">
      <w:pPr>
        <w:spacing w:after="0" w:line="240" w:lineRule="auto"/>
      </w:pPr>
      <w:r>
        <w:separator/>
      </w:r>
    </w:p>
  </w:footnote>
  <w:footnote w:type="continuationSeparator" w:id="0">
    <w:p w:rsidR="00896365" w:rsidRDefault="00896365" w:rsidP="008B6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F6" w:rsidRDefault="00CD5E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F6" w:rsidRDefault="00CD5E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F6" w:rsidRDefault="00CD5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810"/>
        </w:tabs>
        <w:ind w:left="81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3">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4">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13"/>
    <w:multiLevelType w:val="hybridMultilevel"/>
    <w:tmpl w:val="0000001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226278F"/>
    <w:multiLevelType w:val="hybridMultilevel"/>
    <w:tmpl w:val="95E28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4F61DF"/>
    <w:multiLevelType w:val="hybridMultilevel"/>
    <w:tmpl w:val="4BAA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436F3F"/>
    <w:multiLevelType w:val="hybridMultilevel"/>
    <w:tmpl w:val="4100F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2C6458"/>
    <w:multiLevelType w:val="hybridMultilevel"/>
    <w:tmpl w:val="7AA4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5E3DFF"/>
    <w:multiLevelType w:val="hybridMultilevel"/>
    <w:tmpl w:val="45A8B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F85EFC"/>
    <w:multiLevelType w:val="hybridMultilevel"/>
    <w:tmpl w:val="4D9A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2C0B"/>
    <w:multiLevelType w:val="multilevel"/>
    <w:tmpl w:val="C5165CBA"/>
    <w:styleLink w:val="WW8Num12"/>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4">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B16365"/>
    <w:multiLevelType w:val="hybridMultilevel"/>
    <w:tmpl w:val="C1E04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060EE2"/>
    <w:multiLevelType w:val="hybridMultilevel"/>
    <w:tmpl w:val="562C59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21C0FEE"/>
    <w:multiLevelType w:val="multilevel"/>
    <w:tmpl w:val="BD60B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62257C92"/>
    <w:multiLevelType w:val="hybridMultilevel"/>
    <w:tmpl w:val="85D4B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A02153"/>
    <w:multiLevelType w:val="hybridMultilevel"/>
    <w:tmpl w:val="3BD6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5480B"/>
    <w:multiLevelType w:val="hybridMultilevel"/>
    <w:tmpl w:val="08E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57351"/>
    <w:multiLevelType w:val="hybridMultilevel"/>
    <w:tmpl w:val="9542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3E733A"/>
    <w:multiLevelType w:val="multilevel"/>
    <w:tmpl w:val="B688FC4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74320587"/>
    <w:multiLevelType w:val="hybridMultilevel"/>
    <w:tmpl w:val="9E1C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E6456C"/>
    <w:multiLevelType w:val="hybridMultilevel"/>
    <w:tmpl w:val="2A44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15"/>
  </w:num>
  <w:num w:numId="5">
    <w:abstractNumId w:val="9"/>
  </w:num>
  <w:num w:numId="6">
    <w:abstractNumId w:val="23"/>
  </w:num>
  <w:num w:numId="7">
    <w:abstractNumId w:val="17"/>
  </w:num>
  <w:num w:numId="8">
    <w:abstractNumId w:val="22"/>
  </w:num>
  <w:num w:numId="9">
    <w:abstractNumId w:val="4"/>
  </w:num>
  <w:num w:numId="10">
    <w:abstractNumId w:val="5"/>
  </w:num>
  <w:num w:numId="11">
    <w:abstractNumId w:val="6"/>
  </w:num>
  <w:num w:numId="12">
    <w:abstractNumId w:val="20"/>
  </w:num>
  <w:num w:numId="13">
    <w:abstractNumId w:val="19"/>
  </w:num>
  <w:num w:numId="14">
    <w:abstractNumId w:val="7"/>
  </w:num>
  <w:num w:numId="15">
    <w:abstractNumId w:val="8"/>
  </w:num>
  <w:num w:numId="16">
    <w:abstractNumId w:val="18"/>
  </w:num>
  <w:num w:numId="17">
    <w:abstractNumId w:val="16"/>
  </w:num>
  <w:num w:numId="18">
    <w:abstractNumId w:val="12"/>
  </w:num>
  <w:num w:numId="19">
    <w:abstractNumId w:val="24"/>
  </w:num>
  <w:num w:numId="20">
    <w:abstractNumId w:val="21"/>
  </w:num>
  <w:num w:numId="21">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F3"/>
    <w:rsid w:val="00001392"/>
    <w:rsid w:val="00001D23"/>
    <w:rsid w:val="00020334"/>
    <w:rsid w:val="0002039F"/>
    <w:rsid w:val="00027280"/>
    <w:rsid w:val="000273CD"/>
    <w:rsid w:val="00042A45"/>
    <w:rsid w:val="00046E2E"/>
    <w:rsid w:val="000531EB"/>
    <w:rsid w:val="0005489B"/>
    <w:rsid w:val="00055F07"/>
    <w:rsid w:val="000561DE"/>
    <w:rsid w:val="000849C4"/>
    <w:rsid w:val="00086950"/>
    <w:rsid w:val="00086C34"/>
    <w:rsid w:val="0009000C"/>
    <w:rsid w:val="00095248"/>
    <w:rsid w:val="000A1FAB"/>
    <w:rsid w:val="000A2EDD"/>
    <w:rsid w:val="000A4E91"/>
    <w:rsid w:val="000B016F"/>
    <w:rsid w:val="000B162E"/>
    <w:rsid w:val="000B18F3"/>
    <w:rsid w:val="000E2753"/>
    <w:rsid w:val="000E402C"/>
    <w:rsid w:val="000E766E"/>
    <w:rsid w:val="000F3931"/>
    <w:rsid w:val="001018F6"/>
    <w:rsid w:val="00102FBB"/>
    <w:rsid w:val="0010588E"/>
    <w:rsid w:val="00107068"/>
    <w:rsid w:val="00112850"/>
    <w:rsid w:val="00113BD8"/>
    <w:rsid w:val="00142DDA"/>
    <w:rsid w:val="00146701"/>
    <w:rsid w:val="00155965"/>
    <w:rsid w:val="00164C92"/>
    <w:rsid w:val="00164EB3"/>
    <w:rsid w:val="00170DAC"/>
    <w:rsid w:val="0017563D"/>
    <w:rsid w:val="0018221F"/>
    <w:rsid w:val="001827AD"/>
    <w:rsid w:val="001828BC"/>
    <w:rsid w:val="00197419"/>
    <w:rsid w:val="001C094C"/>
    <w:rsid w:val="001C110E"/>
    <w:rsid w:val="001C7304"/>
    <w:rsid w:val="001E1497"/>
    <w:rsid w:val="001F2107"/>
    <w:rsid w:val="00200652"/>
    <w:rsid w:val="00201BF7"/>
    <w:rsid w:val="00216A98"/>
    <w:rsid w:val="00217138"/>
    <w:rsid w:val="002241D4"/>
    <w:rsid w:val="0022430C"/>
    <w:rsid w:val="00240292"/>
    <w:rsid w:val="002544C6"/>
    <w:rsid w:val="002554ED"/>
    <w:rsid w:val="00255CA9"/>
    <w:rsid w:val="00270384"/>
    <w:rsid w:val="00275367"/>
    <w:rsid w:val="0028078B"/>
    <w:rsid w:val="002A00D4"/>
    <w:rsid w:val="002A5B01"/>
    <w:rsid w:val="002B5B2F"/>
    <w:rsid w:val="002C6037"/>
    <w:rsid w:val="002D00FA"/>
    <w:rsid w:val="002F1574"/>
    <w:rsid w:val="002F2AF7"/>
    <w:rsid w:val="002F6320"/>
    <w:rsid w:val="00301D71"/>
    <w:rsid w:val="0030207E"/>
    <w:rsid w:val="003130FB"/>
    <w:rsid w:val="00313530"/>
    <w:rsid w:val="00326355"/>
    <w:rsid w:val="003346C7"/>
    <w:rsid w:val="00345197"/>
    <w:rsid w:val="00353C51"/>
    <w:rsid w:val="00356A42"/>
    <w:rsid w:val="003669F1"/>
    <w:rsid w:val="00371E3E"/>
    <w:rsid w:val="0038036D"/>
    <w:rsid w:val="00381D4E"/>
    <w:rsid w:val="003840D6"/>
    <w:rsid w:val="00386847"/>
    <w:rsid w:val="00387CD9"/>
    <w:rsid w:val="00392923"/>
    <w:rsid w:val="003A0498"/>
    <w:rsid w:val="003A4F54"/>
    <w:rsid w:val="003B1E47"/>
    <w:rsid w:val="003E1024"/>
    <w:rsid w:val="003E7134"/>
    <w:rsid w:val="003F6209"/>
    <w:rsid w:val="00403381"/>
    <w:rsid w:val="00421EE4"/>
    <w:rsid w:val="00422F40"/>
    <w:rsid w:val="0042568A"/>
    <w:rsid w:val="00455AB0"/>
    <w:rsid w:val="00464460"/>
    <w:rsid w:val="00470669"/>
    <w:rsid w:val="00472181"/>
    <w:rsid w:val="004762C7"/>
    <w:rsid w:val="00476886"/>
    <w:rsid w:val="004933C4"/>
    <w:rsid w:val="004A07FE"/>
    <w:rsid w:val="004A26E8"/>
    <w:rsid w:val="004B3F14"/>
    <w:rsid w:val="004B411B"/>
    <w:rsid w:val="004D5A75"/>
    <w:rsid w:val="004D6C2C"/>
    <w:rsid w:val="004E1B5D"/>
    <w:rsid w:val="004F6775"/>
    <w:rsid w:val="004F77AA"/>
    <w:rsid w:val="0050436D"/>
    <w:rsid w:val="00504FF3"/>
    <w:rsid w:val="005117B6"/>
    <w:rsid w:val="0052156D"/>
    <w:rsid w:val="00523A94"/>
    <w:rsid w:val="00526F31"/>
    <w:rsid w:val="00533968"/>
    <w:rsid w:val="00543069"/>
    <w:rsid w:val="00544C12"/>
    <w:rsid w:val="005502F1"/>
    <w:rsid w:val="00552128"/>
    <w:rsid w:val="00554954"/>
    <w:rsid w:val="00554C34"/>
    <w:rsid w:val="005614BB"/>
    <w:rsid w:val="005617A9"/>
    <w:rsid w:val="0057750E"/>
    <w:rsid w:val="00577970"/>
    <w:rsid w:val="00583B5F"/>
    <w:rsid w:val="005918E0"/>
    <w:rsid w:val="00597CC1"/>
    <w:rsid w:val="005A2AE8"/>
    <w:rsid w:val="005B1F0A"/>
    <w:rsid w:val="005B5DB5"/>
    <w:rsid w:val="005B6305"/>
    <w:rsid w:val="005E587E"/>
    <w:rsid w:val="00610F6B"/>
    <w:rsid w:val="0062217D"/>
    <w:rsid w:val="006319C2"/>
    <w:rsid w:val="00635D8E"/>
    <w:rsid w:val="00654408"/>
    <w:rsid w:val="00666573"/>
    <w:rsid w:val="00667A74"/>
    <w:rsid w:val="00674614"/>
    <w:rsid w:val="006841E8"/>
    <w:rsid w:val="00686D95"/>
    <w:rsid w:val="006925F1"/>
    <w:rsid w:val="00693F11"/>
    <w:rsid w:val="006B24B2"/>
    <w:rsid w:val="006B3E2A"/>
    <w:rsid w:val="006B5DCF"/>
    <w:rsid w:val="006C3288"/>
    <w:rsid w:val="006C3384"/>
    <w:rsid w:val="006D0956"/>
    <w:rsid w:val="006E13A6"/>
    <w:rsid w:val="006E16F1"/>
    <w:rsid w:val="006E3088"/>
    <w:rsid w:val="006F184A"/>
    <w:rsid w:val="006F1CAF"/>
    <w:rsid w:val="006F5353"/>
    <w:rsid w:val="00712304"/>
    <w:rsid w:val="0075071D"/>
    <w:rsid w:val="0075762B"/>
    <w:rsid w:val="00760A70"/>
    <w:rsid w:val="007655CB"/>
    <w:rsid w:val="00766F59"/>
    <w:rsid w:val="00780630"/>
    <w:rsid w:val="007876E3"/>
    <w:rsid w:val="007A2037"/>
    <w:rsid w:val="007B3316"/>
    <w:rsid w:val="007B4737"/>
    <w:rsid w:val="007B5CFD"/>
    <w:rsid w:val="007C05D4"/>
    <w:rsid w:val="007C1E50"/>
    <w:rsid w:val="007C5174"/>
    <w:rsid w:val="007F4882"/>
    <w:rsid w:val="007F6396"/>
    <w:rsid w:val="00803162"/>
    <w:rsid w:val="008035D1"/>
    <w:rsid w:val="00807627"/>
    <w:rsid w:val="00810FA5"/>
    <w:rsid w:val="00812AA3"/>
    <w:rsid w:val="0081466F"/>
    <w:rsid w:val="00816086"/>
    <w:rsid w:val="008160C1"/>
    <w:rsid w:val="0082790C"/>
    <w:rsid w:val="00827B24"/>
    <w:rsid w:val="008459CF"/>
    <w:rsid w:val="00846C50"/>
    <w:rsid w:val="00854974"/>
    <w:rsid w:val="00860210"/>
    <w:rsid w:val="00862F51"/>
    <w:rsid w:val="008656B2"/>
    <w:rsid w:val="00866E45"/>
    <w:rsid w:val="00876663"/>
    <w:rsid w:val="00891960"/>
    <w:rsid w:val="00896365"/>
    <w:rsid w:val="008A6E5F"/>
    <w:rsid w:val="008B2B38"/>
    <w:rsid w:val="008B610E"/>
    <w:rsid w:val="008B6FE1"/>
    <w:rsid w:val="008D0154"/>
    <w:rsid w:val="008D1064"/>
    <w:rsid w:val="008D5F56"/>
    <w:rsid w:val="008E6EB7"/>
    <w:rsid w:val="00925193"/>
    <w:rsid w:val="00933486"/>
    <w:rsid w:val="009419CA"/>
    <w:rsid w:val="00944032"/>
    <w:rsid w:val="009443E9"/>
    <w:rsid w:val="009461BD"/>
    <w:rsid w:val="00947D20"/>
    <w:rsid w:val="009622D8"/>
    <w:rsid w:val="00965BCD"/>
    <w:rsid w:val="00977041"/>
    <w:rsid w:val="00983404"/>
    <w:rsid w:val="009910DC"/>
    <w:rsid w:val="00996059"/>
    <w:rsid w:val="009A39D3"/>
    <w:rsid w:val="009A4EDF"/>
    <w:rsid w:val="009B41D3"/>
    <w:rsid w:val="009C67BD"/>
    <w:rsid w:val="009E1DFF"/>
    <w:rsid w:val="009E5AEF"/>
    <w:rsid w:val="00A05E10"/>
    <w:rsid w:val="00A07CF7"/>
    <w:rsid w:val="00A115A6"/>
    <w:rsid w:val="00A11B73"/>
    <w:rsid w:val="00A121DD"/>
    <w:rsid w:val="00A20493"/>
    <w:rsid w:val="00A318DE"/>
    <w:rsid w:val="00A32C11"/>
    <w:rsid w:val="00A40915"/>
    <w:rsid w:val="00A467B3"/>
    <w:rsid w:val="00A46D13"/>
    <w:rsid w:val="00A524E0"/>
    <w:rsid w:val="00A6046A"/>
    <w:rsid w:val="00A82988"/>
    <w:rsid w:val="00A82EC2"/>
    <w:rsid w:val="00A83E76"/>
    <w:rsid w:val="00A851D1"/>
    <w:rsid w:val="00AA3047"/>
    <w:rsid w:val="00AB088A"/>
    <w:rsid w:val="00AB0E72"/>
    <w:rsid w:val="00AB72DC"/>
    <w:rsid w:val="00AD3A94"/>
    <w:rsid w:val="00AE1487"/>
    <w:rsid w:val="00AE596D"/>
    <w:rsid w:val="00AF6016"/>
    <w:rsid w:val="00B13096"/>
    <w:rsid w:val="00B16757"/>
    <w:rsid w:val="00B16EDF"/>
    <w:rsid w:val="00B17E1F"/>
    <w:rsid w:val="00B2212A"/>
    <w:rsid w:val="00B24591"/>
    <w:rsid w:val="00B27D78"/>
    <w:rsid w:val="00B35EB1"/>
    <w:rsid w:val="00B42310"/>
    <w:rsid w:val="00B43F1C"/>
    <w:rsid w:val="00B451CA"/>
    <w:rsid w:val="00B45CF4"/>
    <w:rsid w:val="00B552BE"/>
    <w:rsid w:val="00B61B54"/>
    <w:rsid w:val="00B643B5"/>
    <w:rsid w:val="00B66AAA"/>
    <w:rsid w:val="00B85ADE"/>
    <w:rsid w:val="00B94C3C"/>
    <w:rsid w:val="00B97D2B"/>
    <w:rsid w:val="00BA1BB3"/>
    <w:rsid w:val="00BB1C75"/>
    <w:rsid w:val="00BB1CC1"/>
    <w:rsid w:val="00BB668F"/>
    <w:rsid w:val="00BB6808"/>
    <w:rsid w:val="00BD21D7"/>
    <w:rsid w:val="00BD353C"/>
    <w:rsid w:val="00BD4B36"/>
    <w:rsid w:val="00BD60E9"/>
    <w:rsid w:val="00BD6A44"/>
    <w:rsid w:val="00BD72C6"/>
    <w:rsid w:val="00BE507C"/>
    <w:rsid w:val="00C11092"/>
    <w:rsid w:val="00C15B93"/>
    <w:rsid w:val="00C22EC2"/>
    <w:rsid w:val="00C24325"/>
    <w:rsid w:val="00C30446"/>
    <w:rsid w:val="00C36542"/>
    <w:rsid w:val="00C402E7"/>
    <w:rsid w:val="00C412D3"/>
    <w:rsid w:val="00C473E5"/>
    <w:rsid w:val="00C75F9E"/>
    <w:rsid w:val="00C816C1"/>
    <w:rsid w:val="00C840D9"/>
    <w:rsid w:val="00C84DF9"/>
    <w:rsid w:val="00C91215"/>
    <w:rsid w:val="00C94D98"/>
    <w:rsid w:val="00CA3D38"/>
    <w:rsid w:val="00CB28B5"/>
    <w:rsid w:val="00CB49D6"/>
    <w:rsid w:val="00CC2ED5"/>
    <w:rsid w:val="00CD5EF6"/>
    <w:rsid w:val="00CD6ADB"/>
    <w:rsid w:val="00CE0D74"/>
    <w:rsid w:val="00CE3BE3"/>
    <w:rsid w:val="00CE5FE4"/>
    <w:rsid w:val="00CE6E22"/>
    <w:rsid w:val="00D04F56"/>
    <w:rsid w:val="00D1132F"/>
    <w:rsid w:val="00D11C9A"/>
    <w:rsid w:val="00D2262D"/>
    <w:rsid w:val="00D32D27"/>
    <w:rsid w:val="00D4454E"/>
    <w:rsid w:val="00D51D1D"/>
    <w:rsid w:val="00D53EF8"/>
    <w:rsid w:val="00D70FA6"/>
    <w:rsid w:val="00D712B4"/>
    <w:rsid w:val="00D819A9"/>
    <w:rsid w:val="00D92017"/>
    <w:rsid w:val="00D955EE"/>
    <w:rsid w:val="00DA4E38"/>
    <w:rsid w:val="00DB3D66"/>
    <w:rsid w:val="00DC331E"/>
    <w:rsid w:val="00DC78FE"/>
    <w:rsid w:val="00DD3CF5"/>
    <w:rsid w:val="00DD407B"/>
    <w:rsid w:val="00DD668E"/>
    <w:rsid w:val="00DE3FE0"/>
    <w:rsid w:val="00DE6B54"/>
    <w:rsid w:val="00E001BD"/>
    <w:rsid w:val="00E05BD2"/>
    <w:rsid w:val="00E07F74"/>
    <w:rsid w:val="00E131EB"/>
    <w:rsid w:val="00E247B4"/>
    <w:rsid w:val="00E24A0E"/>
    <w:rsid w:val="00E25CA6"/>
    <w:rsid w:val="00E31D83"/>
    <w:rsid w:val="00E33D9E"/>
    <w:rsid w:val="00E4636B"/>
    <w:rsid w:val="00E46BF1"/>
    <w:rsid w:val="00E5440D"/>
    <w:rsid w:val="00E60831"/>
    <w:rsid w:val="00E64C5B"/>
    <w:rsid w:val="00E667E2"/>
    <w:rsid w:val="00E7206C"/>
    <w:rsid w:val="00E85418"/>
    <w:rsid w:val="00E86402"/>
    <w:rsid w:val="00E872E8"/>
    <w:rsid w:val="00E90BB0"/>
    <w:rsid w:val="00E951CA"/>
    <w:rsid w:val="00EA2F79"/>
    <w:rsid w:val="00EA6D89"/>
    <w:rsid w:val="00EA7721"/>
    <w:rsid w:val="00EC3411"/>
    <w:rsid w:val="00EC63F5"/>
    <w:rsid w:val="00ED06A2"/>
    <w:rsid w:val="00ED1654"/>
    <w:rsid w:val="00ED396F"/>
    <w:rsid w:val="00ED409E"/>
    <w:rsid w:val="00EE1B3F"/>
    <w:rsid w:val="00EF0E27"/>
    <w:rsid w:val="00F057D4"/>
    <w:rsid w:val="00F13284"/>
    <w:rsid w:val="00F1678A"/>
    <w:rsid w:val="00F21DAC"/>
    <w:rsid w:val="00F30F45"/>
    <w:rsid w:val="00F3337A"/>
    <w:rsid w:val="00F42B27"/>
    <w:rsid w:val="00F5214B"/>
    <w:rsid w:val="00F55A43"/>
    <w:rsid w:val="00F56540"/>
    <w:rsid w:val="00F62435"/>
    <w:rsid w:val="00F83113"/>
    <w:rsid w:val="00F83F42"/>
    <w:rsid w:val="00F84C1C"/>
    <w:rsid w:val="00F851B8"/>
    <w:rsid w:val="00FA1BA2"/>
    <w:rsid w:val="00FA7456"/>
    <w:rsid w:val="00FB71AA"/>
    <w:rsid w:val="00FC2561"/>
    <w:rsid w:val="00FC2ADB"/>
    <w:rsid w:val="00FD26DF"/>
    <w:rsid w:val="00FE76A8"/>
    <w:rsid w:val="00FE7897"/>
    <w:rsid w:val="00FF5098"/>
    <w:rsid w:val="00FF74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9B537-7A76-4EED-836A-9E0BB9F2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8B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0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504FF3"/>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5614BB"/>
    <w:pPr>
      <w:ind w:left="720"/>
      <w:contextualSpacing/>
    </w:pPr>
  </w:style>
  <w:style w:type="paragraph" w:styleId="Header">
    <w:name w:val="header"/>
    <w:basedOn w:val="Normal"/>
    <w:link w:val="HeaderChar"/>
    <w:unhideWhenUsed/>
    <w:rsid w:val="008B6FE1"/>
    <w:pPr>
      <w:tabs>
        <w:tab w:val="center" w:pos="4680"/>
        <w:tab w:val="right" w:pos="9360"/>
      </w:tabs>
      <w:spacing w:after="0" w:line="240" w:lineRule="auto"/>
    </w:pPr>
  </w:style>
  <w:style w:type="character" w:customStyle="1" w:styleId="HeaderChar">
    <w:name w:val="Header Char"/>
    <w:basedOn w:val="DefaultParagraphFont"/>
    <w:link w:val="Header"/>
    <w:rsid w:val="008B6FE1"/>
  </w:style>
  <w:style w:type="paragraph" w:styleId="Footer">
    <w:name w:val="footer"/>
    <w:basedOn w:val="Normal"/>
    <w:link w:val="FooterChar"/>
    <w:uiPriority w:val="99"/>
    <w:unhideWhenUsed/>
    <w:rsid w:val="008B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FE1"/>
  </w:style>
  <w:style w:type="paragraph" w:styleId="BalloonText">
    <w:name w:val="Balloon Text"/>
    <w:basedOn w:val="Normal"/>
    <w:link w:val="BalloonTextChar"/>
    <w:uiPriority w:val="99"/>
    <w:semiHidden/>
    <w:unhideWhenUsed/>
    <w:rsid w:val="008B6FE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B6FE1"/>
    <w:rPr>
      <w:rFonts w:ascii="Tahoma" w:hAnsi="Tahoma" w:cs="Tahoma"/>
      <w:sz w:val="16"/>
      <w:szCs w:val="16"/>
    </w:rPr>
  </w:style>
  <w:style w:type="character" w:customStyle="1" w:styleId="apple-converted-space">
    <w:name w:val="apple-converted-space"/>
    <w:basedOn w:val="DefaultParagraphFont"/>
    <w:rsid w:val="00E90BB0"/>
  </w:style>
  <w:style w:type="character" w:customStyle="1" w:styleId="ListParagraphChar">
    <w:name w:val="List Paragraph Char"/>
    <w:link w:val="ListParagraph"/>
    <w:uiPriority w:val="34"/>
    <w:rsid w:val="002554ED"/>
    <w:rPr>
      <w:sz w:val="22"/>
      <w:szCs w:val="22"/>
    </w:rPr>
  </w:style>
  <w:style w:type="paragraph" w:customStyle="1" w:styleId="Normal1">
    <w:name w:val="Normal1"/>
    <w:rsid w:val="002554ED"/>
    <w:rPr>
      <w:rFonts w:ascii="Times New Roman" w:eastAsia="Times New Roman" w:hAnsi="Times New Roman"/>
      <w:color w:val="000000"/>
      <w:szCs w:val="22"/>
    </w:rPr>
  </w:style>
  <w:style w:type="character" w:customStyle="1" w:styleId="MediumGrid1-Accent2Char">
    <w:name w:val="Medium Grid 1 - Accent 2 Char"/>
    <w:link w:val="MediumGrid1-Accent2"/>
    <w:rsid w:val="00E7206C"/>
    <w:rPr>
      <w:rFonts w:ascii="Calibri" w:eastAsia="Calibri" w:hAnsi="Calibri" w:cs="Times New Roman"/>
    </w:rPr>
  </w:style>
  <w:style w:type="table" w:styleId="MediumGrid1-Accent2">
    <w:name w:val="Medium Grid 1 Accent 2"/>
    <w:basedOn w:val="TableNormal"/>
    <w:link w:val="MediumGrid1-Accent2Char"/>
    <w:rsid w:val="00E720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chievement">
    <w:name w:val="Achievement"/>
    <w:basedOn w:val="BodyText"/>
    <w:rsid w:val="00891960"/>
    <w:pPr>
      <w:numPr>
        <w:numId w:val="1"/>
      </w:numPr>
      <w:ind w:left="0" w:firstLine="0"/>
    </w:pPr>
  </w:style>
  <w:style w:type="paragraph" w:styleId="BodyText">
    <w:name w:val="Body Text"/>
    <w:basedOn w:val="Normal"/>
    <w:link w:val="BodyTextChar"/>
    <w:uiPriority w:val="99"/>
    <w:semiHidden/>
    <w:unhideWhenUsed/>
    <w:rsid w:val="00891960"/>
    <w:pPr>
      <w:spacing w:after="120"/>
    </w:pPr>
  </w:style>
  <w:style w:type="character" w:customStyle="1" w:styleId="BodyTextChar">
    <w:name w:val="Body Text Char"/>
    <w:basedOn w:val="DefaultParagraphFont"/>
    <w:link w:val="BodyText"/>
    <w:uiPriority w:val="99"/>
    <w:semiHidden/>
    <w:rsid w:val="00891960"/>
    <w:rPr>
      <w:sz w:val="22"/>
      <w:szCs w:val="22"/>
    </w:rPr>
  </w:style>
  <w:style w:type="character" w:customStyle="1" w:styleId="WW8Num3z0">
    <w:name w:val="WW8Num3z0"/>
    <w:rsid w:val="002D00FA"/>
    <w:rPr>
      <w:rFonts w:ascii="Symbol" w:hAnsi="Symbol"/>
    </w:rPr>
  </w:style>
  <w:style w:type="paragraph" w:styleId="NoSpacing">
    <w:name w:val="No Spacing"/>
    <w:uiPriority w:val="1"/>
    <w:qFormat/>
    <w:rsid w:val="00FE7897"/>
    <w:rPr>
      <w:sz w:val="22"/>
      <w:szCs w:val="22"/>
    </w:rPr>
  </w:style>
  <w:style w:type="numbering" w:customStyle="1" w:styleId="WW8Num12">
    <w:name w:val="WW8Num12"/>
    <w:basedOn w:val="NoList"/>
    <w:rsid w:val="00FE7897"/>
    <w:pPr>
      <w:numPr>
        <w:numId w:val="2"/>
      </w:numPr>
    </w:pPr>
  </w:style>
  <w:style w:type="paragraph" w:customStyle="1" w:styleId="NormalArial">
    <w:name w:val="Normal + Arial"/>
    <w:basedOn w:val="NormalWeb"/>
    <w:rsid w:val="006F5353"/>
    <w:pPr>
      <w:spacing w:before="280" w:after="280" w:line="240" w:lineRule="auto"/>
    </w:pPr>
    <w:rPr>
      <w:rFonts w:ascii="Arial" w:eastAsia="Times New Roman" w:hAnsi="Arial" w:cs="Arial"/>
      <w:color w:val="000000"/>
      <w:sz w:val="20"/>
      <w:szCs w:val="20"/>
      <w:lang w:eastAsia="ar-SA"/>
    </w:rPr>
  </w:style>
  <w:style w:type="paragraph" w:styleId="NormalWeb">
    <w:name w:val="Normal (Web)"/>
    <w:basedOn w:val="Normal"/>
    <w:uiPriority w:val="99"/>
    <w:semiHidden/>
    <w:unhideWhenUsed/>
    <w:rsid w:val="006F5353"/>
    <w:rPr>
      <w:rFonts w:ascii="Times New Roman" w:hAnsi="Times New Roman"/>
      <w:sz w:val="24"/>
      <w:szCs w:val="24"/>
    </w:rPr>
  </w:style>
  <w:style w:type="paragraph" w:customStyle="1" w:styleId="NormalBlack">
    <w:name w:val="Normal + Black"/>
    <w:basedOn w:val="NormalArial"/>
    <w:rsid w:val="006F5353"/>
    <w:pPr>
      <w:spacing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C84D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DF9"/>
    <w:rPr>
      <w:rFonts w:asciiTheme="majorHAnsi" w:eastAsiaTheme="majorEastAsia" w:hAnsiTheme="majorHAnsi" w:cstheme="majorBidi"/>
      <w:color w:val="17365D" w:themeColor="text2" w:themeShade="BF"/>
      <w:spacing w:val="5"/>
      <w:kern w:val="28"/>
      <w:sz w:val="52"/>
      <w:szCs w:val="52"/>
    </w:rPr>
  </w:style>
  <w:style w:type="paragraph" w:customStyle="1" w:styleId="Page1bullet">
    <w:name w:val="Page 1 bullet"/>
    <w:basedOn w:val="Normal"/>
    <w:uiPriority w:val="99"/>
    <w:rsid w:val="00C94D98"/>
    <w:pPr>
      <w:suppressAutoHyphens/>
      <w:spacing w:before="60" w:after="0" w:line="240" w:lineRule="auto"/>
    </w:pPr>
    <w:rPr>
      <w:rFonts w:ascii="Times New Roman" w:eastAsia="Times New Roman" w:hAnsi="Times New Roman"/>
      <w:szCs w:val="20"/>
      <w:lang w:val="en-GB" w:eastAsia="ar-SA"/>
    </w:rPr>
  </w:style>
  <w:style w:type="character" w:customStyle="1" w:styleId="normalchar">
    <w:name w:val="normal__char"/>
    <w:basedOn w:val="DefaultParagraphFont"/>
    <w:rsid w:val="009A4EDF"/>
  </w:style>
  <w:style w:type="character" w:styleId="Hyperlink">
    <w:name w:val="Hyperlink"/>
    <w:basedOn w:val="DefaultParagraphFont"/>
    <w:uiPriority w:val="99"/>
    <w:unhideWhenUsed/>
    <w:rsid w:val="00403381"/>
    <w:rPr>
      <w:color w:val="0000FF" w:themeColor="hyperlink"/>
      <w:u w:val="single"/>
    </w:rPr>
  </w:style>
  <w:style w:type="paragraph" w:customStyle="1" w:styleId="ExperianceBody">
    <w:name w:val="Experiance Body"/>
    <w:basedOn w:val="Normal"/>
    <w:rsid w:val="000B016F"/>
    <w:pPr>
      <w:widowControl w:val="0"/>
      <w:suppressAutoHyphens/>
      <w:spacing w:after="0" w:line="240" w:lineRule="auto"/>
      <w:jc w:val="both"/>
    </w:pPr>
    <w:rPr>
      <w:rFonts w:ascii="Arial" w:eastAsia="Lucida Sans Unicode" w:hAnsi="Arial"/>
      <w:sz w:val="20"/>
      <w:szCs w:val="24"/>
    </w:rPr>
  </w:style>
  <w:style w:type="paragraph" w:customStyle="1" w:styleId="Default">
    <w:name w:val="Default"/>
    <w:rsid w:val="00371E3E"/>
    <w:pPr>
      <w:autoSpaceDE w:val="0"/>
      <w:autoSpaceDN w:val="0"/>
      <w:adjustRightInd w:val="0"/>
    </w:pPr>
    <w:rPr>
      <w:rFonts w:ascii="Times New Roman" w:eastAsia="Times New Roman" w:hAnsi="Times New Roman"/>
      <w:color w:val="000000"/>
      <w:sz w:val="24"/>
      <w:szCs w:val="24"/>
    </w:rPr>
  </w:style>
  <w:style w:type="character" w:customStyle="1" w:styleId="apple-style-span">
    <w:name w:val="apple-style-span"/>
    <w:rsid w:val="00371E3E"/>
  </w:style>
  <w:style w:type="paragraph" w:styleId="PlainText">
    <w:name w:val="Plain Text"/>
    <w:basedOn w:val="Normal"/>
    <w:link w:val="PlainTextChar"/>
    <w:uiPriority w:val="99"/>
    <w:rsid w:val="00965BCD"/>
    <w:pPr>
      <w:suppressAutoHyphens/>
      <w:autoSpaceDE w:val="0"/>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uiPriority w:val="99"/>
    <w:rsid w:val="00965BCD"/>
    <w:rPr>
      <w:rFonts w:ascii="Courier New" w:eastAsia="Times New Roman" w:hAnsi="Courier New" w:cs="Courier New"/>
      <w:lang w:eastAsia="ar-SA"/>
    </w:rPr>
  </w:style>
  <w:style w:type="paragraph" w:customStyle="1" w:styleId="Standard">
    <w:name w:val="Standard"/>
    <w:rsid w:val="00667A74"/>
    <w:pPr>
      <w:suppressAutoHyphens/>
      <w:autoSpaceDN w:val="0"/>
      <w:spacing w:after="200" w:line="276" w:lineRule="auto"/>
      <w:textAlignment w:val="baseline"/>
    </w:pPr>
    <w:rPr>
      <w:rFonts w:eastAsia="DejaVu Sans" w:cs="F"/>
      <w:kern w:val="3"/>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00303">
      <w:bodyDiv w:val="1"/>
      <w:marLeft w:val="0"/>
      <w:marRight w:val="0"/>
      <w:marTop w:val="0"/>
      <w:marBottom w:val="0"/>
      <w:divBdr>
        <w:top w:val="none" w:sz="0" w:space="0" w:color="auto"/>
        <w:left w:val="none" w:sz="0" w:space="0" w:color="auto"/>
        <w:bottom w:val="none" w:sz="0" w:space="0" w:color="auto"/>
        <w:right w:val="none" w:sz="0" w:space="0" w:color="auto"/>
      </w:divBdr>
    </w:div>
    <w:div w:id="1219440497">
      <w:bodyDiv w:val="1"/>
      <w:marLeft w:val="0"/>
      <w:marRight w:val="0"/>
      <w:marTop w:val="0"/>
      <w:marBottom w:val="0"/>
      <w:divBdr>
        <w:top w:val="none" w:sz="0" w:space="0" w:color="auto"/>
        <w:left w:val="none" w:sz="0" w:space="0" w:color="auto"/>
        <w:bottom w:val="none" w:sz="0" w:space="0" w:color="auto"/>
        <w:right w:val="none" w:sz="0" w:space="0" w:color="auto"/>
      </w:divBdr>
    </w:div>
    <w:div w:id="201610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1039</Words>
  <Characters>6146</Characters>
  <Application>Microsoft Office Word</Application>
  <DocSecurity>0</DocSecurity>
  <Lines>154</Lines>
  <Paragraphs>103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jain30</dc:creator>
  <cp:keywords>PUBLIC -  </cp:keywords>
  <dc:description>PUBLIC -  </dc:description>
  <cp:lastModifiedBy>Saurabh Jain</cp:lastModifiedBy>
  <cp:revision>34</cp:revision>
  <cp:lastPrinted>2014-11-05T19:20:00Z</cp:lastPrinted>
  <dcterms:created xsi:type="dcterms:W3CDTF">2016-12-02T09:38:00Z</dcterms:created>
  <dcterms:modified xsi:type="dcterms:W3CDTF">2016-12-02T14:56:00Z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