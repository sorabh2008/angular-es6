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C2C" w:rsidRPr="004D6C2C" w:rsidRDefault="0052156D" w:rsidP="004D6C2C">
      <w:pPr>
        <w:pStyle w:val="NoSpacing"/>
        <w:jc w:val="center"/>
        <w:rPr>
          <w:rFonts w:ascii="Arial" w:hAnsi="Arial" w:cs="Arial"/>
          <w:color w:val="20124D"/>
          <w:sz w:val="32"/>
          <w:szCs w:val="32"/>
          <w:u w:val="single"/>
          <w:shd w:val="clear" w:color="auto" w:fill="FFFFFF"/>
        </w:rPr>
      </w:pPr>
      <w:r>
        <w:rPr>
          <w:rFonts w:ascii="Arial" w:hAnsi="Arial" w:cs="Arial"/>
          <w:color w:val="20124D"/>
          <w:sz w:val="32"/>
          <w:szCs w:val="32"/>
          <w:u w:val="single"/>
          <w:shd w:val="clear" w:color="auto" w:fill="FFFFFF"/>
        </w:rPr>
        <w:t>Saurabh Jain</w:t>
      </w:r>
    </w:p>
    <w:p w:rsidR="004D6C2C" w:rsidRDefault="004D6C2C" w:rsidP="004D6C2C">
      <w:pPr>
        <w:pStyle w:val="NoSpacing"/>
        <w:rPr>
          <w:rFonts w:ascii="Arial" w:hAnsi="Arial" w:cs="Arial"/>
          <w:color w:val="20124D"/>
          <w:shd w:val="clear" w:color="auto" w:fill="FFFFFF"/>
        </w:rPr>
      </w:pPr>
    </w:p>
    <w:p w:rsidR="00C84DF9" w:rsidRPr="004D6C2C" w:rsidRDefault="00C84DF9" w:rsidP="004D6C2C">
      <w:pPr>
        <w:pStyle w:val="NoSpacing"/>
        <w:rPr>
          <w:rFonts w:ascii="Times New Roman" w:hAnsi="Times New Roman"/>
          <w:b/>
          <w:sz w:val="24"/>
          <w:szCs w:val="24"/>
        </w:rPr>
      </w:pPr>
      <w:r w:rsidRPr="004D6C2C">
        <w:rPr>
          <w:rFonts w:ascii="Times New Roman" w:hAnsi="Times New Roman"/>
          <w:b/>
          <w:sz w:val="24"/>
          <w:szCs w:val="24"/>
        </w:rPr>
        <w:t>PROFESSIONAL SUMMARY</w:t>
      </w:r>
      <w:r w:rsidR="009622D8" w:rsidRPr="004D6C2C">
        <w:rPr>
          <w:rFonts w:ascii="Times New Roman" w:hAnsi="Times New Roman"/>
          <w:b/>
          <w:sz w:val="24"/>
          <w:szCs w:val="24"/>
        </w:rPr>
        <w:t xml:space="preserve">: </w:t>
      </w:r>
    </w:p>
    <w:p w:rsidR="00965BCD" w:rsidRPr="004D6C2C" w:rsidRDefault="003130FB" w:rsidP="004D6C2C">
      <w:pPr>
        <w:pStyle w:val="NoSpacing"/>
        <w:numPr>
          <w:ilvl w:val="0"/>
          <w:numId w:val="3"/>
        </w:numPr>
        <w:spacing w:before="100" w:beforeAutospacing="1" w:after="100" w:afterAutospacing="1"/>
        <w:rPr>
          <w:rFonts w:ascii="Times New Roman" w:hAnsi="Times New Roman"/>
          <w:bCs/>
          <w:sz w:val="24"/>
          <w:szCs w:val="24"/>
        </w:rPr>
      </w:pPr>
      <w:r w:rsidRPr="004D6C2C">
        <w:rPr>
          <w:rFonts w:ascii="Times New Roman" w:hAnsi="Times New Roman"/>
          <w:sz w:val="24"/>
          <w:szCs w:val="24"/>
        </w:rPr>
        <w:t>A D</w:t>
      </w:r>
      <w:r w:rsidR="00B85ADE" w:rsidRPr="004D6C2C">
        <w:rPr>
          <w:rFonts w:ascii="Times New Roman" w:hAnsi="Times New Roman"/>
          <w:sz w:val="24"/>
          <w:szCs w:val="24"/>
        </w:rPr>
        <w:t>ynam</w:t>
      </w:r>
      <w:r w:rsidR="0030207E" w:rsidRPr="004D6C2C">
        <w:rPr>
          <w:rFonts w:ascii="Times New Roman" w:hAnsi="Times New Roman"/>
          <w:sz w:val="24"/>
          <w:szCs w:val="24"/>
        </w:rPr>
        <w:t xml:space="preserve">ic </w:t>
      </w:r>
      <w:r w:rsidR="0052156D">
        <w:rPr>
          <w:rFonts w:ascii="Times New Roman" w:hAnsi="Times New Roman"/>
          <w:b/>
          <w:sz w:val="24"/>
          <w:szCs w:val="24"/>
        </w:rPr>
        <w:t>3</w:t>
      </w:r>
      <w:r w:rsidR="002C6037">
        <w:rPr>
          <w:rFonts w:ascii="Times New Roman" w:hAnsi="Times New Roman"/>
          <w:b/>
          <w:sz w:val="24"/>
          <w:szCs w:val="24"/>
        </w:rPr>
        <w:t>.5</w:t>
      </w:r>
      <w:r w:rsidR="00B61B54" w:rsidRPr="004D6C2C">
        <w:rPr>
          <w:rFonts w:ascii="Times New Roman" w:hAnsi="Times New Roman"/>
          <w:b/>
          <w:sz w:val="24"/>
          <w:szCs w:val="24"/>
        </w:rPr>
        <w:t>+</w:t>
      </w:r>
      <w:r w:rsidR="002554ED" w:rsidRPr="004D6C2C">
        <w:rPr>
          <w:rFonts w:ascii="Times New Roman" w:hAnsi="Times New Roman"/>
          <w:sz w:val="24"/>
          <w:szCs w:val="24"/>
        </w:rPr>
        <w:t xml:space="preserve"> years in User interface development and creative technologist focused on </w:t>
      </w:r>
      <w:r w:rsidR="00B17E1F" w:rsidRPr="004D6C2C">
        <w:rPr>
          <w:rFonts w:ascii="Times New Roman" w:hAnsi="Times New Roman"/>
          <w:sz w:val="24"/>
          <w:szCs w:val="24"/>
        </w:rPr>
        <w:t>developing,</w:t>
      </w:r>
      <w:r w:rsidR="0052156D">
        <w:rPr>
          <w:rFonts w:ascii="Times New Roman" w:hAnsi="Times New Roman"/>
          <w:sz w:val="24"/>
          <w:szCs w:val="24"/>
        </w:rPr>
        <w:t xml:space="preserve"> </w:t>
      </w:r>
      <w:r w:rsidR="002554ED" w:rsidRPr="004D6C2C">
        <w:rPr>
          <w:rFonts w:ascii="Times New Roman" w:hAnsi="Times New Roman"/>
          <w:sz w:val="24"/>
          <w:szCs w:val="24"/>
        </w:rPr>
        <w:t>engaging, Cross platform, and standards compliant digital experiences that push the limit of interactivity.</w:t>
      </w:r>
    </w:p>
    <w:p w:rsidR="00965BCD" w:rsidRPr="004D6C2C" w:rsidRDefault="00965BCD" w:rsidP="004D6C2C">
      <w:pPr>
        <w:pStyle w:val="NoSpacing"/>
        <w:numPr>
          <w:ilvl w:val="0"/>
          <w:numId w:val="3"/>
        </w:numPr>
        <w:spacing w:before="100" w:beforeAutospacing="1" w:after="100" w:afterAutospacing="1"/>
        <w:rPr>
          <w:rFonts w:ascii="Times New Roman" w:hAnsi="Times New Roman"/>
          <w:bCs/>
          <w:sz w:val="24"/>
          <w:szCs w:val="24"/>
        </w:rPr>
      </w:pPr>
      <w:r w:rsidRPr="004D6C2C">
        <w:rPr>
          <w:rFonts w:ascii="Times New Roman" w:hAnsi="Times New Roman"/>
          <w:color w:val="000000"/>
          <w:sz w:val="24"/>
          <w:szCs w:val="24"/>
          <w:shd w:val="clear" w:color="auto" w:fill="FFFFFF"/>
        </w:rPr>
        <w:t xml:space="preserve">Expertise in developing </w:t>
      </w:r>
      <w:r w:rsidR="009910DC">
        <w:rPr>
          <w:rFonts w:ascii="Times New Roman" w:hAnsi="Times New Roman"/>
          <w:color w:val="000000"/>
          <w:sz w:val="24"/>
          <w:szCs w:val="24"/>
          <w:shd w:val="clear" w:color="auto" w:fill="FFFFFF"/>
        </w:rPr>
        <w:t>front-end</w:t>
      </w:r>
      <w:r w:rsidRPr="004D6C2C">
        <w:rPr>
          <w:rFonts w:ascii="Times New Roman" w:hAnsi="Times New Roman"/>
          <w:color w:val="000000"/>
          <w:sz w:val="24"/>
          <w:szCs w:val="24"/>
          <w:shd w:val="clear" w:color="auto" w:fill="FFFFFF"/>
        </w:rPr>
        <w:t xml:space="preserve"> applications using </w:t>
      </w:r>
      <w:r w:rsidR="0052156D">
        <w:rPr>
          <w:rFonts w:ascii="Times New Roman" w:hAnsi="Times New Roman"/>
          <w:color w:val="000000"/>
          <w:sz w:val="24"/>
          <w:szCs w:val="24"/>
          <w:shd w:val="clear" w:color="auto" w:fill="FFFFFF"/>
        </w:rPr>
        <w:t xml:space="preserve">AngularJS, </w:t>
      </w:r>
      <w:r w:rsidR="00DE6B54">
        <w:rPr>
          <w:rFonts w:ascii="Times New Roman" w:hAnsi="Times New Roman"/>
          <w:color w:val="000000"/>
          <w:sz w:val="24"/>
          <w:szCs w:val="24"/>
          <w:shd w:val="clear" w:color="auto" w:fill="FFFFFF"/>
        </w:rPr>
        <w:t xml:space="preserve">Node.JS, Javascript, ES6, Babel, ExpressJS, </w:t>
      </w:r>
      <w:r w:rsidR="009910DC">
        <w:rPr>
          <w:rFonts w:ascii="Times New Roman" w:hAnsi="Times New Roman"/>
          <w:color w:val="000000"/>
          <w:sz w:val="24"/>
          <w:szCs w:val="24"/>
          <w:shd w:val="clear" w:color="auto" w:fill="FFFFFF"/>
        </w:rPr>
        <w:t xml:space="preserve">HTML5, CSS3 and </w:t>
      </w:r>
      <w:r w:rsidR="00DE6B54">
        <w:rPr>
          <w:rFonts w:ascii="Times New Roman" w:hAnsi="Times New Roman"/>
          <w:color w:val="000000"/>
          <w:sz w:val="24"/>
          <w:szCs w:val="24"/>
          <w:shd w:val="clear" w:color="auto" w:fill="FFFFFF"/>
        </w:rPr>
        <w:t>Bootstrap</w:t>
      </w:r>
      <w:r w:rsidR="009910DC">
        <w:rPr>
          <w:rFonts w:ascii="Times New Roman" w:hAnsi="Times New Roman"/>
          <w:color w:val="000000"/>
          <w:sz w:val="24"/>
          <w:szCs w:val="24"/>
          <w:shd w:val="clear" w:color="auto" w:fill="FFFFFF"/>
        </w:rPr>
        <w:t>.</w:t>
      </w:r>
    </w:p>
    <w:p w:rsidR="002554ED" w:rsidRPr="004D6C2C" w:rsidRDefault="002554ED" w:rsidP="004D6C2C">
      <w:pPr>
        <w:pStyle w:val="NoSpacing"/>
        <w:numPr>
          <w:ilvl w:val="0"/>
          <w:numId w:val="3"/>
        </w:numPr>
        <w:spacing w:before="100" w:beforeAutospacing="1" w:after="100" w:afterAutospacing="1"/>
        <w:rPr>
          <w:rFonts w:ascii="Times New Roman" w:hAnsi="Times New Roman"/>
          <w:bCs/>
          <w:sz w:val="24"/>
          <w:szCs w:val="24"/>
        </w:rPr>
      </w:pPr>
      <w:r w:rsidRPr="004D6C2C">
        <w:rPr>
          <w:rFonts w:ascii="Times New Roman" w:hAnsi="Times New Roman"/>
          <w:bCs/>
          <w:sz w:val="24"/>
          <w:szCs w:val="24"/>
        </w:rPr>
        <w:t xml:space="preserve">Hands on expertise in </w:t>
      </w:r>
      <w:r w:rsidR="001827AD" w:rsidRPr="004D6C2C">
        <w:rPr>
          <w:rFonts w:ascii="Times New Roman" w:hAnsi="Times New Roman"/>
          <w:bCs/>
          <w:sz w:val="24"/>
          <w:szCs w:val="24"/>
        </w:rPr>
        <w:t>development</w:t>
      </w:r>
      <w:r w:rsidR="009910DC">
        <w:rPr>
          <w:rFonts w:ascii="Times New Roman" w:hAnsi="Times New Roman"/>
          <w:bCs/>
          <w:sz w:val="24"/>
          <w:szCs w:val="24"/>
        </w:rPr>
        <w:t xml:space="preserve"> of</w:t>
      </w:r>
      <w:r w:rsidR="001827AD" w:rsidRPr="004D6C2C">
        <w:rPr>
          <w:rFonts w:ascii="Times New Roman" w:hAnsi="Times New Roman"/>
          <w:bCs/>
          <w:sz w:val="24"/>
          <w:szCs w:val="24"/>
        </w:rPr>
        <w:t xml:space="preserve"> </w:t>
      </w:r>
      <w:r w:rsidR="009910DC">
        <w:rPr>
          <w:rFonts w:ascii="Times New Roman" w:hAnsi="Times New Roman"/>
          <w:bCs/>
          <w:sz w:val="24"/>
          <w:szCs w:val="24"/>
        </w:rPr>
        <w:t>multi-tier Enterprise applications using JAVA, J2EE, JSP, Spring MVC, Junit, SOAP and RESTful web services</w:t>
      </w:r>
    </w:p>
    <w:p w:rsidR="00C94D98" w:rsidRPr="004D6C2C" w:rsidRDefault="00C94D98" w:rsidP="004D6C2C">
      <w:pPr>
        <w:pStyle w:val="NoSpacing"/>
        <w:numPr>
          <w:ilvl w:val="0"/>
          <w:numId w:val="3"/>
        </w:numPr>
        <w:spacing w:before="100" w:beforeAutospacing="1" w:after="100" w:afterAutospacing="1"/>
        <w:rPr>
          <w:rFonts w:ascii="Times New Roman" w:hAnsi="Times New Roman"/>
          <w:sz w:val="24"/>
          <w:szCs w:val="24"/>
        </w:rPr>
      </w:pPr>
      <w:r w:rsidRPr="004D6C2C">
        <w:rPr>
          <w:rFonts w:ascii="Times New Roman" w:hAnsi="Times New Roman"/>
          <w:sz w:val="24"/>
          <w:szCs w:val="24"/>
        </w:rPr>
        <w:t xml:space="preserve">Extensive programming experience in writing web application programs covering front-end / UI </w:t>
      </w:r>
      <w:r w:rsidRPr="004D6C2C">
        <w:rPr>
          <w:rFonts w:ascii="Times New Roman" w:hAnsi="Times New Roman"/>
          <w:b/>
          <w:sz w:val="24"/>
          <w:szCs w:val="24"/>
        </w:rPr>
        <w:t>jQuery and AJAX</w:t>
      </w:r>
      <w:r w:rsidRPr="004D6C2C">
        <w:rPr>
          <w:rFonts w:ascii="Times New Roman" w:hAnsi="Times New Roman"/>
          <w:sz w:val="24"/>
          <w:szCs w:val="24"/>
        </w:rPr>
        <w:t xml:space="preserve"> for building rich user friendly, high performance web appli</w:t>
      </w:r>
      <w:bookmarkStart w:id="0" w:name="_GoBack"/>
      <w:bookmarkEnd w:id="0"/>
      <w:r w:rsidRPr="004D6C2C">
        <w:rPr>
          <w:rFonts w:ascii="Times New Roman" w:hAnsi="Times New Roman"/>
          <w:sz w:val="24"/>
          <w:szCs w:val="24"/>
        </w:rPr>
        <w:t>cations.</w:t>
      </w:r>
    </w:p>
    <w:p w:rsidR="00C94D98" w:rsidRPr="004D6C2C" w:rsidRDefault="00C94D98" w:rsidP="004D6C2C">
      <w:pPr>
        <w:pStyle w:val="NoSpacing"/>
        <w:numPr>
          <w:ilvl w:val="0"/>
          <w:numId w:val="3"/>
        </w:numPr>
        <w:spacing w:before="100" w:beforeAutospacing="1" w:after="100" w:afterAutospacing="1"/>
        <w:rPr>
          <w:rFonts w:ascii="Times New Roman" w:hAnsi="Times New Roman"/>
          <w:sz w:val="24"/>
          <w:szCs w:val="24"/>
        </w:rPr>
      </w:pPr>
      <w:r w:rsidRPr="004D6C2C">
        <w:rPr>
          <w:rFonts w:ascii="Times New Roman" w:hAnsi="Times New Roman"/>
          <w:sz w:val="24"/>
          <w:szCs w:val="24"/>
        </w:rPr>
        <w:t xml:space="preserve">Developed Responsive web Design from scratch with </w:t>
      </w:r>
      <w:r w:rsidRPr="004D6C2C">
        <w:rPr>
          <w:rFonts w:ascii="Times New Roman" w:hAnsi="Times New Roman"/>
          <w:b/>
          <w:sz w:val="24"/>
          <w:szCs w:val="24"/>
        </w:rPr>
        <w:t>HTML5/ CSS3/ MediaQuery</w:t>
      </w:r>
    </w:p>
    <w:p w:rsidR="002554ED" w:rsidRPr="004D6C2C" w:rsidRDefault="002554ED" w:rsidP="004D6C2C">
      <w:pPr>
        <w:pStyle w:val="NoSpacing"/>
        <w:numPr>
          <w:ilvl w:val="0"/>
          <w:numId w:val="3"/>
        </w:numPr>
        <w:spacing w:before="100" w:beforeAutospacing="1" w:after="100" w:afterAutospacing="1"/>
        <w:rPr>
          <w:rFonts w:ascii="Times New Roman" w:hAnsi="Times New Roman"/>
          <w:bCs/>
          <w:sz w:val="24"/>
          <w:szCs w:val="24"/>
        </w:rPr>
      </w:pPr>
      <w:r w:rsidRPr="004D6C2C">
        <w:rPr>
          <w:rFonts w:ascii="Times New Roman" w:hAnsi="Times New Roman"/>
          <w:sz w:val="24"/>
          <w:szCs w:val="24"/>
        </w:rPr>
        <w:t xml:space="preserve">Experience on working with </w:t>
      </w:r>
      <w:r w:rsidRPr="004D6C2C">
        <w:rPr>
          <w:rFonts w:ascii="Times New Roman" w:hAnsi="Times New Roman"/>
          <w:b/>
          <w:sz w:val="24"/>
          <w:szCs w:val="24"/>
        </w:rPr>
        <w:t xml:space="preserve">CSS Backgrounds, CSS Positioning, CSS Text, CSS Border, CSS Margin, CSS Padding, CSS Table, Pseudo Classes, Pseudo Elements and CSS Behaviors in </w:t>
      </w:r>
      <w:r w:rsidRPr="004D6C2C">
        <w:rPr>
          <w:rFonts w:ascii="Times New Roman" w:hAnsi="Times New Roman"/>
          <w:b/>
          <w:bCs/>
          <w:sz w:val="24"/>
          <w:szCs w:val="24"/>
        </w:rPr>
        <w:t>CSS.</w:t>
      </w:r>
    </w:p>
    <w:p w:rsidR="00E247B4" w:rsidRPr="004D6C2C" w:rsidRDefault="00E247B4" w:rsidP="004D6C2C">
      <w:pPr>
        <w:pStyle w:val="NoSpacing"/>
        <w:numPr>
          <w:ilvl w:val="0"/>
          <w:numId w:val="3"/>
        </w:numPr>
        <w:spacing w:before="100" w:beforeAutospacing="1" w:after="100" w:afterAutospacing="1"/>
        <w:rPr>
          <w:rFonts w:ascii="Times New Roman" w:hAnsi="Times New Roman"/>
          <w:bCs/>
          <w:sz w:val="24"/>
          <w:szCs w:val="24"/>
        </w:rPr>
      </w:pPr>
      <w:r w:rsidRPr="004D6C2C">
        <w:rPr>
          <w:rFonts w:ascii="Times New Roman" w:hAnsi="Times New Roman"/>
          <w:bCs/>
          <w:sz w:val="24"/>
          <w:szCs w:val="24"/>
        </w:rPr>
        <w:t xml:space="preserve">Strong Knowledge in CSS Pre Processors like </w:t>
      </w:r>
      <w:r w:rsidRPr="004D6C2C">
        <w:rPr>
          <w:rFonts w:ascii="Times New Roman" w:hAnsi="Times New Roman"/>
          <w:b/>
          <w:bCs/>
          <w:sz w:val="24"/>
          <w:szCs w:val="24"/>
        </w:rPr>
        <w:t>LESS/SASS.</w:t>
      </w:r>
    </w:p>
    <w:p w:rsidR="00965BCD" w:rsidRPr="004D6C2C" w:rsidRDefault="007B5CFD" w:rsidP="004D6C2C">
      <w:pPr>
        <w:numPr>
          <w:ilvl w:val="0"/>
          <w:numId w:val="3"/>
        </w:numPr>
        <w:spacing w:after="240"/>
        <w:contextualSpacing/>
        <w:rPr>
          <w:rFonts w:ascii="Times New Roman" w:hAnsi="Times New Roman"/>
          <w:sz w:val="24"/>
          <w:szCs w:val="24"/>
        </w:rPr>
      </w:pPr>
      <w:r w:rsidRPr="004D6C2C">
        <w:rPr>
          <w:rFonts w:ascii="Times New Roman" w:hAnsi="Times New Roman"/>
          <w:sz w:val="24"/>
          <w:szCs w:val="24"/>
        </w:rPr>
        <w:t xml:space="preserve">Expertise in developing and understanding of </w:t>
      </w:r>
      <w:r w:rsidRPr="004D6C2C">
        <w:rPr>
          <w:rFonts w:ascii="Times New Roman" w:hAnsi="Times New Roman"/>
          <w:b/>
          <w:sz w:val="24"/>
          <w:szCs w:val="24"/>
        </w:rPr>
        <w:t>Responsive Web Design (RWD)</w:t>
      </w:r>
    </w:p>
    <w:p w:rsidR="00965BCD" w:rsidRPr="004D6C2C" w:rsidRDefault="00965BCD" w:rsidP="004D6C2C">
      <w:pPr>
        <w:numPr>
          <w:ilvl w:val="0"/>
          <w:numId w:val="3"/>
        </w:numPr>
        <w:spacing w:after="240"/>
        <w:contextualSpacing/>
        <w:rPr>
          <w:rFonts w:ascii="Times New Roman" w:hAnsi="Times New Roman"/>
          <w:sz w:val="24"/>
          <w:szCs w:val="24"/>
        </w:rPr>
      </w:pPr>
      <w:r w:rsidRPr="004D6C2C">
        <w:rPr>
          <w:rFonts w:ascii="Times New Roman" w:eastAsia="Times New Roman" w:hAnsi="Times New Roman"/>
          <w:color w:val="000000"/>
          <w:sz w:val="24"/>
          <w:szCs w:val="24"/>
        </w:rPr>
        <w:t xml:space="preserve">Strong experience in </w:t>
      </w:r>
      <w:r w:rsidRPr="004D6C2C">
        <w:rPr>
          <w:rFonts w:ascii="Times New Roman" w:eastAsia="Times New Roman" w:hAnsi="Times New Roman"/>
          <w:b/>
          <w:color w:val="000000"/>
          <w:sz w:val="24"/>
          <w:szCs w:val="24"/>
        </w:rPr>
        <w:t>Oracle, SQL Server, PostgreSQL, MySQL, and DB2, database programming</w:t>
      </w:r>
      <w:r w:rsidRPr="004D6C2C">
        <w:rPr>
          <w:rFonts w:ascii="Times New Roman" w:eastAsia="Times New Roman" w:hAnsi="Times New Roman"/>
          <w:color w:val="000000"/>
          <w:sz w:val="24"/>
          <w:szCs w:val="24"/>
        </w:rPr>
        <w:t xml:space="preserve"> using </w:t>
      </w:r>
      <w:r w:rsidRPr="004D6C2C">
        <w:rPr>
          <w:rFonts w:ascii="Times New Roman" w:eastAsia="Times New Roman" w:hAnsi="Times New Roman"/>
          <w:b/>
          <w:color w:val="000000"/>
          <w:sz w:val="24"/>
          <w:szCs w:val="24"/>
        </w:rPr>
        <w:t>PL/SQL</w:t>
      </w:r>
      <w:r w:rsidRPr="004D6C2C">
        <w:rPr>
          <w:rFonts w:ascii="Times New Roman" w:eastAsia="Times New Roman" w:hAnsi="Times New Roman"/>
          <w:color w:val="000000"/>
          <w:sz w:val="24"/>
          <w:szCs w:val="24"/>
        </w:rPr>
        <w:t xml:space="preserve"> and standard built-in Oracle Packages.</w:t>
      </w:r>
    </w:p>
    <w:p w:rsidR="004B3F14" w:rsidRPr="004D6C2C" w:rsidRDefault="004B3F14" w:rsidP="004D6C2C">
      <w:pPr>
        <w:numPr>
          <w:ilvl w:val="0"/>
          <w:numId w:val="3"/>
        </w:numPr>
        <w:spacing w:after="0"/>
        <w:contextualSpacing/>
        <w:rPr>
          <w:rFonts w:ascii="Times New Roman" w:hAnsi="Times New Roman"/>
          <w:sz w:val="24"/>
          <w:szCs w:val="24"/>
        </w:rPr>
      </w:pPr>
      <w:r w:rsidRPr="004D6C2C">
        <w:rPr>
          <w:rFonts w:ascii="Times New Roman" w:hAnsi="Times New Roman"/>
          <w:sz w:val="24"/>
          <w:szCs w:val="24"/>
        </w:rPr>
        <w:t xml:space="preserve">Understanding of </w:t>
      </w:r>
      <w:r w:rsidRPr="004D6C2C">
        <w:rPr>
          <w:rFonts w:ascii="Times New Roman" w:hAnsi="Times New Roman"/>
          <w:b/>
          <w:sz w:val="24"/>
          <w:szCs w:val="24"/>
        </w:rPr>
        <w:t>Document Object Model (DOM)</w:t>
      </w:r>
      <w:r w:rsidRPr="004D6C2C">
        <w:rPr>
          <w:rFonts w:ascii="Times New Roman" w:hAnsi="Times New Roman"/>
          <w:sz w:val="24"/>
          <w:szCs w:val="24"/>
        </w:rPr>
        <w:t xml:space="preserve"> and DOM Functions compatibility and SEO / web standards.</w:t>
      </w:r>
    </w:p>
    <w:p w:rsidR="00C94D98" w:rsidRPr="004D6C2C" w:rsidRDefault="00C94D98" w:rsidP="004D6C2C">
      <w:pPr>
        <w:pStyle w:val="NoSpacing"/>
        <w:numPr>
          <w:ilvl w:val="0"/>
          <w:numId w:val="3"/>
        </w:numPr>
        <w:spacing w:before="100" w:beforeAutospacing="1"/>
        <w:rPr>
          <w:rFonts w:ascii="Times New Roman" w:hAnsi="Times New Roman"/>
          <w:sz w:val="24"/>
          <w:szCs w:val="24"/>
        </w:rPr>
      </w:pPr>
      <w:r w:rsidRPr="004D6C2C">
        <w:rPr>
          <w:rFonts w:ascii="Times New Roman" w:hAnsi="Times New Roman"/>
          <w:sz w:val="24"/>
          <w:szCs w:val="24"/>
        </w:rPr>
        <w:t>Extensive experience in building cross browser compatibility applications using HTML5 and CSS3.</w:t>
      </w:r>
    </w:p>
    <w:p w:rsidR="00C94D98" w:rsidRPr="004D6C2C" w:rsidRDefault="00C94D98" w:rsidP="004D6C2C">
      <w:pPr>
        <w:pStyle w:val="NoSpacing"/>
        <w:numPr>
          <w:ilvl w:val="0"/>
          <w:numId w:val="3"/>
        </w:numPr>
        <w:spacing w:before="100" w:beforeAutospacing="1" w:after="100" w:afterAutospacing="1"/>
        <w:rPr>
          <w:rFonts w:ascii="Times New Roman" w:hAnsi="Times New Roman"/>
          <w:sz w:val="24"/>
          <w:szCs w:val="24"/>
        </w:rPr>
      </w:pPr>
      <w:r w:rsidRPr="004D6C2C">
        <w:rPr>
          <w:rFonts w:ascii="Times New Roman" w:hAnsi="Times New Roman"/>
          <w:sz w:val="24"/>
          <w:szCs w:val="24"/>
        </w:rPr>
        <w:t xml:space="preserve">Well-versed in Object Oriented Programming </w:t>
      </w:r>
      <w:r w:rsidRPr="004D6C2C">
        <w:rPr>
          <w:rFonts w:ascii="Times New Roman" w:hAnsi="Times New Roman"/>
          <w:b/>
          <w:sz w:val="24"/>
          <w:szCs w:val="24"/>
        </w:rPr>
        <w:t xml:space="preserve">(OOP) with </w:t>
      </w:r>
      <w:r w:rsidR="00D51D1D" w:rsidRPr="004D6C2C">
        <w:rPr>
          <w:rFonts w:ascii="Times New Roman" w:hAnsi="Times New Roman"/>
          <w:b/>
          <w:sz w:val="24"/>
          <w:szCs w:val="24"/>
        </w:rPr>
        <w:t>JavaScript</w:t>
      </w:r>
      <w:r w:rsidRPr="004D6C2C">
        <w:rPr>
          <w:rFonts w:ascii="Times New Roman" w:hAnsi="Times New Roman"/>
          <w:b/>
          <w:sz w:val="24"/>
          <w:szCs w:val="24"/>
        </w:rPr>
        <w:t>.</w:t>
      </w:r>
    </w:p>
    <w:p w:rsidR="000B016F" w:rsidRPr="004D6C2C" w:rsidRDefault="000B016F" w:rsidP="004D6C2C">
      <w:pPr>
        <w:pStyle w:val="NoSpacing"/>
        <w:numPr>
          <w:ilvl w:val="0"/>
          <w:numId w:val="3"/>
        </w:numPr>
        <w:spacing w:before="100" w:beforeAutospacing="1" w:after="100" w:afterAutospacing="1"/>
        <w:rPr>
          <w:rFonts w:ascii="Times New Roman" w:hAnsi="Times New Roman"/>
          <w:sz w:val="24"/>
          <w:szCs w:val="24"/>
        </w:rPr>
      </w:pPr>
      <w:r w:rsidRPr="004D6C2C">
        <w:rPr>
          <w:rFonts w:ascii="Times New Roman" w:hAnsi="Times New Roman"/>
          <w:sz w:val="24"/>
          <w:szCs w:val="24"/>
        </w:rPr>
        <w:t xml:space="preserve">Deep understanding and working experience in </w:t>
      </w:r>
      <w:r w:rsidRPr="004D6C2C">
        <w:rPr>
          <w:rFonts w:ascii="Times New Roman" w:hAnsi="Times New Roman"/>
          <w:b/>
          <w:sz w:val="24"/>
          <w:szCs w:val="24"/>
        </w:rPr>
        <w:t>Object Oriented JavaScriptprogramming</w:t>
      </w:r>
      <w:r w:rsidRPr="004D6C2C">
        <w:rPr>
          <w:rFonts w:ascii="Times New Roman" w:hAnsi="Times New Roman"/>
          <w:sz w:val="24"/>
          <w:szCs w:val="24"/>
        </w:rPr>
        <w:t xml:space="preserve"> and JavaScript </w:t>
      </w:r>
      <w:r w:rsidRPr="004D6C2C">
        <w:rPr>
          <w:rFonts w:ascii="Times New Roman" w:hAnsi="Times New Roman"/>
          <w:b/>
          <w:sz w:val="24"/>
          <w:szCs w:val="24"/>
        </w:rPr>
        <w:t>MVC</w:t>
      </w:r>
      <w:r w:rsidRPr="004D6C2C">
        <w:rPr>
          <w:rFonts w:ascii="Times New Roman" w:hAnsi="Times New Roman"/>
          <w:sz w:val="24"/>
          <w:szCs w:val="24"/>
        </w:rPr>
        <w:t xml:space="preserve"> frameworks</w:t>
      </w:r>
    </w:p>
    <w:p w:rsidR="002554ED" w:rsidRPr="004D6C2C" w:rsidRDefault="004B3F14" w:rsidP="004D6C2C">
      <w:pPr>
        <w:pStyle w:val="NoSpacing"/>
        <w:numPr>
          <w:ilvl w:val="0"/>
          <w:numId w:val="3"/>
        </w:numPr>
        <w:spacing w:before="100" w:beforeAutospacing="1" w:after="100" w:afterAutospacing="1"/>
        <w:rPr>
          <w:rFonts w:ascii="Times New Roman" w:hAnsi="Times New Roman"/>
          <w:sz w:val="24"/>
          <w:szCs w:val="24"/>
        </w:rPr>
      </w:pPr>
      <w:r w:rsidRPr="004D6C2C">
        <w:rPr>
          <w:rFonts w:ascii="Times New Roman" w:hAnsi="Times New Roman"/>
          <w:sz w:val="24"/>
          <w:szCs w:val="24"/>
        </w:rPr>
        <w:t>A very g</w:t>
      </w:r>
      <w:r w:rsidR="002554ED" w:rsidRPr="004D6C2C">
        <w:rPr>
          <w:rFonts w:ascii="Times New Roman" w:hAnsi="Times New Roman"/>
          <w:sz w:val="24"/>
          <w:szCs w:val="24"/>
        </w:rPr>
        <w:t xml:space="preserve">ood understanding of </w:t>
      </w:r>
      <w:r w:rsidR="002554ED" w:rsidRPr="004D6C2C">
        <w:rPr>
          <w:rFonts w:ascii="Times New Roman" w:hAnsi="Times New Roman"/>
          <w:b/>
          <w:sz w:val="24"/>
          <w:szCs w:val="24"/>
        </w:rPr>
        <w:t>Model View Controller (MVC) pattern.</w:t>
      </w:r>
    </w:p>
    <w:p w:rsidR="002554ED" w:rsidRPr="004D6C2C" w:rsidRDefault="002554ED" w:rsidP="004D6C2C">
      <w:pPr>
        <w:pStyle w:val="NoSpacing"/>
        <w:numPr>
          <w:ilvl w:val="0"/>
          <w:numId w:val="3"/>
        </w:numPr>
        <w:spacing w:before="100" w:beforeAutospacing="1" w:after="100" w:afterAutospacing="1"/>
        <w:rPr>
          <w:rFonts w:ascii="Times New Roman" w:hAnsi="Times New Roman"/>
          <w:sz w:val="24"/>
          <w:szCs w:val="24"/>
        </w:rPr>
      </w:pPr>
      <w:r w:rsidRPr="004D6C2C">
        <w:rPr>
          <w:rFonts w:ascii="Times New Roman" w:hAnsi="Times New Roman"/>
          <w:sz w:val="24"/>
          <w:szCs w:val="24"/>
        </w:rPr>
        <w:t xml:space="preserve">Good knowledge on </w:t>
      </w:r>
      <w:r w:rsidRPr="004D6C2C">
        <w:rPr>
          <w:rFonts w:ascii="Times New Roman" w:hAnsi="Times New Roman"/>
          <w:b/>
          <w:sz w:val="24"/>
          <w:szCs w:val="24"/>
        </w:rPr>
        <w:t>UI MVC framework like AngularJS.</w:t>
      </w:r>
    </w:p>
    <w:p w:rsidR="002554ED" w:rsidRPr="004D6C2C" w:rsidRDefault="004B3F14" w:rsidP="004D6C2C">
      <w:pPr>
        <w:pStyle w:val="NoSpacing"/>
        <w:numPr>
          <w:ilvl w:val="0"/>
          <w:numId w:val="3"/>
        </w:numPr>
        <w:spacing w:before="100" w:beforeAutospacing="1" w:after="100" w:afterAutospacing="1"/>
        <w:rPr>
          <w:rFonts w:ascii="Times New Roman" w:hAnsi="Times New Roman"/>
          <w:sz w:val="24"/>
          <w:szCs w:val="24"/>
        </w:rPr>
      </w:pPr>
      <w:r w:rsidRPr="004D6C2C">
        <w:rPr>
          <w:rFonts w:ascii="Times New Roman" w:hAnsi="Times New Roman"/>
          <w:sz w:val="24"/>
          <w:szCs w:val="24"/>
        </w:rPr>
        <w:t>Used</w:t>
      </w:r>
      <w:r w:rsidR="002554ED" w:rsidRPr="004D6C2C">
        <w:rPr>
          <w:rFonts w:ascii="Times New Roman" w:hAnsi="Times New Roman"/>
          <w:sz w:val="24"/>
          <w:szCs w:val="24"/>
        </w:rPr>
        <w:t xml:space="preserve"> IDE’s like </w:t>
      </w:r>
      <w:r w:rsidR="004B411B" w:rsidRPr="004D6C2C">
        <w:rPr>
          <w:rFonts w:ascii="Times New Roman" w:hAnsi="Times New Roman"/>
          <w:b/>
          <w:sz w:val="24"/>
          <w:szCs w:val="24"/>
        </w:rPr>
        <w:t>Netbeans, Eclipse</w:t>
      </w:r>
      <w:r w:rsidR="0002039F" w:rsidRPr="004D6C2C">
        <w:rPr>
          <w:rFonts w:ascii="Times New Roman" w:hAnsi="Times New Roman"/>
          <w:b/>
          <w:sz w:val="24"/>
          <w:szCs w:val="24"/>
        </w:rPr>
        <w:t xml:space="preserve"> and</w:t>
      </w:r>
      <w:r w:rsidR="002554ED" w:rsidRPr="004D6C2C">
        <w:rPr>
          <w:rFonts w:ascii="Times New Roman" w:hAnsi="Times New Roman"/>
          <w:b/>
          <w:sz w:val="24"/>
          <w:szCs w:val="24"/>
        </w:rPr>
        <w:t xml:space="preserve"> Sublime</w:t>
      </w:r>
      <w:r w:rsidR="002554ED" w:rsidRPr="004D6C2C">
        <w:rPr>
          <w:rFonts w:ascii="Times New Roman" w:hAnsi="Times New Roman"/>
          <w:sz w:val="24"/>
          <w:szCs w:val="24"/>
        </w:rPr>
        <w:t>.</w:t>
      </w:r>
    </w:p>
    <w:p w:rsidR="002554ED" w:rsidRPr="004D6C2C" w:rsidRDefault="002554ED" w:rsidP="004D6C2C">
      <w:pPr>
        <w:pStyle w:val="NoSpacing"/>
        <w:numPr>
          <w:ilvl w:val="0"/>
          <w:numId w:val="3"/>
        </w:numPr>
        <w:spacing w:before="100" w:beforeAutospacing="1" w:after="100" w:afterAutospacing="1"/>
        <w:rPr>
          <w:rFonts w:ascii="Times New Roman" w:hAnsi="Times New Roman"/>
          <w:sz w:val="24"/>
          <w:szCs w:val="24"/>
        </w:rPr>
      </w:pPr>
      <w:r w:rsidRPr="004D6C2C">
        <w:rPr>
          <w:rFonts w:ascii="Times New Roman" w:hAnsi="Times New Roman"/>
          <w:sz w:val="24"/>
          <w:szCs w:val="24"/>
        </w:rPr>
        <w:t>Experi</w:t>
      </w:r>
      <w:r w:rsidR="00B16EDF" w:rsidRPr="004D6C2C">
        <w:rPr>
          <w:rFonts w:ascii="Times New Roman" w:hAnsi="Times New Roman"/>
          <w:sz w:val="24"/>
          <w:szCs w:val="24"/>
        </w:rPr>
        <w:t xml:space="preserve">ence on different OS like </w:t>
      </w:r>
      <w:r w:rsidRPr="004D6C2C">
        <w:rPr>
          <w:rFonts w:ascii="Times New Roman" w:hAnsi="Times New Roman"/>
          <w:b/>
          <w:sz w:val="24"/>
          <w:szCs w:val="24"/>
        </w:rPr>
        <w:t xml:space="preserve">Linux, </w:t>
      </w:r>
      <w:r w:rsidR="00B16EDF" w:rsidRPr="004D6C2C">
        <w:rPr>
          <w:rFonts w:ascii="Times New Roman" w:hAnsi="Times New Roman"/>
          <w:b/>
          <w:sz w:val="24"/>
          <w:szCs w:val="24"/>
        </w:rPr>
        <w:t xml:space="preserve">MAC OS </w:t>
      </w:r>
      <w:r w:rsidRPr="004D6C2C">
        <w:rPr>
          <w:rFonts w:ascii="Times New Roman" w:hAnsi="Times New Roman"/>
          <w:b/>
          <w:sz w:val="24"/>
          <w:szCs w:val="24"/>
        </w:rPr>
        <w:t>and Windows</w:t>
      </w:r>
      <w:r w:rsidRPr="004D6C2C">
        <w:rPr>
          <w:rFonts w:ascii="Times New Roman" w:hAnsi="Times New Roman"/>
          <w:sz w:val="24"/>
          <w:szCs w:val="24"/>
        </w:rPr>
        <w:t xml:space="preserve"> operating systems.</w:t>
      </w:r>
    </w:p>
    <w:p w:rsidR="002554ED" w:rsidRPr="004D6C2C" w:rsidRDefault="002554ED" w:rsidP="004D6C2C">
      <w:pPr>
        <w:pStyle w:val="NoSpacing"/>
        <w:numPr>
          <w:ilvl w:val="0"/>
          <w:numId w:val="3"/>
        </w:numPr>
        <w:spacing w:before="100" w:beforeAutospacing="1" w:after="100" w:afterAutospacing="1"/>
        <w:rPr>
          <w:rFonts w:ascii="Times New Roman" w:hAnsi="Times New Roman"/>
          <w:sz w:val="24"/>
          <w:szCs w:val="24"/>
        </w:rPr>
      </w:pPr>
      <w:r w:rsidRPr="004D6C2C">
        <w:rPr>
          <w:rFonts w:ascii="Times New Roman" w:hAnsi="Times New Roman"/>
          <w:sz w:val="24"/>
          <w:szCs w:val="24"/>
        </w:rPr>
        <w:t>Excellent skills in building elegant professional websites while adhering to W3C standards.</w:t>
      </w:r>
    </w:p>
    <w:p w:rsidR="002554ED" w:rsidRPr="004D6C2C" w:rsidRDefault="002554ED" w:rsidP="004D6C2C">
      <w:pPr>
        <w:pStyle w:val="NoSpacing"/>
        <w:numPr>
          <w:ilvl w:val="0"/>
          <w:numId w:val="3"/>
        </w:numPr>
        <w:spacing w:before="100" w:beforeAutospacing="1" w:after="100" w:afterAutospacing="1"/>
        <w:rPr>
          <w:rFonts w:ascii="Times New Roman" w:hAnsi="Times New Roman"/>
          <w:sz w:val="24"/>
          <w:szCs w:val="24"/>
        </w:rPr>
      </w:pPr>
      <w:r w:rsidRPr="004D6C2C">
        <w:rPr>
          <w:rFonts w:ascii="Times New Roman" w:hAnsi="Times New Roman"/>
          <w:sz w:val="24"/>
          <w:szCs w:val="24"/>
        </w:rPr>
        <w:t>Involved in Understanding functional specifications and developing creative solutions to meet business requirements.</w:t>
      </w:r>
    </w:p>
    <w:p w:rsidR="002554ED" w:rsidRPr="004D6C2C" w:rsidRDefault="002554ED" w:rsidP="004D6C2C">
      <w:pPr>
        <w:pStyle w:val="NoSpacing"/>
        <w:numPr>
          <w:ilvl w:val="0"/>
          <w:numId w:val="3"/>
        </w:numPr>
        <w:spacing w:before="100" w:beforeAutospacing="1" w:after="100" w:afterAutospacing="1"/>
        <w:rPr>
          <w:rFonts w:ascii="Times New Roman" w:hAnsi="Times New Roman"/>
          <w:bCs/>
          <w:sz w:val="24"/>
          <w:szCs w:val="24"/>
        </w:rPr>
      </w:pPr>
      <w:r w:rsidRPr="004D6C2C">
        <w:rPr>
          <w:rFonts w:ascii="Times New Roman" w:hAnsi="Times New Roman"/>
          <w:sz w:val="24"/>
          <w:szCs w:val="24"/>
        </w:rPr>
        <w:t>Hands on experience with of Software Development Life Cycle (</w:t>
      </w:r>
      <w:r w:rsidRPr="004D6C2C">
        <w:rPr>
          <w:rFonts w:ascii="Times New Roman" w:hAnsi="Times New Roman"/>
          <w:b/>
          <w:bCs/>
          <w:sz w:val="24"/>
          <w:szCs w:val="24"/>
        </w:rPr>
        <w:t>SDLC).</w:t>
      </w:r>
    </w:p>
    <w:p w:rsidR="00965BCD" w:rsidRPr="004D6C2C" w:rsidRDefault="000561DE" w:rsidP="004D6C2C">
      <w:pPr>
        <w:pStyle w:val="NoSpacing"/>
        <w:numPr>
          <w:ilvl w:val="0"/>
          <w:numId w:val="3"/>
        </w:numPr>
        <w:spacing w:before="100" w:beforeAutospacing="1" w:after="100" w:afterAutospacing="1"/>
        <w:rPr>
          <w:rFonts w:ascii="Times New Roman" w:hAnsi="Times New Roman"/>
          <w:bCs/>
          <w:sz w:val="24"/>
          <w:szCs w:val="24"/>
        </w:rPr>
      </w:pPr>
      <w:r w:rsidRPr="004D6C2C">
        <w:rPr>
          <w:rFonts w:ascii="Times New Roman" w:hAnsi="Times New Roman"/>
          <w:sz w:val="24"/>
          <w:szCs w:val="24"/>
        </w:rPr>
        <w:t xml:space="preserve">Excellent Understanding of </w:t>
      </w:r>
      <w:r w:rsidRPr="004D6C2C">
        <w:rPr>
          <w:rFonts w:ascii="Times New Roman" w:hAnsi="Times New Roman"/>
          <w:b/>
          <w:sz w:val="24"/>
          <w:szCs w:val="24"/>
        </w:rPr>
        <w:t>Test Driven Development (TDD) using Jasmine and Karma.</w:t>
      </w:r>
    </w:p>
    <w:p w:rsidR="00965BCD" w:rsidRPr="004D6C2C" w:rsidRDefault="00965BCD" w:rsidP="004D6C2C">
      <w:pPr>
        <w:pStyle w:val="NoSpacing"/>
        <w:numPr>
          <w:ilvl w:val="0"/>
          <w:numId w:val="3"/>
        </w:numPr>
        <w:spacing w:before="100" w:beforeAutospacing="1" w:after="100" w:afterAutospacing="1"/>
        <w:rPr>
          <w:rFonts w:ascii="Times New Roman" w:hAnsi="Times New Roman"/>
          <w:bCs/>
          <w:sz w:val="24"/>
          <w:szCs w:val="24"/>
        </w:rPr>
      </w:pPr>
      <w:r w:rsidRPr="004D6C2C">
        <w:rPr>
          <w:rFonts w:ascii="Times New Roman" w:hAnsi="Times New Roman"/>
          <w:color w:val="000000"/>
          <w:sz w:val="24"/>
          <w:szCs w:val="24"/>
        </w:rPr>
        <w:t xml:space="preserve">Experience with log tools: </w:t>
      </w:r>
      <w:r w:rsidRPr="004D6C2C">
        <w:rPr>
          <w:rFonts w:ascii="Times New Roman" w:hAnsi="Times New Roman"/>
          <w:b/>
          <w:bCs/>
          <w:color w:val="000000"/>
          <w:sz w:val="24"/>
          <w:szCs w:val="24"/>
        </w:rPr>
        <w:t>Maven</w:t>
      </w:r>
      <w:r w:rsidRPr="004D6C2C">
        <w:rPr>
          <w:rFonts w:ascii="Times New Roman" w:hAnsi="Times New Roman"/>
          <w:color w:val="000000"/>
          <w:sz w:val="24"/>
          <w:szCs w:val="24"/>
        </w:rPr>
        <w:t xml:space="preserve">, </w:t>
      </w:r>
      <w:r w:rsidRPr="004D6C2C">
        <w:rPr>
          <w:rFonts w:ascii="Times New Roman" w:hAnsi="Times New Roman"/>
          <w:b/>
          <w:bCs/>
          <w:color w:val="000000"/>
          <w:sz w:val="24"/>
          <w:szCs w:val="24"/>
        </w:rPr>
        <w:t>JUnit</w:t>
      </w:r>
      <w:r w:rsidRPr="004D6C2C">
        <w:rPr>
          <w:rFonts w:ascii="Times New Roman" w:hAnsi="Times New Roman"/>
          <w:color w:val="000000"/>
          <w:sz w:val="24"/>
          <w:szCs w:val="24"/>
        </w:rPr>
        <w:t xml:space="preserve">, </w:t>
      </w:r>
      <w:r w:rsidRPr="004D6C2C">
        <w:rPr>
          <w:rFonts w:ascii="Times New Roman" w:hAnsi="Times New Roman"/>
          <w:b/>
          <w:bCs/>
          <w:color w:val="000000"/>
          <w:sz w:val="24"/>
          <w:szCs w:val="24"/>
        </w:rPr>
        <w:t>Log4j and Ant.</w:t>
      </w:r>
    </w:p>
    <w:p w:rsidR="002554ED" w:rsidRPr="004D6C2C" w:rsidRDefault="002554ED" w:rsidP="004D6C2C">
      <w:pPr>
        <w:pStyle w:val="NoSpacing"/>
        <w:numPr>
          <w:ilvl w:val="0"/>
          <w:numId w:val="3"/>
        </w:numPr>
        <w:spacing w:before="100" w:beforeAutospacing="1" w:after="100" w:afterAutospacing="1"/>
        <w:rPr>
          <w:rFonts w:ascii="Times New Roman" w:hAnsi="Times New Roman"/>
          <w:bCs/>
          <w:sz w:val="24"/>
          <w:szCs w:val="24"/>
        </w:rPr>
      </w:pPr>
      <w:r w:rsidRPr="004D6C2C">
        <w:rPr>
          <w:rFonts w:ascii="Times New Roman" w:hAnsi="Times New Roman"/>
          <w:bCs/>
          <w:sz w:val="24"/>
          <w:szCs w:val="24"/>
        </w:rPr>
        <w:t xml:space="preserve">Expert </w:t>
      </w:r>
      <w:r w:rsidR="00C816C1" w:rsidRPr="004D6C2C">
        <w:rPr>
          <w:rFonts w:ascii="Times New Roman" w:hAnsi="Times New Roman"/>
          <w:bCs/>
          <w:sz w:val="24"/>
          <w:szCs w:val="24"/>
        </w:rPr>
        <w:t>in documentation using MS tools.</w:t>
      </w:r>
    </w:p>
    <w:p w:rsidR="002554ED" w:rsidRPr="004D6C2C" w:rsidRDefault="002554ED" w:rsidP="004D6C2C">
      <w:pPr>
        <w:pStyle w:val="NoSpacing"/>
        <w:numPr>
          <w:ilvl w:val="0"/>
          <w:numId w:val="3"/>
        </w:numPr>
        <w:spacing w:before="100" w:beforeAutospacing="1" w:after="100" w:afterAutospacing="1"/>
        <w:rPr>
          <w:rFonts w:ascii="Times New Roman" w:hAnsi="Times New Roman"/>
          <w:sz w:val="24"/>
          <w:szCs w:val="24"/>
        </w:rPr>
      </w:pPr>
      <w:r w:rsidRPr="004D6C2C">
        <w:rPr>
          <w:rFonts w:ascii="Times New Roman" w:hAnsi="Times New Roman"/>
          <w:sz w:val="24"/>
          <w:szCs w:val="24"/>
        </w:rPr>
        <w:t>Good Experience working with High Traffic Websites.</w:t>
      </w:r>
    </w:p>
    <w:p w:rsidR="002554ED" w:rsidRPr="004D6C2C" w:rsidRDefault="002554ED" w:rsidP="004D6C2C">
      <w:pPr>
        <w:pStyle w:val="NoSpacing"/>
        <w:numPr>
          <w:ilvl w:val="0"/>
          <w:numId w:val="3"/>
        </w:numPr>
        <w:spacing w:before="100" w:beforeAutospacing="1" w:after="100" w:afterAutospacing="1"/>
        <w:rPr>
          <w:rFonts w:ascii="Times New Roman" w:hAnsi="Times New Roman"/>
          <w:bCs/>
          <w:sz w:val="24"/>
          <w:szCs w:val="24"/>
        </w:rPr>
      </w:pPr>
      <w:r w:rsidRPr="004D6C2C">
        <w:rPr>
          <w:rFonts w:ascii="Times New Roman" w:hAnsi="Times New Roman"/>
          <w:bCs/>
          <w:sz w:val="24"/>
          <w:szCs w:val="24"/>
        </w:rPr>
        <w:t xml:space="preserve">Possess excellent communication </w:t>
      </w:r>
      <w:r w:rsidRPr="004D6C2C">
        <w:rPr>
          <w:rFonts w:ascii="Times New Roman" w:hAnsi="Times New Roman"/>
          <w:sz w:val="24"/>
          <w:szCs w:val="24"/>
        </w:rPr>
        <w:t xml:space="preserve">and Problem Solving </w:t>
      </w:r>
      <w:r w:rsidRPr="004D6C2C">
        <w:rPr>
          <w:rFonts w:ascii="Times New Roman" w:hAnsi="Times New Roman"/>
          <w:bCs/>
          <w:sz w:val="24"/>
          <w:szCs w:val="24"/>
        </w:rPr>
        <w:t>skills and the ability to work as a team member, as well as independently.</w:t>
      </w:r>
    </w:p>
    <w:p w:rsidR="002554ED" w:rsidRPr="004D6C2C" w:rsidRDefault="00001D23" w:rsidP="004D6C2C">
      <w:pPr>
        <w:pStyle w:val="NoSpacing"/>
        <w:numPr>
          <w:ilvl w:val="0"/>
          <w:numId w:val="3"/>
        </w:numPr>
        <w:spacing w:before="100" w:beforeAutospacing="1" w:after="100" w:afterAutospacing="1"/>
        <w:rPr>
          <w:rFonts w:ascii="Times New Roman" w:hAnsi="Times New Roman"/>
          <w:bCs/>
          <w:sz w:val="24"/>
          <w:szCs w:val="24"/>
        </w:rPr>
      </w:pPr>
      <w:r w:rsidRPr="004D6C2C">
        <w:rPr>
          <w:rFonts w:ascii="Times New Roman" w:hAnsi="Times New Roman"/>
          <w:sz w:val="24"/>
          <w:szCs w:val="24"/>
        </w:rPr>
        <w:t>A</w:t>
      </w:r>
      <w:r w:rsidR="002554ED" w:rsidRPr="004D6C2C">
        <w:rPr>
          <w:rFonts w:ascii="Times New Roman" w:hAnsi="Times New Roman"/>
          <w:sz w:val="24"/>
          <w:szCs w:val="24"/>
        </w:rPr>
        <w:t>bility to multi-task and work on different applications at the same time.</w:t>
      </w:r>
    </w:p>
    <w:p w:rsidR="002554ED" w:rsidRPr="004D6C2C" w:rsidRDefault="00001D23" w:rsidP="004D6C2C">
      <w:pPr>
        <w:pStyle w:val="NoSpacing"/>
        <w:numPr>
          <w:ilvl w:val="0"/>
          <w:numId w:val="3"/>
        </w:numPr>
        <w:spacing w:before="100" w:beforeAutospacing="1" w:after="100" w:afterAutospacing="1"/>
        <w:rPr>
          <w:rFonts w:ascii="Times New Roman" w:hAnsi="Times New Roman"/>
          <w:sz w:val="24"/>
          <w:szCs w:val="24"/>
        </w:rPr>
      </w:pPr>
      <w:r w:rsidRPr="004D6C2C">
        <w:rPr>
          <w:rFonts w:ascii="Times New Roman" w:hAnsi="Times New Roman"/>
          <w:color w:val="000000"/>
          <w:sz w:val="24"/>
          <w:szCs w:val="24"/>
          <w:shd w:val="clear" w:color="auto" w:fill="FFFFFF"/>
        </w:rPr>
        <w:t>I</w:t>
      </w:r>
      <w:r w:rsidR="002554ED" w:rsidRPr="004D6C2C">
        <w:rPr>
          <w:rFonts w:ascii="Times New Roman" w:hAnsi="Times New Roman"/>
          <w:color w:val="000000"/>
          <w:sz w:val="24"/>
          <w:szCs w:val="24"/>
          <w:shd w:val="clear" w:color="auto" w:fill="FFFFFF"/>
        </w:rPr>
        <w:t>dentify and implement design patterns and best practices that promote scalability.</w:t>
      </w:r>
    </w:p>
    <w:p w:rsidR="00504FF3" w:rsidRPr="004D6C2C" w:rsidRDefault="00113BD8" w:rsidP="004D6C2C">
      <w:pPr>
        <w:pStyle w:val="NoSpacing"/>
        <w:rPr>
          <w:rFonts w:ascii="Times New Roman" w:hAnsi="Times New Roman"/>
          <w:b/>
          <w:sz w:val="24"/>
          <w:szCs w:val="24"/>
        </w:rPr>
      </w:pPr>
      <w:r w:rsidRPr="004D6C2C">
        <w:rPr>
          <w:rFonts w:ascii="Times New Roman" w:hAnsi="Times New Roman"/>
          <w:b/>
          <w:sz w:val="24"/>
          <w:szCs w:val="24"/>
        </w:rPr>
        <w:t>TECHNICAL SKILLS:</w:t>
      </w:r>
    </w:p>
    <w:p w:rsidR="00DD668E" w:rsidRPr="004D6C2C" w:rsidRDefault="00DD668E" w:rsidP="004D6C2C">
      <w:pPr>
        <w:pStyle w:val="NoSpacing"/>
        <w:rPr>
          <w:rFonts w:ascii="Times New Roman" w:hAnsi="Times New Roman"/>
          <w:sz w:val="24"/>
          <w:szCs w:val="24"/>
        </w:rPr>
      </w:pPr>
    </w:p>
    <w:tbl>
      <w:tblPr>
        <w:tblW w:w="10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7907"/>
      </w:tblGrid>
      <w:tr w:rsidR="00965BCD" w:rsidRPr="004D6C2C" w:rsidTr="00965BCD">
        <w:trPr>
          <w:trHeight w:val="413"/>
        </w:trPr>
        <w:tc>
          <w:tcPr>
            <w:tcW w:w="2358" w:type="dxa"/>
            <w:tcBorders>
              <w:top w:val="single" w:sz="4" w:space="0" w:color="auto"/>
              <w:left w:val="single" w:sz="4" w:space="0" w:color="auto"/>
              <w:bottom w:val="single" w:sz="4" w:space="0" w:color="auto"/>
              <w:right w:val="single" w:sz="4" w:space="0" w:color="auto"/>
            </w:tcBorders>
          </w:tcPr>
          <w:p w:rsidR="00965BCD" w:rsidRPr="004D6C2C" w:rsidRDefault="00965BCD" w:rsidP="004D6C2C">
            <w:pPr>
              <w:pStyle w:val="NoSpacing"/>
              <w:rPr>
                <w:rFonts w:ascii="Times New Roman" w:hAnsi="Times New Roman"/>
                <w:b/>
                <w:sz w:val="24"/>
                <w:szCs w:val="24"/>
              </w:rPr>
            </w:pPr>
            <w:r w:rsidRPr="004D6C2C">
              <w:rPr>
                <w:rFonts w:ascii="Times New Roman" w:hAnsi="Times New Roman"/>
                <w:b/>
                <w:sz w:val="24"/>
                <w:szCs w:val="24"/>
              </w:rPr>
              <w:t>Programming languages</w:t>
            </w:r>
          </w:p>
        </w:tc>
        <w:tc>
          <w:tcPr>
            <w:tcW w:w="7907" w:type="dxa"/>
            <w:tcBorders>
              <w:top w:val="single" w:sz="4" w:space="0" w:color="auto"/>
              <w:left w:val="single" w:sz="4" w:space="0" w:color="auto"/>
              <w:bottom w:val="single" w:sz="4" w:space="0" w:color="auto"/>
              <w:right w:val="single" w:sz="4" w:space="0" w:color="auto"/>
            </w:tcBorders>
          </w:tcPr>
          <w:p w:rsidR="00965BCD" w:rsidRPr="004D6C2C" w:rsidRDefault="00965BCD" w:rsidP="004D6C2C">
            <w:pPr>
              <w:pStyle w:val="PlainText"/>
              <w:autoSpaceDE/>
              <w:rPr>
                <w:rFonts w:ascii="Times New Roman" w:hAnsi="Times New Roman" w:cs="Times New Roman"/>
                <w:color w:val="000000"/>
                <w:sz w:val="24"/>
                <w:szCs w:val="24"/>
              </w:rPr>
            </w:pPr>
            <w:r w:rsidRPr="004D6C2C">
              <w:rPr>
                <w:rFonts w:ascii="Times New Roman" w:hAnsi="Times New Roman" w:cs="Times New Roman"/>
                <w:noProof/>
                <w:color w:val="000000"/>
                <w:sz w:val="24"/>
                <w:szCs w:val="24"/>
                <w:shd w:val="clear" w:color="auto" w:fill="FFFFFF"/>
              </w:rPr>
              <w:t>Java, Servlets, JSP, JSF, JSTL, JDBC, JNDI, J2EE Design Patterns</w:t>
            </w:r>
            <w:r w:rsidR="00667A74" w:rsidRPr="004D6C2C">
              <w:rPr>
                <w:rFonts w:ascii="Times New Roman" w:hAnsi="Times New Roman" w:cs="Times New Roman"/>
                <w:noProof/>
                <w:color w:val="000000"/>
                <w:sz w:val="24"/>
                <w:szCs w:val="24"/>
                <w:shd w:val="clear" w:color="auto" w:fill="FFFFFF"/>
              </w:rPr>
              <w:t xml:space="preserve"> and java Beans</w:t>
            </w:r>
          </w:p>
          <w:p w:rsidR="00965BCD" w:rsidRPr="004D6C2C" w:rsidRDefault="00965BCD" w:rsidP="004D6C2C">
            <w:pPr>
              <w:pStyle w:val="NoSpacing"/>
              <w:rPr>
                <w:rFonts w:ascii="Times New Roman" w:hAnsi="Times New Roman"/>
                <w:sz w:val="24"/>
                <w:szCs w:val="24"/>
              </w:rPr>
            </w:pPr>
          </w:p>
        </w:tc>
      </w:tr>
      <w:tr w:rsidR="00313530" w:rsidRPr="004D6C2C" w:rsidTr="00965BCD">
        <w:trPr>
          <w:trHeight w:val="413"/>
        </w:trPr>
        <w:tc>
          <w:tcPr>
            <w:tcW w:w="2358" w:type="dxa"/>
            <w:tcBorders>
              <w:top w:val="single" w:sz="4" w:space="0" w:color="auto"/>
              <w:left w:val="single" w:sz="4" w:space="0" w:color="auto"/>
              <w:bottom w:val="single" w:sz="4" w:space="0" w:color="auto"/>
              <w:right w:val="single" w:sz="4" w:space="0" w:color="auto"/>
            </w:tcBorders>
          </w:tcPr>
          <w:p w:rsidR="00DD668E" w:rsidRPr="004D6C2C" w:rsidRDefault="00E85418" w:rsidP="004D6C2C">
            <w:pPr>
              <w:pStyle w:val="NoSpacing"/>
              <w:rPr>
                <w:rFonts w:ascii="Times New Roman" w:hAnsi="Times New Roman"/>
                <w:b/>
                <w:sz w:val="24"/>
                <w:szCs w:val="24"/>
              </w:rPr>
            </w:pPr>
            <w:r w:rsidRPr="004D6C2C">
              <w:rPr>
                <w:rFonts w:ascii="Times New Roman" w:hAnsi="Times New Roman"/>
                <w:b/>
                <w:sz w:val="24"/>
                <w:szCs w:val="24"/>
              </w:rPr>
              <w:t>Web Technologies</w:t>
            </w:r>
          </w:p>
        </w:tc>
        <w:tc>
          <w:tcPr>
            <w:tcW w:w="7907" w:type="dxa"/>
            <w:tcBorders>
              <w:top w:val="single" w:sz="4" w:space="0" w:color="auto"/>
              <w:left w:val="single" w:sz="4" w:space="0" w:color="auto"/>
              <w:bottom w:val="single" w:sz="4" w:space="0" w:color="auto"/>
              <w:right w:val="single" w:sz="4" w:space="0" w:color="auto"/>
            </w:tcBorders>
          </w:tcPr>
          <w:p w:rsidR="00DD668E" w:rsidRPr="004D6C2C" w:rsidRDefault="00DD668E" w:rsidP="004D6C2C">
            <w:pPr>
              <w:pStyle w:val="NoSpacing"/>
              <w:rPr>
                <w:rFonts w:ascii="Times New Roman" w:hAnsi="Times New Roman"/>
                <w:sz w:val="24"/>
                <w:szCs w:val="24"/>
              </w:rPr>
            </w:pPr>
            <w:r w:rsidRPr="004D6C2C">
              <w:rPr>
                <w:rFonts w:ascii="Times New Roman" w:hAnsi="Times New Roman"/>
                <w:sz w:val="24"/>
                <w:szCs w:val="24"/>
              </w:rPr>
              <w:t>HTML/HTML5, CSS/CSS3,</w:t>
            </w:r>
            <w:r w:rsidR="00E247B4" w:rsidRPr="004D6C2C">
              <w:rPr>
                <w:rFonts w:ascii="Times New Roman" w:hAnsi="Times New Roman"/>
                <w:sz w:val="24"/>
                <w:szCs w:val="24"/>
              </w:rPr>
              <w:t xml:space="preserve"> LESS,SASS,</w:t>
            </w:r>
            <w:r w:rsidRPr="004D6C2C">
              <w:rPr>
                <w:rFonts w:ascii="Times New Roman" w:hAnsi="Times New Roman"/>
                <w:sz w:val="24"/>
                <w:szCs w:val="24"/>
              </w:rPr>
              <w:t xml:space="preserve"> Bootstrap, Jasmine, XML, JSON,</w:t>
            </w:r>
            <w:r w:rsidRPr="004D6C2C">
              <w:rPr>
                <w:rFonts w:ascii="Times New Roman" w:hAnsi="Times New Roman"/>
                <w:bCs/>
                <w:sz w:val="24"/>
                <w:szCs w:val="24"/>
              </w:rPr>
              <w:t xml:space="preserve"> Media Queries, Responsive</w:t>
            </w:r>
            <w:r w:rsidR="007B5CFD" w:rsidRPr="004D6C2C">
              <w:rPr>
                <w:rFonts w:ascii="Times New Roman" w:hAnsi="Times New Roman"/>
                <w:bCs/>
                <w:sz w:val="24"/>
                <w:szCs w:val="24"/>
              </w:rPr>
              <w:t xml:space="preserve"> Web</w:t>
            </w:r>
            <w:r w:rsidRPr="004D6C2C">
              <w:rPr>
                <w:rFonts w:ascii="Times New Roman" w:hAnsi="Times New Roman"/>
                <w:bCs/>
                <w:sz w:val="24"/>
                <w:szCs w:val="24"/>
              </w:rPr>
              <w:t xml:space="preserve"> Design, CSS sprites, CSS grid.</w:t>
            </w:r>
          </w:p>
        </w:tc>
      </w:tr>
      <w:tr w:rsidR="00DD668E" w:rsidRPr="004D6C2C" w:rsidTr="00965BCD">
        <w:trPr>
          <w:trHeight w:val="252"/>
        </w:trPr>
        <w:tc>
          <w:tcPr>
            <w:tcW w:w="2358" w:type="dxa"/>
            <w:tcBorders>
              <w:top w:val="single" w:sz="4" w:space="0" w:color="auto"/>
              <w:left w:val="single" w:sz="4" w:space="0" w:color="auto"/>
              <w:bottom w:val="single" w:sz="4" w:space="0" w:color="auto"/>
              <w:right w:val="single" w:sz="4" w:space="0" w:color="auto"/>
            </w:tcBorders>
          </w:tcPr>
          <w:p w:rsidR="00DD668E" w:rsidRPr="004D6C2C" w:rsidRDefault="00DD668E" w:rsidP="004D6C2C">
            <w:pPr>
              <w:pStyle w:val="NoSpacing"/>
              <w:rPr>
                <w:rFonts w:ascii="Times New Roman" w:hAnsi="Times New Roman"/>
                <w:b/>
                <w:sz w:val="24"/>
                <w:szCs w:val="24"/>
              </w:rPr>
            </w:pPr>
            <w:r w:rsidRPr="004D6C2C">
              <w:rPr>
                <w:rFonts w:ascii="Times New Roman" w:hAnsi="Times New Roman"/>
                <w:b/>
                <w:sz w:val="24"/>
                <w:szCs w:val="24"/>
              </w:rPr>
              <w:lastRenderedPageBreak/>
              <w:t>Debugging Tools</w:t>
            </w:r>
          </w:p>
        </w:tc>
        <w:tc>
          <w:tcPr>
            <w:tcW w:w="7907" w:type="dxa"/>
            <w:tcBorders>
              <w:top w:val="single" w:sz="4" w:space="0" w:color="auto"/>
              <w:left w:val="single" w:sz="4" w:space="0" w:color="auto"/>
              <w:bottom w:val="single" w:sz="4" w:space="0" w:color="auto"/>
              <w:right w:val="single" w:sz="4" w:space="0" w:color="auto"/>
            </w:tcBorders>
          </w:tcPr>
          <w:p w:rsidR="00DD668E" w:rsidRPr="004D6C2C" w:rsidRDefault="00DD668E" w:rsidP="004D6C2C">
            <w:pPr>
              <w:pStyle w:val="NoSpacing"/>
              <w:rPr>
                <w:rFonts w:ascii="Times New Roman" w:hAnsi="Times New Roman"/>
                <w:sz w:val="24"/>
                <w:szCs w:val="24"/>
              </w:rPr>
            </w:pPr>
            <w:r w:rsidRPr="004D6C2C">
              <w:rPr>
                <w:rFonts w:ascii="Times New Roman" w:hAnsi="Times New Roman"/>
                <w:sz w:val="24"/>
                <w:szCs w:val="24"/>
              </w:rPr>
              <w:t>Firebug, Chrome Developer Tools, IE Developer’s Tool.</w:t>
            </w:r>
          </w:p>
        </w:tc>
      </w:tr>
      <w:tr w:rsidR="00DD668E" w:rsidRPr="004D6C2C" w:rsidTr="00667A74">
        <w:trPr>
          <w:trHeight w:val="305"/>
        </w:trPr>
        <w:tc>
          <w:tcPr>
            <w:tcW w:w="2358" w:type="dxa"/>
            <w:tcBorders>
              <w:top w:val="single" w:sz="4" w:space="0" w:color="auto"/>
              <w:left w:val="single" w:sz="4" w:space="0" w:color="auto"/>
              <w:bottom w:val="single" w:sz="4" w:space="0" w:color="auto"/>
              <w:right w:val="single" w:sz="4" w:space="0" w:color="auto"/>
            </w:tcBorders>
            <w:hideMark/>
          </w:tcPr>
          <w:p w:rsidR="00DD668E" w:rsidRPr="004D6C2C" w:rsidRDefault="00DD668E" w:rsidP="004D6C2C">
            <w:pPr>
              <w:pStyle w:val="NoSpacing"/>
              <w:rPr>
                <w:rFonts w:ascii="Times New Roman" w:hAnsi="Times New Roman"/>
                <w:b/>
                <w:sz w:val="24"/>
                <w:szCs w:val="24"/>
              </w:rPr>
            </w:pPr>
            <w:r w:rsidRPr="004D6C2C">
              <w:rPr>
                <w:rFonts w:ascii="Times New Roman" w:hAnsi="Times New Roman"/>
                <w:b/>
                <w:sz w:val="24"/>
                <w:szCs w:val="24"/>
              </w:rPr>
              <w:t>Languages, Scripts</w:t>
            </w:r>
          </w:p>
        </w:tc>
        <w:tc>
          <w:tcPr>
            <w:tcW w:w="7907" w:type="dxa"/>
            <w:tcBorders>
              <w:top w:val="single" w:sz="4" w:space="0" w:color="auto"/>
              <w:left w:val="single" w:sz="4" w:space="0" w:color="auto"/>
              <w:bottom w:val="single" w:sz="4" w:space="0" w:color="auto"/>
              <w:right w:val="single" w:sz="4" w:space="0" w:color="auto"/>
            </w:tcBorders>
            <w:hideMark/>
          </w:tcPr>
          <w:p w:rsidR="00DD668E" w:rsidRPr="004D6C2C" w:rsidRDefault="00DD668E" w:rsidP="004D6C2C">
            <w:pPr>
              <w:pStyle w:val="NoSpacing"/>
              <w:rPr>
                <w:rFonts w:ascii="Times New Roman" w:hAnsi="Times New Roman"/>
                <w:sz w:val="24"/>
                <w:szCs w:val="24"/>
              </w:rPr>
            </w:pPr>
            <w:r w:rsidRPr="004D6C2C">
              <w:rPr>
                <w:rFonts w:ascii="Times New Roman" w:hAnsi="Times New Roman"/>
                <w:sz w:val="24"/>
                <w:szCs w:val="24"/>
              </w:rPr>
              <w:t>Java</w:t>
            </w:r>
            <w:r w:rsidR="007B5CFD" w:rsidRPr="004D6C2C">
              <w:rPr>
                <w:rFonts w:ascii="Times New Roman" w:hAnsi="Times New Roman"/>
                <w:sz w:val="24"/>
                <w:szCs w:val="24"/>
              </w:rPr>
              <w:t>Script, JQuery, AJAX</w:t>
            </w:r>
          </w:p>
        </w:tc>
      </w:tr>
      <w:tr w:rsidR="007B5CFD" w:rsidRPr="004D6C2C" w:rsidTr="00965BCD">
        <w:trPr>
          <w:trHeight w:val="268"/>
        </w:trPr>
        <w:tc>
          <w:tcPr>
            <w:tcW w:w="2358" w:type="dxa"/>
            <w:tcBorders>
              <w:top w:val="single" w:sz="4" w:space="0" w:color="auto"/>
              <w:left w:val="single" w:sz="4" w:space="0" w:color="auto"/>
              <w:bottom w:val="single" w:sz="4" w:space="0" w:color="auto"/>
              <w:right w:val="single" w:sz="4" w:space="0" w:color="auto"/>
            </w:tcBorders>
          </w:tcPr>
          <w:p w:rsidR="007B5CFD" w:rsidRPr="004D6C2C" w:rsidRDefault="007B5CFD" w:rsidP="004D6C2C">
            <w:pPr>
              <w:pStyle w:val="NoSpacing"/>
              <w:rPr>
                <w:rFonts w:ascii="Times New Roman" w:hAnsi="Times New Roman"/>
                <w:b/>
                <w:sz w:val="24"/>
                <w:szCs w:val="24"/>
              </w:rPr>
            </w:pPr>
            <w:r w:rsidRPr="004D6C2C">
              <w:rPr>
                <w:rFonts w:ascii="Times New Roman" w:hAnsi="Times New Roman"/>
                <w:b/>
                <w:sz w:val="24"/>
                <w:szCs w:val="24"/>
              </w:rPr>
              <w:t>Frameworks</w:t>
            </w:r>
          </w:p>
        </w:tc>
        <w:tc>
          <w:tcPr>
            <w:tcW w:w="7907" w:type="dxa"/>
            <w:tcBorders>
              <w:top w:val="single" w:sz="4" w:space="0" w:color="auto"/>
              <w:left w:val="single" w:sz="4" w:space="0" w:color="auto"/>
              <w:bottom w:val="single" w:sz="4" w:space="0" w:color="auto"/>
              <w:right w:val="single" w:sz="4" w:space="0" w:color="auto"/>
            </w:tcBorders>
          </w:tcPr>
          <w:p w:rsidR="007B5CFD" w:rsidRPr="004D6C2C" w:rsidRDefault="00667A74" w:rsidP="004D6C2C">
            <w:pPr>
              <w:pStyle w:val="NoSpacing"/>
              <w:rPr>
                <w:rFonts w:ascii="Times New Roman" w:hAnsi="Times New Roman"/>
                <w:sz w:val="24"/>
                <w:szCs w:val="24"/>
              </w:rPr>
            </w:pPr>
            <w:r w:rsidRPr="004D6C2C">
              <w:rPr>
                <w:rFonts w:ascii="Times New Roman" w:hAnsi="Times New Roman"/>
                <w:bCs/>
                <w:color w:val="000000"/>
                <w:sz w:val="24"/>
                <w:szCs w:val="24"/>
              </w:rPr>
              <w:t xml:space="preserve">Struts 2.0, Spring core, Spring MVC, </w:t>
            </w:r>
            <w:r w:rsidRPr="004D6C2C">
              <w:rPr>
                <w:rFonts w:ascii="Times New Roman" w:hAnsi="Times New Roman"/>
                <w:color w:val="000000"/>
                <w:sz w:val="24"/>
                <w:szCs w:val="24"/>
              </w:rPr>
              <w:t>Hibernate 4.0,</w:t>
            </w:r>
            <w:r w:rsidR="003669F1" w:rsidRPr="004D6C2C">
              <w:rPr>
                <w:rFonts w:ascii="Times New Roman" w:hAnsi="Times New Roman"/>
                <w:sz w:val="24"/>
                <w:szCs w:val="24"/>
              </w:rPr>
              <w:t>Bootstrap, Backbone JS</w:t>
            </w:r>
            <w:r w:rsidR="00933486" w:rsidRPr="004D6C2C">
              <w:rPr>
                <w:rFonts w:ascii="Times New Roman" w:hAnsi="Times New Roman"/>
                <w:sz w:val="24"/>
                <w:szCs w:val="24"/>
              </w:rPr>
              <w:t>,</w:t>
            </w:r>
            <w:r w:rsidR="007B5CFD" w:rsidRPr="004D6C2C">
              <w:rPr>
                <w:rFonts w:ascii="Times New Roman" w:hAnsi="Times New Roman"/>
                <w:sz w:val="24"/>
                <w:szCs w:val="24"/>
              </w:rPr>
              <w:t>Angular JS</w:t>
            </w:r>
          </w:p>
        </w:tc>
      </w:tr>
      <w:tr w:rsidR="00667A74" w:rsidRPr="004D6C2C" w:rsidTr="00667A74">
        <w:trPr>
          <w:trHeight w:val="377"/>
        </w:trPr>
        <w:tc>
          <w:tcPr>
            <w:tcW w:w="2358" w:type="dxa"/>
            <w:tcBorders>
              <w:top w:val="single" w:sz="4" w:space="0" w:color="auto"/>
              <w:left w:val="single" w:sz="4" w:space="0" w:color="auto"/>
              <w:bottom w:val="single" w:sz="4" w:space="0" w:color="auto"/>
              <w:right w:val="single" w:sz="4" w:space="0" w:color="auto"/>
            </w:tcBorders>
          </w:tcPr>
          <w:p w:rsidR="00667A74" w:rsidRPr="004D6C2C" w:rsidRDefault="00667A74" w:rsidP="004D6C2C">
            <w:pPr>
              <w:pStyle w:val="NoSpacing"/>
              <w:rPr>
                <w:rFonts w:ascii="Times New Roman" w:hAnsi="Times New Roman"/>
                <w:b/>
                <w:sz w:val="24"/>
                <w:szCs w:val="24"/>
              </w:rPr>
            </w:pPr>
            <w:r w:rsidRPr="004D6C2C">
              <w:rPr>
                <w:rFonts w:ascii="Times New Roman" w:hAnsi="Times New Roman"/>
                <w:b/>
                <w:color w:val="000000"/>
                <w:sz w:val="24"/>
                <w:szCs w:val="24"/>
              </w:rPr>
              <w:t>Databases/</w:t>
            </w:r>
            <w:r w:rsidRPr="004D6C2C">
              <w:rPr>
                <w:rFonts w:ascii="Times New Roman" w:hAnsi="Times New Roman"/>
                <w:b/>
                <w:bCs/>
                <w:color w:val="000000"/>
                <w:sz w:val="24"/>
                <w:szCs w:val="24"/>
              </w:rPr>
              <w:t xml:space="preserve"> RDBMS/DBMS</w:t>
            </w:r>
          </w:p>
        </w:tc>
        <w:tc>
          <w:tcPr>
            <w:tcW w:w="7907" w:type="dxa"/>
            <w:tcBorders>
              <w:top w:val="single" w:sz="4" w:space="0" w:color="auto"/>
              <w:left w:val="single" w:sz="4" w:space="0" w:color="auto"/>
              <w:bottom w:val="single" w:sz="4" w:space="0" w:color="auto"/>
              <w:right w:val="single" w:sz="4" w:space="0" w:color="auto"/>
            </w:tcBorders>
          </w:tcPr>
          <w:p w:rsidR="00667A74" w:rsidRPr="004D6C2C" w:rsidRDefault="00667A74" w:rsidP="004D6C2C">
            <w:pPr>
              <w:pStyle w:val="NoSpacing"/>
              <w:rPr>
                <w:rFonts w:ascii="Times New Roman" w:hAnsi="Times New Roman"/>
                <w:bCs/>
                <w:color w:val="000000"/>
                <w:sz w:val="24"/>
                <w:szCs w:val="24"/>
              </w:rPr>
            </w:pPr>
            <w:r w:rsidRPr="004D6C2C">
              <w:rPr>
                <w:rFonts w:ascii="Times New Roman" w:hAnsi="Times New Roman"/>
                <w:color w:val="000000"/>
                <w:sz w:val="24"/>
                <w:szCs w:val="24"/>
              </w:rPr>
              <w:t>Oracle 11g/10g/9i/8i, SQL, MS Access, MySQL, and DB2,</w:t>
            </w:r>
            <w:r w:rsidRPr="004D6C2C">
              <w:rPr>
                <w:rFonts w:ascii="Times New Roman" w:hAnsi="Times New Roman"/>
                <w:bCs/>
                <w:color w:val="000000"/>
                <w:sz w:val="24"/>
                <w:szCs w:val="24"/>
              </w:rPr>
              <w:t xml:space="preserve"> SQL /PL SQL.</w:t>
            </w:r>
          </w:p>
        </w:tc>
      </w:tr>
      <w:tr w:rsidR="00DD668E" w:rsidRPr="004D6C2C" w:rsidTr="00965BCD">
        <w:trPr>
          <w:trHeight w:val="268"/>
        </w:trPr>
        <w:tc>
          <w:tcPr>
            <w:tcW w:w="2358" w:type="dxa"/>
            <w:tcBorders>
              <w:top w:val="single" w:sz="4" w:space="0" w:color="auto"/>
              <w:left w:val="single" w:sz="4" w:space="0" w:color="auto"/>
              <w:bottom w:val="single" w:sz="4" w:space="0" w:color="auto"/>
              <w:right w:val="single" w:sz="4" w:space="0" w:color="auto"/>
            </w:tcBorders>
            <w:hideMark/>
          </w:tcPr>
          <w:p w:rsidR="00DD668E" w:rsidRPr="004D6C2C" w:rsidRDefault="00DD668E" w:rsidP="004D6C2C">
            <w:pPr>
              <w:pStyle w:val="NoSpacing"/>
              <w:rPr>
                <w:rFonts w:ascii="Times New Roman" w:hAnsi="Times New Roman"/>
                <w:b/>
                <w:sz w:val="24"/>
                <w:szCs w:val="24"/>
              </w:rPr>
            </w:pPr>
            <w:r w:rsidRPr="004D6C2C">
              <w:rPr>
                <w:rFonts w:ascii="Times New Roman" w:hAnsi="Times New Roman"/>
                <w:b/>
                <w:bCs/>
                <w:sz w:val="24"/>
                <w:szCs w:val="24"/>
              </w:rPr>
              <w:t>Editors / IDE Tools</w:t>
            </w:r>
          </w:p>
        </w:tc>
        <w:tc>
          <w:tcPr>
            <w:tcW w:w="7907" w:type="dxa"/>
            <w:tcBorders>
              <w:top w:val="single" w:sz="4" w:space="0" w:color="auto"/>
              <w:left w:val="single" w:sz="4" w:space="0" w:color="auto"/>
              <w:bottom w:val="single" w:sz="4" w:space="0" w:color="auto"/>
              <w:right w:val="single" w:sz="4" w:space="0" w:color="auto"/>
            </w:tcBorders>
            <w:hideMark/>
          </w:tcPr>
          <w:p w:rsidR="00DD668E" w:rsidRPr="004D6C2C" w:rsidRDefault="00DD668E" w:rsidP="004D6C2C">
            <w:pPr>
              <w:pStyle w:val="NoSpacing"/>
              <w:rPr>
                <w:rFonts w:ascii="Times New Roman" w:hAnsi="Times New Roman"/>
                <w:sz w:val="24"/>
                <w:szCs w:val="24"/>
              </w:rPr>
            </w:pPr>
            <w:r w:rsidRPr="004D6C2C">
              <w:rPr>
                <w:rFonts w:ascii="Times New Roman" w:hAnsi="Times New Roman"/>
                <w:sz w:val="24"/>
                <w:szCs w:val="24"/>
              </w:rPr>
              <w:t xml:space="preserve">Eclipse, Adobe Dreamweaver, Notepad++, Sublime Text, </w:t>
            </w:r>
            <w:r w:rsidRPr="004D6C2C">
              <w:rPr>
                <w:rFonts w:ascii="Times New Roman" w:hAnsi="Times New Roman"/>
                <w:bCs/>
                <w:sz w:val="24"/>
                <w:szCs w:val="24"/>
              </w:rPr>
              <w:t>Aptana Studio, Visual studio</w:t>
            </w:r>
          </w:p>
        </w:tc>
      </w:tr>
      <w:tr w:rsidR="00DD668E" w:rsidRPr="004D6C2C" w:rsidTr="00965BCD">
        <w:trPr>
          <w:trHeight w:val="268"/>
        </w:trPr>
        <w:tc>
          <w:tcPr>
            <w:tcW w:w="2358" w:type="dxa"/>
            <w:tcBorders>
              <w:top w:val="single" w:sz="4" w:space="0" w:color="auto"/>
              <w:left w:val="single" w:sz="4" w:space="0" w:color="auto"/>
              <w:bottom w:val="single" w:sz="4" w:space="0" w:color="auto"/>
              <w:right w:val="single" w:sz="4" w:space="0" w:color="auto"/>
            </w:tcBorders>
          </w:tcPr>
          <w:p w:rsidR="00DD668E" w:rsidRPr="004D6C2C" w:rsidRDefault="00DD668E" w:rsidP="004D6C2C">
            <w:pPr>
              <w:pStyle w:val="NoSpacing"/>
              <w:rPr>
                <w:rFonts w:ascii="Times New Roman" w:hAnsi="Times New Roman"/>
                <w:b/>
                <w:bCs/>
                <w:sz w:val="24"/>
                <w:szCs w:val="24"/>
              </w:rPr>
            </w:pPr>
            <w:r w:rsidRPr="004D6C2C">
              <w:rPr>
                <w:rFonts w:ascii="Times New Roman" w:hAnsi="Times New Roman"/>
                <w:b/>
                <w:sz w:val="24"/>
                <w:szCs w:val="24"/>
              </w:rPr>
              <w:t>Graphic Design</w:t>
            </w:r>
          </w:p>
        </w:tc>
        <w:tc>
          <w:tcPr>
            <w:tcW w:w="7907" w:type="dxa"/>
            <w:tcBorders>
              <w:top w:val="single" w:sz="4" w:space="0" w:color="auto"/>
              <w:left w:val="single" w:sz="4" w:space="0" w:color="auto"/>
              <w:bottom w:val="single" w:sz="4" w:space="0" w:color="auto"/>
              <w:right w:val="single" w:sz="4" w:space="0" w:color="auto"/>
            </w:tcBorders>
          </w:tcPr>
          <w:p w:rsidR="00DD668E" w:rsidRPr="004D6C2C" w:rsidRDefault="00DD668E" w:rsidP="004D6C2C">
            <w:pPr>
              <w:pStyle w:val="NoSpacing"/>
              <w:rPr>
                <w:rFonts w:ascii="Times New Roman" w:hAnsi="Times New Roman"/>
                <w:sz w:val="24"/>
                <w:szCs w:val="24"/>
              </w:rPr>
            </w:pPr>
            <w:r w:rsidRPr="004D6C2C">
              <w:rPr>
                <w:rFonts w:ascii="Times New Roman" w:hAnsi="Times New Roman"/>
                <w:sz w:val="24"/>
                <w:szCs w:val="24"/>
              </w:rPr>
              <w:t>Adobe Creative Suite.</w:t>
            </w:r>
          </w:p>
        </w:tc>
      </w:tr>
      <w:tr w:rsidR="00DD668E" w:rsidRPr="004D6C2C" w:rsidTr="00965BCD">
        <w:trPr>
          <w:trHeight w:val="268"/>
        </w:trPr>
        <w:tc>
          <w:tcPr>
            <w:tcW w:w="2358" w:type="dxa"/>
            <w:tcBorders>
              <w:top w:val="single" w:sz="4" w:space="0" w:color="auto"/>
              <w:left w:val="single" w:sz="4" w:space="0" w:color="auto"/>
              <w:bottom w:val="single" w:sz="4" w:space="0" w:color="auto"/>
              <w:right w:val="single" w:sz="4" w:space="0" w:color="auto"/>
            </w:tcBorders>
          </w:tcPr>
          <w:p w:rsidR="00DD668E" w:rsidRPr="004D6C2C" w:rsidRDefault="00DD668E" w:rsidP="004D6C2C">
            <w:pPr>
              <w:pStyle w:val="NoSpacing"/>
              <w:rPr>
                <w:rFonts w:ascii="Times New Roman" w:hAnsi="Times New Roman"/>
                <w:b/>
                <w:sz w:val="24"/>
                <w:szCs w:val="24"/>
              </w:rPr>
            </w:pPr>
            <w:r w:rsidRPr="004D6C2C">
              <w:rPr>
                <w:rFonts w:ascii="Times New Roman" w:hAnsi="Times New Roman"/>
                <w:b/>
                <w:sz w:val="24"/>
                <w:szCs w:val="24"/>
              </w:rPr>
              <w:t>Operating System</w:t>
            </w:r>
          </w:p>
        </w:tc>
        <w:tc>
          <w:tcPr>
            <w:tcW w:w="7907" w:type="dxa"/>
            <w:tcBorders>
              <w:top w:val="single" w:sz="4" w:space="0" w:color="auto"/>
              <w:left w:val="single" w:sz="4" w:space="0" w:color="auto"/>
              <w:bottom w:val="single" w:sz="4" w:space="0" w:color="auto"/>
              <w:right w:val="single" w:sz="4" w:space="0" w:color="auto"/>
            </w:tcBorders>
          </w:tcPr>
          <w:p w:rsidR="00DD668E" w:rsidRPr="004D6C2C" w:rsidRDefault="00F42B27" w:rsidP="004D6C2C">
            <w:pPr>
              <w:pStyle w:val="NoSpacing"/>
              <w:rPr>
                <w:rFonts w:ascii="Times New Roman" w:hAnsi="Times New Roman"/>
                <w:sz w:val="24"/>
                <w:szCs w:val="24"/>
              </w:rPr>
            </w:pPr>
            <w:r w:rsidRPr="004D6C2C">
              <w:rPr>
                <w:rFonts w:ascii="Times New Roman" w:hAnsi="Times New Roman"/>
                <w:sz w:val="24"/>
                <w:szCs w:val="24"/>
              </w:rPr>
              <w:t>MAC OS X, Windows-XP</w:t>
            </w:r>
            <w:r w:rsidR="00DD668E" w:rsidRPr="004D6C2C">
              <w:rPr>
                <w:rFonts w:ascii="Times New Roman" w:hAnsi="Times New Roman"/>
                <w:sz w:val="24"/>
                <w:szCs w:val="24"/>
              </w:rPr>
              <w:t>, vista, 7, 8.</w:t>
            </w:r>
          </w:p>
        </w:tc>
      </w:tr>
      <w:tr w:rsidR="00DD668E" w:rsidRPr="004D6C2C" w:rsidTr="00965BCD">
        <w:trPr>
          <w:trHeight w:val="252"/>
        </w:trPr>
        <w:tc>
          <w:tcPr>
            <w:tcW w:w="2358" w:type="dxa"/>
            <w:tcBorders>
              <w:top w:val="single" w:sz="4" w:space="0" w:color="auto"/>
              <w:left w:val="single" w:sz="4" w:space="0" w:color="auto"/>
              <w:bottom w:val="single" w:sz="4" w:space="0" w:color="auto"/>
              <w:right w:val="single" w:sz="4" w:space="0" w:color="auto"/>
            </w:tcBorders>
          </w:tcPr>
          <w:p w:rsidR="00DD668E" w:rsidRPr="004D6C2C" w:rsidRDefault="00E85418" w:rsidP="004D6C2C">
            <w:pPr>
              <w:pStyle w:val="NoSpacing"/>
              <w:rPr>
                <w:rFonts w:ascii="Times New Roman" w:hAnsi="Times New Roman"/>
                <w:b/>
                <w:bCs/>
                <w:sz w:val="24"/>
                <w:szCs w:val="24"/>
              </w:rPr>
            </w:pPr>
            <w:r w:rsidRPr="004D6C2C">
              <w:rPr>
                <w:rFonts w:ascii="Times New Roman" w:hAnsi="Times New Roman"/>
                <w:b/>
                <w:bCs/>
                <w:sz w:val="24"/>
                <w:szCs w:val="24"/>
              </w:rPr>
              <w:t>Computer Tools</w:t>
            </w:r>
          </w:p>
        </w:tc>
        <w:tc>
          <w:tcPr>
            <w:tcW w:w="7907" w:type="dxa"/>
            <w:tcBorders>
              <w:top w:val="single" w:sz="4" w:space="0" w:color="auto"/>
              <w:left w:val="single" w:sz="4" w:space="0" w:color="auto"/>
              <w:bottom w:val="single" w:sz="4" w:space="0" w:color="auto"/>
              <w:right w:val="single" w:sz="4" w:space="0" w:color="auto"/>
            </w:tcBorders>
          </w:tcPr>
          <w:p w:rsidR="00DD668E" w:rsidRPr="004D6C2C" w:rsidRDefault="00DD668E" w:rsidP="004D6C2C">
            <w:pPr>
              <w:pStyle w:val="NoSpacing"/>
              <w:rPr>
                <w:rFonts w:ascii="Times New Roman" w:hAnsi="Times New Roman"/>
                <w:bCs/>
                <w:sz w:val="24"/>
                <w:szCs w:val="24"/>
              </w:rPr>
            </w:pPr>
            <w:r w:rsidRPr="004D6C2C">
              <w:rPr>
                <w:rFonts w:ascii="Times New Roman" w:hAnsi="Times New Roman"/>
                <w:bCs/>
                <w:sz w:val="24"/>
                <w:szCs w:val="24"/>
              </w:rPr>
              <w:t>Microsoft office</w:t>
            </w:r>
          </w:p>
        </w:tc>
      </w:tr>
      <w:tr w:rsidR="00DD668E" w:rsidRPr="004D6C2C" w:rsidTr="00965BCD">
        <w:trPr>
          <w:trHeight w:val="252"/>
        </w:trPr>
        <w:tc>
          <w:tcPr>
            <w:tcW w:w="2358" w:type="dxa"/>
            <w:tcBorders>
              <w:top w:val="single" w:sz="4" w:space="0" w:color="auto"/>
              <w:left w:val="single" w:sz="4" w:space="0" w:color="auto"/>
              <w:bottom w:val="single" w:sz="4" w:space="0" w:color="auto"/>
              <w:right w:val="single" w:sz="4" w:space="0" w:color="auto"/>
            </w:tcBorders>
          </w:tcPr>
          <w:p w:rsidR="00DD668E" w:rsidRPr="004D6C2C" w:rsidRDefault="00E85418" w:rsidP="004D6C2C">
            <w:pPr>
              <w:pStyle w:val="NoSpacing"/>
              <w:rPr>
                <w:rFonts w:ascii="Times New Roman" w:hAnsi="Times New Roman"/>
                <w:b/>
                <w:bCs/>
                <w:sz w:val="24"/>
                <w:szCs w:val="24"/>
              </w:rPr>
            </w:pPr>
            <w:r w:rsidRPr="004D6C2C">
              <w:rPr>
                <w:rFonts w:ascii="Times New Roman" w:hAnsi="Times New Roman"/>
                <w:b/>
                <w:bCs/>
                <w:sz w:val="24"/>
                <w:szCs w:val="24"/>
              </w:rPr>
              <w:t>Other Software</w:t>
            </w:r>
          </w:p>
        </w:tc>
        <w:tc>
          <w:tcPr>
            <w:tcW w:w="7907" w:type="dxa"/>
            <w:tcBorders>
              <w:top w:val="single" w:sz="4" w:space="0" w:color="auto"/>
              <w:left w:val="single" w:sz="4" w:space="0" w:color="auto"/>
              <w:bottom w:val="single" w:sz="4" w:space="0" w:color="auto"/>
              <w:right w:val="single" w:sz="4" w:space="0" w:color="auto"/>
            </w:tcBorders>
          </w:tcPr>
          <w:p w:rsidR="00DD668E" w:rsidRPr="004D6C2C" w:rsidRDefault="00DD668E" w:rsidP="004D6C2C">
            <w:pPr>
              <w:pStyle w:val="NoSpacing"/>
              <w:rPr>
                <w:rFonts w:ascii="Times New Roman" w:hAnsi="Times New Roman"/>
                <w:bCs/>
                <w:sz w:val="24"/>
                <w:szCs w:val="24"/>
              </w:rPr>
            </w:pPr>
            <w:r w:rsidRPr="004D6C2C">
              <w:rPr>
                <w:rFonts w:ascii="Times New Roman" w:hAnsi="Times New Roman"/>
                <w:bCs/>
                <w:sz w:val="24"/>
                <w:szCs w:val="24"/>
              </w:rPr>
              <w:t>Primavera P6</w:t>
            </w:r>
            <w:r w:rsidR="0017563D" w:rsidRPr="004D6C2C">
              <w:rPr>
                <w:rFonts w:ascii="Times New Roman" w:hAnsi="Times New Roman"/>
                <w:bCs/>
                <w:sz w:val="24"/>
                <w:szCs w:val="24"/>
              </w:rPr>
              <w:t>, Google Analytics</w:t>
            </w:r>
          </w:p>
        </w:tc>
      </w:tr>
    </w:tbl>
    <w:p w:rsidR="00DD668E" w:rsidRPr="004D6C2C" w:rsidRDefault="00DD668E" w:rsidP="004D6C2C">
      <w:pPr>
        <w:pStyle w:val="NoSpacing"/>
        <w:rPr>
          <w:rFonts w:ascii="Times New Roman" w:hAnsi="Times New Roman"/>
          <w:sz w:val="24"/>
          <w:szCs w:val="24"/>
        </w:rPr>
      </w:pPr>
    </w:p>
    <w:p w:rsidR="00113BD8" w:rsidRPr="004D6C2C" w:rsidRDefault="00113BD8" w:rsidP="004D6C2C">
      <w:pPr>
        <w:pStyle w:val="NoSpacing"/>
        <w:rPr>
          <w:rFonts w:ascii="Times New Roman" w:hAnsi="Times New Roman"/>
          <w:bCs/>
          <w:sz w:val="24"/>
          <w:szCs w:val="24"/>
        </w:rPr>
      </w:pPr>
    </w:p>
    <w:p w:rsidR="00CE5FE4" w:rsidRPr="004D6C2C" w:rsidRDefault="00CE5FE4" w:rsidP="004D6C2C">
      <w:pPr>
        <w:pStyle w:val="NoSpacing"/>
        <w:rPr>
          <w:rFonts w:ascii="Times New Roman" w:hAnsi="Times New Roman"/>
          <w:b/>
          <w:bCs/>
          <w:sz w:val="24"/>
          <w:szCs w:val="24"/>
        </w:rPr>
      </w:pPr>
    </w:p>
    <w:p w:rsidR="00504FF3" w:rsidRPr="004D6C2C" w:rsidRDefault="00216A98" w:rsidP="004D6C2C">
      <w:pPr>
        <w:pStyle w:val="NoSpacing"/>
        <w:rPr>
          <w:rFonts w:ascii="Times New Roman" w:hAnsi="Times New Roman"/>
          <w:b/>
          <w:bCs/>
          <w:sz w:val="24"/>
          <w:szCs w:val="24"/>
          <w:u w:val="single"/>
        </w:rPr>
      </w:pPr>
      <w:r w:rsidRPr="004D6C2C">
        <w:rPr>
          <w:rFonts w:ascii="Times New Roman" w:hAnsi="Times New Roman"/>
          <w:b/>
          <w:bCs/>
          <w:sz w:val="24"/>
          <w:szCs w:val="24"/>
          <w:u w:val="single"/>
        </w:rPr>
        <w:t xml:space="preserve">PROFESSIONAL </w:t>
      </w:r>
      <w:r w:rsidR="00504FF3" w:rsidRPr="004D6C2C">
        <w:rPr>
          <w:rFonts w:ascii="Times New Roman" w:hAnsi="Times New Roman"/>
          <w:b/>
          <w:bCs/>
          <w:sz w:val="24"/>
          <w:szCs w:val="24"/>
          <w:u w:val="single"/>
        </w:rPr>
        <w:t>EXPERIENC</w:t>
      </w:r>
      <w:r w:rsidRPr="004D6C2C">
        <w:rPr>
          <w:rFonts w:ascii="Times New Roman" w:hAnsi="Times New Roman"/>
          <w:b/>
          <w:bCs/>
          <w:sz w:val="24"/>
          <w:szCs w:val="24"/>
          <w:u w:val="single"/>
        </w:rPr>
        <w:t>E:</w:t>
      </w:r>
    </w:p>
    <w:p w:rsidR="007B5CFD" w:rsidRPr="004D6C2C" w:rsidRDefault="007B5CFD" w:rsidP="004D6C2C">
      <w:pPr>
        <w:pStyle w:val="NoSpacing"/>
        <w:rPr>
          <w:rFonts w:ascii="Times New Roman" w:hAnsi="Times New Roman"/>
          <w:b/>
          <w:bCs/>
          <w:sz w:val="24"/>
          <w:szCs w:val="24"/>
        </w:rPr>
      </w:pPr>
    </w:p>
    <w:p w:rsidR="008B2B38" w:rsidRPr="004D6C2C" w:rsidRDefault="008B2B38" w:rsidP="004D6C2C">
      <w:pPr>
        <w:pStyle w:val="NoSpacing"/>
        <w:rPr>
          <w:rFonts w:ascii="Times New Roman" w:hAnsi="Times New Roman"/>
          <w:b/>
          <w:bCs/>
          <w:sz w:val="24"/>
          <w:szCs w:val="24"/>
        </w:rPr>
      </w:pPr>
    </w:p>
    <w:p w:rsidR="008B2B38" w:rsidRPr="004D6C2C" w:rsidRDefault="008B2B38" w:rsidP="004D6C2C">
      <w:pPr>
        <w:pStyle w:val="NoSpacing"/>
        <w:rPr>
          <w:rFonts w:ascii="Times New Roman" w:hAnsi="Times New Roman"/>
          <w:b/>
          <w:bCs/>
          <w:sz w:val="24"/>
          <w:szCs w:val="24"/>
        </w:rPr>
      </w:pPr>
      <w:r w:rsidRPr="004D6C2C">
        <w:rPr>
          <w:rFonts w:ascii="Times New Roman" w:hAnsi="Times New Roman"/>
          <w:b/>
          <w:bCs/>
          <w:sz w:val="24"/>
          <w:szCs w:val="24"/>
        </w:rPr>
        <w:t>CVS Health, Woonsocket, RI</w:t>
      </w:r>
    </w:p>
    <w:p w:rsidR="008B2B38" w:rsidRPr="004D6C2C" w:rsidRDefault="00667A74" w:rsidP="004D6C2C">
      <w:pPr>
        <w:pStyle w:val="NoSpacing"/>
        <w:rPr>
          <w:rFonts w:ascii="Times New Roman" w:hAnsi="Times New Roman"/>
          <w:b/>
          <w:bCs/>
          <w:sz w:val="24"/>
          <w:szCs w:val="24"/>
        </w:rPr>
      </w:pPr>
      <w:r w:rsidRPr="004D6C2C">
        <w:rPr>
          <w:rFonts w:ascii="Times New Roman" w:hAnsi="Times New Roman"/>
          <w:b/>
          <w:bCs/>
          <w:sz w:val="24"/>
          <w:szCs w:val="24"/>
        </w:rPr>
        <w:t xml:space="preserve">Full Stack </w:t>
      </w:r>
      <w:r w:rsidR="008B2B38" w:rsidRPr="004D6C2C">
        <w:rPr>
          <w:rFonts w:ascii="Times New Roman" w:hAnsi="Times New Roman"/>
          <w:b/>
          <w:bCs/>
          <w:sz w:val="24"/>
          <w:szCs w:val="24"/>
        </w:rPr>
        <w:t xml:space="preserve"> Developer</w:t>
      </w:r>
      <w:r w:rsidR="008B2B38" w:rsidRPr="004D6C2C">
        <w:rPr>
          <w:rFonts w:ascii="Times New Roman" w:hAnsi="Times New Roman"/>
          <w:b/>
          <w:bCs/>
          <w:sz w:val="24"/>
          <w:szCs w:val="24"/>
        </w:rPr>
        <w:tab/>
      </w:r>
      <w:r w:rsidR="008B2B38" w:rsidRPr="004D6C2C">
        <w:rPr>
          <w:rFonts w:ascii="Times New Roman" w:hAnsi="Times New Roman"/>
          <w:b/>
          <w:bCs/>
          <w:sz w:val="24"/>
          <w:szCs w:val="24"/>
        </w:rPr>
        <w:tab/>
      </w:r>
      <w:r w:rsidR="008B2B38" w:rsidRPr="004D6C2C">
        <w:rPr>
          <w:rFonts w:ascii="Times New Roman" w:hAnsi="Times New Roman"/>
          <w:b/>
          <w:bCs/>
          <w:sz w:val="24"/>
          <w:szCs w:val="24"/>
        </w:rPr>
        <w:tab/>
      </w:r>
      <w:r w:rsidR="008B2B38" w:rsidRPr="004D6C2C">
        <w:rPr>
          <w:rFonts w:ascii="Times New Roman" w:hAnsi="Times New Roman"/>
          <w:b/>
          <w:bCs/>
          <w:sz w:val="24"/>
          <w:szCs w:val="24"/>
        </w:rPr>
        <w:tab/>
      </w:r>
      <w:r w:rsidR="008B2B38" w:rsidRPr="004D6C2C">
        <w:rPr>
          <w:rFonts w:ascii="Times New Roman" w:hAnsi="Times New Roman"/>
          <w:b/>
          <w:bCs/>
          <w:sz w:val="24"/>
          <w:szCs w:val="24"/>
        </w:rPr>
        <w:tab/>
      </w:r>
      <w:r w:rsidR="008B2B38" w:rsidRPr="004D6C2C">
        <w:rPr>
          <w:rFonts w:ascii="Times New Roman" w:hAnsi="Times New Roman"/>
          <w:b/>
          <w:bCs/>
          <w:sz w:val="24"/>
          <w:szCs w:val="24"/>
        </w:rPr>
        <w:tab/>
      </w:r>
      <w:r w:rsidR="008B2B38" w:rsidRPr="004D6C2C">
        <w:rPr>
          <w:rFonts w:ascii="Times New Roman" w:hAnsi="Times New Roman"/>
          <w:b/>
          <w:bCs/>
          <w:sz w:val="24"/>
          <w:szCs w:val="24"/>
        </w:rPr>
        <w:tab/>
      </w:r>
      <w:r w:rsidR="008B2B38" w:rsidRPr="004D6C2C">
        <w:rPr>
          <w:rFonts w:ascii="Times New Roman" w:hAnsi="Times New Roman"/>
          <w:b/>
          <w:bCs/>
          <w:sz w:val="24"/>
          <w:szCs w:val="24"/>
        </w:rPr>
        <w:tab/>
        <w:t>May 2014-Present</w:t>
      </w:r>
    </w:p>
    <w:p w:rsidR="008B2B38" w:rsidRPr="004D6C2C" w:rsidRDefault="008B2B38" w:rsidP="004D6C2C">
      <w:pPr>
        <w:pStyle w:val="NoSpacing"/>
        <w:rPr>
          <w:rFonts w:ascii="Times New Roman" w:hAnsi="Times New Roman"/>
          <w:b/>
          <w:bCs/>
          <w:sz w:val="24"/>
          <w:szCs w:val="24"/>
        </w:rPr>
      </w:pPr>
    </w:p>
    <w:p w:rsidR="008B2B38" w:rsidRPr="004D6C2C" w:rsidRDefault="008B2B38" w:rsidP="004D6C2C">
      <w:pPr>
        <w:pStyle w:val="NoSpacing"/>
        <w:rPr>
          <w:rFonts w:ascii="Times New Roman" w:hAnsi="Times New Roman"/>
          <w:b/>
          <w:bCs/>
          <w:sz w:val="24"/>
          <w:szCs w:val="24"/>
        </w:rPr>
      </w:pPr>
      <w:r w:rsidRPr="004D6C2C">
        <w:rPr>
          <w:rFonts w:ascii="Times New Roman" w:hAnsi="Times New Roman"/>
          <w:b/>
          <w:bCs/>
          <w:color w:val="252525"/>
          <w:sz w:val="24"/>
          <w:szCs w:val="24"/>
          <w:shd w:val="clear" w:color="auto" w:fill="FFFFFF"/>
        </w:rPr>
        <w:t>CVS Health</w:t>
      </w:r>
      <w:r w:rsidRPr="004D6C2C">
        <w:rPr>
          <w:rStyle w:val="apple-converted-space"/>
          <w:rFonts w:ascii="Times New Roman" w:hAnsi="Times New Roman"/>
          <w:color w:val="252525"/>
          <w:sz w:val="24"/>
          <w:szCs w:val="24"/>
          <w:shd w:val="clear" w:color="auto" w:fill="FFFFFF"/>
        </w:rPr>
        <w:t> </w:t>
      </w:r>
      <w:r w:rsidRPr="004D6C2C">
        <w:rPr>
          <w:rFonts w:ascii="Times New Roman" w:hAnsi="Times New Roman"/>
          <w:color w:val="252525"/>
          <w:sz w:val="24"/>
          <w:szCs w:val="24"/>
          <w:shd w:val="clear" w:color="auto" w:fill="FFFFFF"/>
        </w:rPr>
        <w:t>(formerly</w:t>
      </w:r>
      <w:r w:rsidRPr="004D6C2C">
        <w:rPr>
          <w:rStyle w:val="apple-converted-space"/>
          <w:rFonts w:ascii="Times New Roman" w:hAnsi="Times New Roman"/>
          <w:color w:val="252525"/>
          <w:sz w:val="24"/>
          <w:szCs w:val="24"/>
          <w:shd w:val="clear" w:color="auto" w:fill="FFFFFF"/>
        </w:rPr>
        <w:t> </w:t>
      </w:r>
      <w:r w:rsidRPr="004D6C2C">
        <w:rPr>
          <w:rFonts w:ascii="Times New Roman" w:hAnsi="Times New Roman"/>
          <w:b/>
          <w:bCs/>
          <w:color w:val="252525"/>
          <w:sz w:val="24"/>
          <w:szCs w:val="24"/>
          <w:shd w:val="clear" w:color="auto" w:fill="FFFFFF"/>
        </w:rPr>
        <w:t>CVS Caremark Corporation</w:t>
      </w:r>
      <w:r w:rsidRPr="004D6C2C">
        <w:rPr>
          <w:rFonts w:ascii="Times New Roman" w:hAnsi="Times New Roman"/>
          <w:color w:val="252525"/>
          <w:sz w:val="24"/>
          <w:szCs w:val="24"/>
          <w:shd w:val="clear" w:color="auto" w:fill="FFFFFF"/>
        </w:rPr>
        <w:t>) is an American</w:t>
      </w:r>
      <w:r w:rsidRPr="004D6C2C">
        <w:rPr>
          <w:rStyle w:val="apple-converted-space"/>
          <w:rFonts w:ascii="Times New Roman" w:hAnsi="Times New Roman"/>
          <w:color w:val="252525"/>
          <w:sz w:val="24"/>
          <w:szCs w:val="24"/>
          <w:shd w:val="clear" w:color="auto" w:fill="FFFFFF"/>
        </w:rPr>
        <w:t> </w:t>
      </w:r>
      <w:r w:rsidRPr="004D6C2C">
        <w:rPr>
          <w:rFonts w:ascii="Times New Roman" w:hAnsi="Times New Roman"/>
          <w:sz w:val="24"/>
          <w:szCs w:val="24"/>
          <w:shd w:val="clear" w:color="auto" w:fill="FFFFFF"/>
        </w:rPr>
        <w:t>retailer</w:t>
      </w:r>
      <w:r w:rsidRPr="004D6C2C">
        <w:rPr>
          <w:rStyle w:val="apple-converted-space"/>
          <w:rFonts w:ascii="Times New Roman" w:hAnsi="Times New Roman"/>
          <w:color w:val="252525"/>
          <w:sz w:val="24"/>
          <w:szCs w:val="24"/>
          <w:shd w:val="clear" w:color="auto" w:fill="FFFFFF"/>
        </w:rPr>
        <w:t> </w:t>
      </w:r>
      <w:r w:rsidRPr="004D6C2C">
        <w:rPr>
          <w:rFonts w:ascii="Times New Roman" w:hAnsi="Times New Roman"/>
          <w:color w:val="252525"/>
          <w:sz w:val="24"/>
          <w:szCs w:val="24"/>
          <w:shd w:val="clear" w:color="auto" w:fill="FFFFFF"/>
        </w:rPr>
        <w:t>and</w:t>
      </w:r>
      <w:r w:rsidRPr="004D6C2C">
        <w:rPr>
          <w:rStyle w:val="apple-converted-space"/>
          <w:rFonts w:ascii="Times New Roman" w:hAnsi="Times New Roman"/>
          <w:color w:val="252525"/>
          <w:sz w:val="24"/>
          <w:szCs w:val="24"/>
          <w:shd w:val="clear" w:color="auto" w:fill="FFFFFF"/>
        </w:rPr>
        <w:t> </w:t>
      </w:r>
      <w:r w:rsidRPr="004D6C2C">
        <w:rPr>
          <w:rFonts w:ascii="Times New Roman" w:hAnsi="Times New Roman"/>
          <w:sz w:val="24"/>
          <w:szCs w:val="24"/>
          <w:shd w:val="clear" w:color="auto" w:fill="FFFFFF"/>
        </w:rPr>
        <w:t>health care</w:t>
      </w:r>
      <w:r w:rsidRPr="004D6C2C">
        <w:rPr>
          <w:rStyle w:val="apple-converted-space"/>
          <w:rFonts w:ascii="Times New Roman" w:hAnsi="Times New Roman"/>
          <w:color w:val="252525"/>
          <w:sz w:val="24"/>
          <w:szCs w:val="24"/>
          <w:shd w:val="clear" w:color="auto" w:fill="FFFFFF"/>
        </w:rPr>
        <w:t> </w:t>
      </w:r>
      <w:r w:rsidRPr="004D6C2C">
        <w:rPr>
          <w:rFonts w:ascii="Times New Roman" w:hAnsi="Times New Roman"/>
          <w:color w:val="252525"/>
          <w:sz w:val="24"/>
          <w:szCs w:val="24"/>
          <w:shd w:val="clear" w:color="auto" w:fill="FFFFFF"/>
        </w:rPr>
        <w:t>company. CVS Health operates over 7,800</w:t>
      </w:r>
      <w:r w:rsidRPr="004D6C2C">
        <w:rPr>
          <w:rStyle w:val="apple-converted-space"/>
          <w:rFonts w:ascii="Times New Roman" w:hAnsi="Times New Roman"/>
          <w:color w:val="252525"/>
          <w:sz w:val="24"/>
          <w:szCs w:val="24"/>
          <w:shd w:val="clear" w:color="auto" w:fill="FFFFFF"/>
        </w:rPr>
        <w:t> </w:t>
      </w:r>
      <w:r w:rsidRPr="004D6C2C">
        <w:rPr>
          <w:rFonts w:ascii="Times New Roman" w:hAnsi="Times New Roman"/>
          <w:sz w:val="24"/>
          <w:szCs w:val="24"/>
          <w:shd w:val="clear" w:color="auto" w:fill="FFFFFF"/>
        </w:rPr>
        <w:t>CVS Pharmacy</w:t>
      </w:r>
      <w:r w:rsidRPr="004D6C2C">
        <w:rPr>
          <w:rFonts w:ascii="Times New Roman" w:hAnsi="Times New Roman"/>
          <w:color w:val="252525"/>
          <w:sz w:val="24"/>
          <w:szCs w:val="24"/>
          <w:shd w:val="clear" w:color="auto" w:fill="FFFFFF"/>
        </w:rPr>
        <w:t>,</w:t>
      </w:r>
      <w:r w:rsidRPr="004D6C2C">
        <w:rPr>
          <w:rStyle w:val="apple-converted-space"/>
          <w:rFonts w:ascii="Times New Roman" w:hAnsi="Times New Roman"/>
          <w:color w:val="252525"/>
          <w:sz w:val="24"/>
          <w:szCs w:val="24"/>
          <w:shd w:val="clear" w:color="auto" w:fill="FFFFFF"/>
        </w:rPr>
        <w:t> </w:t>
      </w:r>
      <w:r w:rsidRPr="004D6C2C">
        <w:rPr>
          <w:rFonts w:ascii="Times New Roman" w:hAnsi="Times New Roman"/>
          <w:sz w:val="24"/>
          <w:szCs w:val="24"/>
          <w:shd w:val="clear" w:color="auto" w:fill="FFFFFF"/>
        </w:rPr>
        <w:t>Longs Drugs</w:t>
      </w:r>
      <w:r w:rsidRPr="004D6C2C">
        <w:rPr>
          <w:rFonts w:ascii="Times New Roman" w:hAnsi="Times New Roman"/>
          <w:color w:val="252525"/>
          <w:sz w:val="24"/>
          <w:szCs w:val="24"/>
          <w:shd w:val="clear" w:color="auto" w:fill="FFFFFF"/>
        </w:rPr>
        <w:t>and</w:t>
      </w:r>
      <w:r w:rsidRPr="004D6C2C">
        <w:rPr>
          <w:rStyle w:val="apple-converted-space"/>
          <w:rFonts w:ascii="Times New Roman" w:hAnsi="Times New Roman"/>
          <w:color w:val="252525"/>
          <w:sz w:val="24"/>
          <w:szCs w:val="24"/>
          <w:shd w:val="clear" w:color="auto" w:fill="FFFFFF"/>
        </w:rPr>
        <w:t> </w:t>
      </w:r>
      <w:r w:rsidRPr="004D6C2C">
        <w:rPr>
          <w:rFonts w:ascii="Times New Roman" w:hAnsi="Times New Roman"/>
          <w:sz w:val="24"/>
          <w:szCs w:val="24"/>
          <w:shd w:val="clear" w:color="auto" w:fill="FFFFFF"/>
        </w:rPr>
        <w:t>Navarro Discount Pharmacies</w:t>
      </w:r>
      <w:r w:rsidRPr="004D6C2C">
        <w:rPr>
          <w:rStyle w:val="apple-converted-space"/>
          <w:rFonts w:ascii="Times New Roman" w:hAnsi="Times New Roman"/>
          <w:color w:val="252525"/>
          <w:sz w:val="24"/>
          <w:szCs w:val="24"/>
          <w:shd w:val="clear" w:color="auto" w:fill="FFFFFF"/>
        </w:rPr>
        <w:t> </w:t>
      </w:r>
      <w:r w:rsidRPr="004D6C2C">
        <w:rPr>
          <w:rFonts w:ascii="Times New Roman" w:hAnsi="Times New Roman"/>
          <w:color w:val="252525"/>
          <w:sz w:val="24"/>
          <w:szCs w:val="24"/>
          <w:shd w:val="clear" w:color="auto" w:fill="FFFFFF"/>
        </w:rPr>
        <w:t>stores;</w:t>
      </w:r>
      <w:r w:rsidRPr="004D6C2C">
        <w:rPr>
          <w:rStyle w:val="apple-converted-space"/>
          <w:rFonts w:ascii="Times New Roman" w:hAnsi="Times New Roman"/>
          <w:color w:val="252525"/>
          <w:sz w:val="24"/>
          <w:szCs w:val="24"/>
          <w:shd w:val="clear" w:color="auto" w:fill="FFFFFF"/>
        </w:rPr>
        <w:t> </w:t>
      </w:r>
      <w:r w:rsidRPr="004D6C2C">
        <w:rPr>
          <w:rFonts w:ascii="Times New Roman" w:hAnsi="Times New Roman"/>
          <w:color w:val="252525"/>
          <w:sz w:val="24"/>
          <w:szCs w:val="24"/>
          <w:shd w:val="clear" w:color="auto" w:fill="FFFFFF"/>
        </w:rPr>
        <w:t>a pharmacy benefit manager, mail order and specialty pharmacies, a retail-based health clinic subsidiary, MinuteClinic; and an online pharmacy, CVS.com. CVS Health is chartered in Delaware, and is headquartered in</w:t>
      </w:r>
      <w:r w:rsidRPr="004D6C2C">
        <w:rPr>
          <w:rStyle w:val="apple-converted-space"/>
          <w:rFonts w:ascii="Times New Roman" w:hAnsi="Times New Roman"/>
          <w:color w:val="252525"/>
          <w:sz w:val="24"/>
          <w:szCs w:val="24"/>
          <w:shd w:val="clear" w:color="auto" w:fill="FFFFFF"/>
        </w:rPr>
        <w:t> </w:t>
      </w:r>
      <w:r w:rsidRPr="004D6C2C">
        <w:rPr>
          <w:rFonts w:ascii="Times New Roman" w:hAnsi="Times New Roman"/>
          <w:sz w:val="24"/>
          <w:szCs w:val="24"/>
          <w:shd w:val="clear" w:color="auto" w:fill="FFFFFF"/>
        </w:rPr>
        <w:t>Woonsocket, Rhode Island</w:t>
      </w:r>
      <w:r w:rsidRPr="004D6C2C">
        <w:rPr>
          <w:rFonts w:ascii="Times New Roman" w:hAnsi="Times New Roman"/>
          <w:color w:val="252525"/>
          <w:sz w:val="24"/>
          <w:szCs w:val="24"/>
          <w:shd w:val="clear" w:color="auto" w:fill="FFFFFF"/>
        </w:rPr>
        <w:t>, where its four business units are also headquartered. As of 2014, it ranked 35th in the</w:t>
      </w:r>
      <w:r w:rsidRPr="004D6C2C">
        <w:rPr>
          <w:rStyle w:val="apple-converted-space"/>
          <w:rFonts w:ascii="Times New Roman" w:hAnsi="Times New Roman"/>
          <w:color w:val="252525"/>
          <w:sz w:val="24"/>
          <w:szCs w:val="24"/>
          <w:shd w:val="clear" w:color="auto" w:fill="FFFFFF"/>
        </w:rPr>
        <w:t> </w:t>
      </w:r>
      <w:r w:rsidRPr="004D6C2C">
        <w:rPr>
          <w:rFonts w:ascii="Times New Roman" w:hAnsi="Times New Roman"/>
          <w:sz w:val="24"/>
          <w:szCs w:val="24"/>
          <w:shd w:val="clear" w:color="auto" w:fill="FFFFFF"/>
        </w:rPr>
        <w:t>Fortune Global 500</w:t>
      </w:r>
      <w:r w:rsidRPr="004D6C2C">
        <w:rPr>
          <w:rStyle w:val="apple-converted-space"/>
          <w:rFonts w:ascii="Times New Roman" w:hAnsi="Times New Roman"/>
          <w:color w:val="252525"/>
          <w:sz w:val="24"/>
          <w:szCs w:val="24"/>
          <w:shd w:val="clear" w:color="auto" w:fill="FFFFFF"/>
        </w:rPr>
        <w:t> </w:t>
      </w:r>
      <w:r w:rsidRPr="004D6C2C">
        <w:rPr>
          <w:rFonts w:ascii="Times New Roman" w:hAnsi="Times New Roman"/>
          <w:color w:val="252525"/>
          <w:sz w:val="24"/>
          <w:szCs w:val="24"/>
          <w:shd w:val="clear" w:color="auto" w:fill="FFFFFF"/>
        </w:rPr>
        <w:t>list of the world's largest companies, and 10th in the United States-only</w:t>
      </w:r>
      <w:r w:rsidRPr="004D6C2C">
        <w:rPr>
          <w:rStyle w:val="apple-converted-space"/>
          <w:rFonts w:ascii="Times New Roman" w:hAnsi="Times New Roman"/>
          <w:color w:val="252525"/>
          <w:sz w:val="24"/>
          <w:szCs w:val="24"/>
          <w:shd w:val="clear" w:color="auto" w:fill="FFFFFF"/>
        </w:rPr>
        <w:t> </w:t>
      </w:r>
      <w:r w:rsidRPr="004D6C2C">
        <w:rPr>
          <w:rFonts w:ascii="Times New Roman" w:hAnsi="Times New Roman"/>
          <w:sz w:val="24"/>
          <w:szCs w:val="24"/>
          <w:shd w:val="clear" w:color="auto" w:fill="FFFFFF"/>
        </w:rPr>
        <w:t>Fortune 500</w:t>
      </w:r>
      <w:r w:rsidRPr="004D6C2C">
        <w:rPr>
          <w:rFonts w:ascii="Times New Roman" w:hAnsi="Times New Roman"/>
          <w:b/>
          <w:bCs/>
          <w:sz w:val="24"/>
          <w:szCs w:val="24"/>
        </w:rPr>
        <w:t>.</w:t>
      </w:r>
    </w:p>
    <w:p w:rsidR="00803162" w:rsidRPr="004D6C2C" w:rsidRDefault="00803162" w:rsidP="004D6C2C">
      <w:pPr>
        <w:pStyle w:val="NoSpacing"/>
        <w:rPr>
          <w:rFonts w:ascii="Times New Roman" w:hAnsi="Times New Roman"/>
          <w:b/>
          <w:bCs/>
          <w:sz w:val="24"/>
          <w:szCs w:val="24"/>
        </w:rPr>
      </w:pPr>
    </w:p>
    <w:p w:rsidR="008B2B38" w:rsidRPr="004D6C2C" w:rsidRDefault="008B2B38" w:rsidP="004D6C2C">
      <w:pPr>
        <w:pStyle w:val="NoSpacing"/>
        <w:rPr>
          <w:rFonts w:ascii="Times New Roman" w:hAnsi="Times New Roman"/>
          <w:b/>
          <w:bCs/>
          <w:sz w:val="24"/>
          <w:szCs w:val="24"/>
        </w:rPr>
      </w:pPr>
      <w:r w:rsidRPr="004D6C2C">
        <w:rPr>
          <w:rFonts w:ascii="Times New Roman" w:hAnsi="Times New Roman"/>
          <w:b/>
          <w:bCs/>
          <w:sz w:val="24"/>
          <w:szCs w:val="24"/>
        </w:rPr>
        <w:t>Remote Payments Platform:</w:t>
      </w:r>
    </w:p>
    <w:p w:rsidR="008B2B38" w:rsidRPr="004D6C2C" w:rsidRDefault="008B2B38" w:rsidP="004D6C2C">
      <w:pPr>
        <w:pStyle w:val="NoSpacing"/>
        <w:rPr>
          <w:rFonts w:ascii="Times New Roman" w:hAnsi="Times New Roman"/>
          <w:b/>
          <w:bCs/>
          <w:sz w:val="24"/>
          <w:szCs w:val="24"/>
        </w:rPr>
      </w:pPr>
    </w:p>
    <w:p w:rsidR="008B2B38" w:rsidRPr="004D6C2C" w:rsidRDefault="008B2B38" w:rsidP="004D6C2C">
      <w:pPr>
        <w:rPr>
          <w:rFonts w:ascii="Times New Roman" w:hAnsi="Times New Roman"/>
          <w:sz w:val="24"/>
          <w:szCs w:val="24"/>
        </w:rPr>
      </w:pPr>
      <w:r w:rsidRPr="004D6C2C">
        <w:rPr>
          <w:rFonts w:ascii="Times New Roman" w:hAnsi="Times New Roman"/>
          <w:sz w:val="24"/>
          <w:szCs w:val="24"/>
        </w:rPr>
        <w:t>The Remote Payments Platform is a holistic solution provided by the CVS pharmacies to resolve customer woes of adding cards and members for their pharmacy and retail purchases. RPP caters to the issues of adding a card for purchasing medicines or other retail items and respective patients who can be billed from this card. It also includes a store application that helps customer executives to search for patients and add cards or patients on their behalf.</w:t>
      </w:r>
    </w:p>
    <w:p w:rsidR="008B2B38" w:rsidRPr="004D6C2C" w:rsidRDefault="008B2B38" w:rsidP="004D6C2C">
      <w:pPr>
        <w:pStyle w:val="NoSpacing"/>
        <w:rPr>
          <w:rFonts w:ascii="Times New Roman" w:hAnsi="Times New Roman"/>
          <w:b/>
          <w:sz w:val="24"/>
          <w:szCs w:val="24"/>
          <w:u w:val="single"/>
        </w:rPr>
      </w:pPr>
      <w:r w:rsidRPr="004D6C2C">
        <w:rPr>
          <w:rFonts w:ascii="Times New Roman" w:hAnsi="Times New Roman"/>
          <w:b/>
          <w:sz w:val="24"/>
          <w:szCs w:val="24"/>
          <w:u w:val="single"/>
        </w:rPr>
        <w:t>Responsibilities:</w:t>
      </w:r>
    </w:p>
    <w:p w:rsidR="008B2B38" w:rsidRPr="004D6C2C" w:rsidRDefault="008B2B38" w:rsidP="004D6C2C">
      <w:pPr>
        <w:pStyle w:val="NoSpacing"/>
        <w:rPr>
          <w:rFonts w:ascii="Times New Roman" w:hAnsi="Times New Roman"/>
          <w:sz w:val="24"/>
          <w:szCs w:val="24"/>
        </w:rPr>
      </w:pPr>
    </w:p>
    <w:p w:rsidR="008B2B38" w:rsidRPr="004D6C2C" w:rsidRDefault="008B2B38" w:rsidP="004D6C2C">
      <w:pPr>
        <w:pStyle w:val="NoSpacing"/>
        <w:numPr>
          <w:ilvl w:val="0"/>
          <w:numId w:val="13"/>
        </w:numPr>
        <w:rPr>
          <w:rFonts w:ascii="Times New Roman" w:hAnsi="Times New Roman"/>
          <w:sz w:val="24"/>
          <w:szCs w:val="24"/>
        </w:rPr>
      </w:pPr>
      <w:r w:rsidRPr="004D6C2C">
        <w:rPr>
          <w:rFonts w:ascii="Times New Roman" w:hAnsi="Times New Roman"/>
          <w:sz w:val="24"/>
          <w:szCs w:val="24"/>
        </w:rPr>
        <w:t xml:space="preserve">Used </w:t>
      </w:r>
      <w:r w:rsidRPr="004D6C2C">
        <w:rPr>
          <w:rFonts w:ascii="Times New Roman" w:hAnsi="Times New Roman"/>
          <w:b/>
          <w:sz w:val="24"/>
          <w:szCs w:val="24"/>
        </w:rPr>
        <w:t>HTML5</w:t>
      </w:r>
      <w:r w:rsidRPr="004D6C2C">
        <w:rPr>
          <w:rFonts w:ascii="Times New Roman" w:hAnsi="Times New Roman"/>
          <w:sz w:val="24"/>
          <w:szCs w:val="24"/>
        </w:rPr>
        <w:t xml:space="preserve"> and </w:t>
      </w:r>
      <w:r w:rsidRPr="004D6C2C">
        <w:rPr>
          <w:rFonts w:ascii="Times New Roman" w:hAnsi="Times New Roman"/>
          <w:b/>
          <w:sz w:val="24"/>
          <w:szCs w:val="24"/>
        </w:rPr>
        <w:t xml:space="preserve">CSS3 </w:t>
      </w:r>
      <w:r w:rsidRPr="004D6C2C">
        <w:rPr>
          <w:rFonts w:ascii="Times New Roman" w:hAnsi="Times New Roman"/>
          <w:sz w:val="24"/>
          <w:szCs w:val="24"/>
        </w:rPr>
        <w:t>for creating forms and custom modals.</w:t>
      </w:r>
    </w:p>
    <w:p w:rsidR="008B2B38" w:rsidRPr="004D6C2C" w:rsidRDefault="008B2B38" w:rsidP="004D6C2C">
      <w:pPr>
        <w:pStyle w:val="ListParagraph"/>
        <w:numPr>
          <w:ilvl w:val="0"/>
          <w:numId w:val="12"/>
        </w:numPr>
        <w:rPr>
          <w:rFonts w:ascii="Times New Roman" w:hAnsi="Times New Roman"/>
          <w:sz w:val="24"/>
          <w:szCs w:val="24"/>
        </w:rPr>
      </w:pPr>
      <w:r w:rsidRPr="004D6C2C">
        <w:rPr>
          <w:rFonts w:ascii="Times New Roman" w:hAnsi="Times New Roman"/>
          <w:b/>
          <w:sz w:val="24"/>
          <w:szCs w:val="24"/>
        </w:rPr>
        <w:t>Angular JS</w:t>
      </w:r>
      <w:r w:rsidRPr="004D6C2C">
        <w:rPr>
          <w:rFonts w:ascii="Times New Roman" w:hAnsi="Times New Roman"/>
          <w:sz w:val="24"/>
          <w:szCs w:val="24"/>
        </w:rPr>
        <w:t xml:space="preserve"> has been used in RPP for creating reusable components that can be reused. Pure MVC pattern has been incorporated for more robust coding and enhance unit testing. </w:t>
      </w:r>
    </w:p>
    <w:p w:rsidR="008B2B38" w:rsidRPr="004D6C2C" w:rsidRDefault="008B2B38" w:rsidP="004D6C2C">
      <w:pPr>
        <w:pStyle w:val="ListParagraph"/>
        <w:numPr>
          <w:ilvl w:val="0"/>
          <w:numId w:val="12"/>
        </w:numPr>
        <w:rPr>
          <w:rFonts w:ascii="Times New Roman" w:hAnsi="Times New Roman"/>
          <w:sz w:val="24"/>
          <w:szCs w:val="24"/>
        </w:rPr>
      </w:pPr>
      <w:r w:rsidRPr="004D6C2C">
        <w:rPr>
          <w:rFonts w:ascii="Times New Roman" w:hAnsi="Times New Roman"/>
          <w:sz w:val="24"/>
          <w:szCs w:val="24"/>
        </w:rPr>
        <w:t>Used</w:t>
      </w:r>
      <w:r w:rsidRPr="004D6C2C">
        <w:rPr>
          <w:rFonts w:ascii="Times New Roman" w:hAnsi="Times New Roman"/>
          <w:b/>
          <w:sz w:val="24"/>
          <w:szCs w:val="24"/>
        </w:rPr>
        <w:t>Less</w:t>
      </w:r>
      <w:r w:rsidRPr="004D6C2C">
        <w:rPr>
          <w:rFonts w:ascii="Times New Roman" w:hAnsi="Times New Roman"/>
          <w:sz w:val="24"/>
          <w:szCs w:val="24"/>
        </w:rPr>
        <w:t xml:space="preserve"> for semantic css which has been used to code css and create logical css.</w:t>
      </w:r>
    </w:p>
    <w:p w:rsidR="008B2B38" w:rsidRPr="004D6C2C" w:rsidRDefault="00ED409E" w:rsidP="004D6C2C">
      <w:pPr>
        <w:pStyle w:val="ListParagraph"/>
        <w:numPr>
          <w:ilvl w:val="0"/>
          <w:numId w:val="12"/>
        </w:numPr>
        <w:rPr>
          <w:rFonts w:ascii="Times New Roman" w:hAnsi="Times New Roman"/>
          <w:b/>
          <w:bCs/>
          <w:sz w:val="24"/>
          <w:szCs w:val="24"/>
        </w:rPr>
      </w:pPr>
      <w:r w:rsidRPr="004D6C2C">
        <w:rPr>
          <w:rFonts w:ascii="Times New Roman" w:hAnsi="Times New Roman"/>
          <w:b/>
          <w:sz w:val="24"/>
          <w:szCs w:val="24"/>
        </w:rPr>
        <w:t>Bootstrap</w:t>
      </w:r>
      <w:r w:rsidRPr="004D6C2C">
        <w:rPr>
          <w:rFonts w:ascii="Times New Roman" w:hAnsi="Times New Roman"/>
          <w:sz w:val="24"/>
          <w:szCs w:val="24"/>
        </w:rPr>
        <w:t>has</w:t>
      </w:r>
      <w:r w:rsidR="008B2B38" w:rsidRPr="004D6C2C">
        <w:rPr>
          <w:rFonts w:ascii="Times New Roman" w:hAnsi="Times New Roman"/>
          <w:sz w:val="24"/>
          <w:szCs w:val="24"/>
        </w:rPr>
        <w:t xml:space="preserve"> been used to create responsive web pages. The pages in RPP will work for all the devices including any tablet or mobile.</w:t>
      </w:r>
    </w:p>
    <w:p w:rsidR="008B2B38" w:rsidRPr="004D6C2C" w:rsidRDefault="008B2B38" w:rsidP="004D6C2C">
      <w:pPr>
        <w:pStyle w:val="ListParagraph"/>
        <w:numPr>
          <w:ilvl w:val="0"/>
          <w:numId w:val="12"/>
        </w:numPr>
        <w:rPr>
          <w:rFonts w:ascii="Times New Roman" w:hAnsi="Times New Roman"/>
          <w:b/>
          <w:bCs/>
          <w:sz w:val="24"/>
          <w:szCs w:val="24"/>
        </w:rPr>
      </w:pPr>
      <w:r w:rsidRPr="004D6C2C">
        <w:rPr>
          <w:rFonts w:ascii="Times New Roman" w:hAnsi="Times New Roman"/>
          <w:sz w:val="24"/>
          <w:szCs w:val="24"/>
        </w:rPr>
        <w:t xml:space="preserve">Worked on tealium tags for </w:t>
      </w:r>
      <w:r w:rsidRPr="004D6C2C">
        <w:rPr>
          <w:rFonts w:ascii="Times New Roman" w:hAnsi="Times New Roman"/>
          <w:b/>
          <w:sz w:val="24"/>
          <w:szCs w:val="24"/>
        </w:rPr>
        <w:t>Data analytics</w:t>
      </w:r>
      <w:r w:rsidRPr="004D6C2C">
        <w:rPr>
          <w:rFonts w:ascii="Times New Roman" w:hAnsi="Times New Roman"/>
          <w:sz w:val="24"/>
          <w:szCs w:val="24"/>
        </w:rPr>
        <w:t>.</w:t>
      </w:r>
    </w:p>
    <w:p w:rsidR="00667A74" w:rsidRPr="004D6C2C" w:rsidRDefault="00667A74" w:rsidP="004D6C2C">
      <w:pPr>
        <w:pStyle w:val="ListParagraph"/>
        <w:numPr>
          <w:ilvl w:val="0"/>
          <w:numId w:val="12"/>
        </w:numPr>
        <w:spacing w:after="0" w:line="240" w:lineRule="auto"/>
        <w:rPr>
          <w:rFonts w:ascii="Times New Roman" w:hAnsi="Times New Roman"/>
          <w:b/>
          <w:color w:val="000000" w:themeColor="text1"/>
          <w:sz w:val="24"/>
          <w:szCs w:val="24"/>
          <w:u w:val="single"/>
        </w:rPr>
      </w:pPr>
      <w:r w:rsidRPr="004D6C2C">
        <w:rPr>
          <w:rFonts w:ascii="Times New Roman" w:hAnsi="Times New Roman"/>
          <w:color w:val="000000" w:themeColor="text1"/>
          <w:sz w:val="24"/>
          <w:szCs w:val="24"/>
        </w:rPr>
        <w:t xml:space="preserve">Used </w:t>
      </w:r>
      <w:r w:rsidRPr="004D6C2C">
        <w:rPr>
          <w:rFonts w:ascii="Times New Roman" w:hAnsi="Times New Roman"/>
          <w:b/>
          <w:color w:val="000000" w:themeColor="text1"/>
          <w:sz w:val="24"/>
          <w:szCs w:val="24"/>
        </w:rPr>
        <w:t>Maven</w:t>
      </w:r>
      <w:r w:rsidRPr="004D6C2C">
        <w:rPr>
          <w:rFonts w:ascii="Times New Roman" w:hAnsi="Times New Roman"/>
          <w:color w:val="000000" w:themeColor="text1"/>
          <w:sz w:val="24"/>
          <w:szCs w:val="24"/>
        </w:rPr>
        <w:t xml:space="preserve"> Scripts to build and deploy war files to </w:t>
      </w:r>
      <w:r w:rsidRPr="004D6C2C">
        <w:rPr>
          <w:rFonts w:ascii="Times New Roman" w:hAnsi="Times New Roman"/>
          <w:b/>
          <w:color w:val="000000" w:themeColor="text1"/>
          <w:sz w:val="24"/>
          <w:szCs w:val="24"/>
        </w:rPr>
        <w:t>QA</w:t>
      </w:r>
      <w:r w:rsidRPr="004D6C2C">
        <w:rPr>
          <w:rFonts w:ascii="Times New Roman" w:hAnsi="Times New Roman"/>
          <w:color w:val="000000" w:themeColor="text1"/>
          <w:sz w:val="24"/>
          <w:szCs w:val="24"/>
        </w:rPr>
        <w:t xml:space="preserve"> environment.</w:t>
      </w:r>
    </w:p>
    <w:p w:rsidR="00667A74" w:rsidRPr="004D6C2C" w:rsidRDefault="00667A74" w:rsidP="004D6C2C">
      <w:pPr>
        <w:pStyle w:val="ListParagraph"/>
        <w:numPr>
          <w:ilvl w:val="0"/>
          <w:numId w:val="12"/>
        </w:numPr>
        <w:spacing w:after="0" w:line="240" w:lineRule="auto"/>
        <w:rPr>
          <w:rFonts w:ascii="Times New Roman" w:hAnsi="Times New Roman"/>
          <w:color w:val="000000" w:themeColor="text1"/>
          <w:sz w:val="24"/>
          <w:szCs w:val="24"/>
        </w:rPr>
      </w:pPr>
      <w:r w:rsidRPr="004D6C2C">
        <w:rPr>
          <w:rFonts w:ascii="Times New Roman" w:hAnsi="Times New Roman"/>
          <w:color w:val="000000" w:themeColor="text1"/>
          <w:sz w:val="24"/>
          <w:szCs w:val="24"/>
        </w:rPr>
        <w:t xml:space="preserve">Extensively used Spring </w:t>
      </w:r>
      <w:r w:rsidRPr="004D6C2C">
        <w:rPr>
          <w:rFonts w:ascii="Times New Roman" w:hAnsi="Times New Roman"/>
          <w:b/>
          <w:color w:val="000000" w:themeColor="text1"/>
          <w:sz w:val="24"/>
          <w:szCs w:val="24"/>
        </w:rPr>
        <w:t>MVC</w:t>
      </w:r>
      <w:r w:rsidRPr="004D6C2C">
        <w:rPr>
          <w:rFonts w:ascii="Times New Roman" w:hAnsi="Times New Roman"/>
          <w:color w:val="000000" w:themeColor="text1"/>
          <w:sz w:val="24"/>
          <w:szCs w:val="24"/>
        </w:rPr>
        <w:t xml:space="preserve"> and </w:t>
      </w:r>
      <w:r w:rsidRPr="004D6C2C">
        <w:rPr>
          <w:rFonts w:ascii="Times New Roman" w:hAnsi="Times New Roman"/>
          <w:b/>
          <w:color w:val="000000" w:themeColor="text1"/>
          <w:sz w:val="24"/>
          <w:szCs w:val="24"/>
        </w:rPr>
        <w:t>Hibernate Framework</w:t>
      </w:r>
      <w:r w:rsidRPr="004D6C2C">
        <w:rPr>
          <w:rFonts w:ascii="Times New Roman" w:hAnsi="Times New Roman"/>
          <w:color w:val="000000" w:themeColor="text1"/>
          <w:sz w:val="24"/>
          <w:szCs w:val="24"/>
        </w:rPr>
        <w:t xml:space="preserve"> for data handling.</w:t>
      </w:r>
    </w:p>
    <w:p w:rsidR="00667A74" w:rsidRPr="004D6C2C" w:rsidRDefault="00667A74" w:rsidP="004D6C2C">
      <w:pPr>
        <w:pStyle w:val="ListParagraph"/>
        <w:numPr>
          <w:ilvl w:val="0"/>
          <w:numId w:val="12"/>
        </w:numPr>
        <w:spacing w:after="0" w:line="240" w:lineRule="auto"/>
        <w:rPr>
          <w:rFonts w:ascii="Times New Roman" w:hAnsi="Times New Roman"/>
          <w:color w:val="000000" w:themeColor="text1"/>
          <w:sz w:val="24"/>
          <w:szCs w:val="24"/>
        </w:rPr>
      </w:pPr>
      <w:r w:rsidRPr="004D6C2C">
        <w:rPr>
          <w:rFonts w:ascii="Times New Roman" w:hAnsi="Times New Roman"/>
          <w:color w:val="000000" w:themeColor="text1"/>
          <w:sz w:val="24"/>
          <w:szCs w:val="24"/>
        </w:rPr>
        <w:t xml:space="preserve">Created connections to database using </w:t>
      </w:r>
      <w:r w:rsidRPr="004D6C2C">
        <w:rPr>
          <w:rFonts w:ascii="Times New Roman" w:hAnsi="Times New Roman"/>
          <w:b/>
          <w:color w:val="000000" w:themeColor="text1"/>
          <w:sz w:val="24"/>
          <w:szCs w:val="24"/>
        </w:rPr>
        <w:t>Hibernate Session Factory</w:t>
      </w:r>
      <w:r w:rsidRPr="004D6C2C">
        <w:rPr>
          <w:rFonts w:ascii="Times New Roman" w:hAnsi="Times New Roman"/>
          <w:color w:val="000000" w:themeColor="text1"/>
          <w:sz w:val="24"/>
          <w:szCs w:val="24"/>
        </w:rPr>
        <w:t xml:space="preserve">, have used </w:t>
      </w:r>
      <w:r w:rsidRPr="004D6C2C">
        <w:rPr>
          <w:rFonts w:ascii="Times New Roman" w:hAnsi="Times New Roman"/>
          <w:b/>
          <w:color w:val="000000" w:themeColor="text1"/>
          <w:sz w:val="24"/>
          <w:szCs w:val="24"/>
        </w:rPr>
        <w:t xml:space="preserve">HibernateAPIs </w:t>
      </w:r>
      <w:r w:rsidRPr="004D6C2C">
        <w:rPr>
          <w:rFonts w:ascii="Times New Roman" w:hAnsi="Times New Roman"/>
          <w:color w:val="000000" w:themeColor="text1"/>
          <w:sz w:val="24"/>
          <w:szCs w:val="24"/>
        </w:rPr>
        <w:t xml:space="preserve">for retrieval of data using </w:t>
      </w:r>
      <w:r w:rsidRPr="004D6C2C">
        <w:rPr>
          <w:rFonts w:ascii="Times New Roman" w:hAnsi="Times New Roman"/>
          <w:b/>
          <w:color w:val="000000" w:themeColor="text1"/>
          <w:sz w:val="24"/>
          <w:szCs w:val="24"/>
        </w:rPr>
        <w:t>Hibernate Transaction Control.</w:t>
      </w:r>
    </w:p>
    <w:p w:rsidR="00667A74" w:rsidRPr="004D6C2C" w:rsidRDefault="00667A74" w:rsidP="004D6C2C">
      <w:pPr>
        <w:pStyle w:val="Standard"/>
        <w:numPr>
          <w:ilvl w:val="0"/>
          <w:numId w:val="12"/>
        </w:numPr>
        <w:spacing w:after="0" w:line="240" w:lineRule="auto"/>
        <w:rPr>
          <w:rFonts w:ascii="Times New Roman" w:hAnsi="Times New Roman" w:cs="Times New Roman"/>
          <w:color w:val="000000" w:themeColor="text1"/>
          <w:kern w:val="0"/>
          <w:sz w:val="24"/>
          <w:szCs w:val="24"/>
        </w:rPr>
      </w:pPr>
      <w:r w:rsidRPr="004D6C2C">
        <w:rPr>
          <w:rFonts w:ascii="Times New Roman" w:hAnsi="Times New Roman" w:cs="Times New Roman"/>
          <w:color w:val="000000" w:themeColor="text1"/>
          <w:kern w:val="0"/>
          <w:sz w:val="24"/>
          <w:szCs w:val="24"/>
        </w:rPr>
        <w:lastRenderedPageBreak/>
        <w:t xml:space="preserve">Implemented </w:t>
      </w:r>
      <w:r w:rsidRPr="004D6C2C">
        <w:rPr>
          <w:rFonts w:ascii="Times New Roman" w:hAnsi="Times New Roman" w:cs="Times New Roman"/>
          <w:b/>
          <w:color w:val="000000" w:themeColor="text1"/>
          <w:kern w:val="0"/>
          <w:sz w:val="24"/>
          <w:szCs w:val="24"/>
        </w:rPr>
        <w:t>Spring MVC</w:t>
      </w:r>
      <w:r w:rsidRPr="004D6C2C">
        <w:rPr>
          <w:rFonts w:ascii="Times New Roman" w:hAnsi="Times New Roman" w:cs="Times New Roman"/>
          <w:color w:val="000000" w:themeColor="text1"/>
          <w:kern w:val="0"/>
          <w:sz w:val="24"/>
          <w:szCs w:val="24"/>
        </w:rPr>
        <w:t xml:space="preserve"> application framework to create and configure of </w:t>
      </w:r>
      <w:r w:rsidRPr="004D6C2C">
        <w:rPr>
          <w:rFonts w:ascii="Times New Roman" w:hAnsi="Times New Roman" w:cs="Times New Roman"/>
          <w:b/>
          <w:color w:val="000000" w:themeColor="text1"/>
          <w:kern w:val="0"/>
          <w:sz w:val="24"/>
          <w:szCs w:val="24"/>
        </w:rPr>
        <w:t>java beans</w:t>
      </w:r>
      <w:r w:rsidRPr="004D6C2C">
        <w:rPr>
          <w:rFonts w:ascii="Times New Roman" w:hAnsi="Times New Roman" w:cs="Times New Roman"/>
          <w:color w:val="000000" w:themeColor="text1"/>
          <w:kern w:val="0"/>
          <w:sz w:val="24"/>
          <w:szCs w:val="24"/>
        </w:rPr>
        <w:t xml:space="preserve"> using </w:t>
      </w:r>
      <w:r w:rsidRPr="004D6C2C">
        <w:rPr>
          <w:rFonts w:ascii="Times New Roman" w:hAnsi="Times New Roman" w:cs="Times New Roman"/>
          <w:b/>
          <w:color w:val="000000" w:themeColor="text1"/>
          <w:kern w:val="0"/>
          <w:sz w:val="24"/>
          <w:szCs w:val="24"/>
        </w:rPr>
        <w:t>Spring IOC</w:t>
      </w:r>
      <w:r w:rsidRPr="004D6C2C">
        <w:rPr>
          <w:rFonts w:ascii="Times New Roman" w:hAnsi="Times New Roman" w:cs="Times New Roman"/>
          <w:color w:val="000000" w:themeColor="text1"/>
          <w:kern w:val="0"/>
          <w:sz w:val="24"/>
          <w:szCs w:val="24"/>
        </w:rPr>
        <w:t>.</w:t>
      </w:r>
    </w:p>
    <w:p w:rsidR="008B2B38" w:rsidRPr="004D6C2C" w:rsidRDefault="008B2B38" w:rsidP="004D6C2C">
      <w:pPr>
        <w:pStyle w:val="ListParagraph"/>
        <w:numPr>
          <w:ilvl w:val="0"/>
          <w:numId w:val="12"/>
        </w:numPr>
        <w:rPr>
          <w:rFonts w:ascii="Times New Roman" w:hAnsi="Times New Roman"/>
          <w:b/>
          <w:sz w:val="24"/>
          <w:szCs w:val="24"/>
        </w:rPr>
      </w:pPr>
      <w:r w:rsidRPr="004D6C2C">
        <w:rPr>
          <w:rFonts w:ascii="Times New Roman" w:hAnsi="Times New Roman"/>
          <w:b/>
          <w:sz w:val="24"/>
          <w:szCs w:val="24"/>
        </w:rPr>
        <w:t>Grunt</w:t>
      </w:r>
      <w:r w:rsidRPr="004D6C2C">
        <w:rPr>
          <w:rFonts w:ascii="Times New Roman" w:hAnsi="Times New Roman"/>
          <w:sz w:val="24"/>
          <w:szCs w:val="24"/>
        </w:rPr>
        <w:t xml:space="preserve">is used to create UI builds and run UI tasks like compiling less files to generate a CSS file. Grunt is also used to run multiple tasks like merging small icons into a single image to use sprites. </w:t>
      </w:r>
    </w:p>
    <w:p w:rsidR="008B2B38" w:rsidRPr="004D6C2C" w:rsidRDefault="008B2B38" w:rsidP="004D6C2C">
      <w:pPr>
        <w:pStyle w:val="ListParagraph"/>
        <w:numPr>
          <w:ilvl w:val="0"/>
          <w:numId w:val="12"/>
        </w:numPr>
        <w:rPr>
          <w:rFonts w:ascii="Times New Roman" w:hAnsi="Times New Roman"/>
          <w:b/>
          <w:sz w:val="24"/>
          <w:szCs w:val="24"/>
        </w:rPr>
      </w:pPr>
      <w:r w:rsidRPr="004D6C2C">
        <w:rPr>
          <w:rFonts w:ascii="Times New Roman" w:hAnsi="Times New Roman"/>
          <w:sz w:val="24"/>
          <w:szCs w:val="24"/>
        </w:rPr>
        <w:t xml:space="preserve">Used </w:t>
      </w:r>
      <w:r w:rsidRPr="004D6C2C">
        <w:rPr>
          <w:rFonts w:ascii="Times New Roman" w:hAnsi="Times New Roman"/>
          <w:b/>
          <w:sz w:val="24"/>
          <w:szCs w:val="24"/>
        </w:rPr>
        <w:t xml:space="preserve">SVN </w:t>
      </w:r>
      <w:r w:rsidRPr="004D6C2C">
        <w:rPr>
          <w:rFonts w:ascii="Times New Roman" w:hAnsi="Times New Roman"/>
          <w:sz w:val="24"/>
          <w:szCs w:val="24"/>
        </w:rPr>
        <w:t>as version control to check out the latest code from codebase using ECLIPSE.</w:t>
      </w:r>
    </w:p>
    <w:p w:rsidR="008B2B38" w:rsidRPr="004D6C2C" w:rsidRDefault="008B2B38" w:rsidP="004D6C2C">
      <w:pPr>
        <w:pStyle w:val="ListParagraph"/>
        <w:numPr>
          <w:ilvl w:val="0"/>
          <w:numId w:val="12"/>
        </w:numPr>
        <w:rPr>
          <w:rFonts w:ascii="Times New Roman" w:hAnsi="Times New Roman"/>
          <w:b/>
          <w:sz w:val="24"/>
          <w:szCs w:val="24"/>
        </w:rPr>
      </w:pPr>
      <w:r w:rsidRPr="004D6C2C">
        <w:rPr>
          <w:rFonts w:ascii="Times New Roman" w:hAnsi="Times New Roman"/>
          <w:sz w:val="24"/>
          <w:szCs w:val="24"/>
        </w:rPr>
        <w:t xml:space="preserve">Used </w:t>
      </w:r>
      <w:r w:rsidRPr="004D6C2C">
        <w:rPr>
          <w:rFonts w:ascii="Times New Roman" w:hAnsi="Times New Roman"/>
          <w:b/>
          <w:sz w:val="24"/>
          <w:szCs w:val="24"/>
        </w:rPr>
        <w:t xml:space="preserve">Trello </w:t>
      </w:r>
      <w:r w:rsidRPr="004D6C2C">
        <w:rPr>
          <w:rFonts w:ascii="Times New Roman" w:hAnsi="Times New Roman"/>
          <w:sz w:val="24"/>
          <w:szCs w:val="24"/>
        </w:rPr>
        <w:t>to fix</w:t>
      </w:r>
      <w:r w:rsidR="00EC3411" w:rsidRPr="004D6C2C">
        <w:rPr>
          <w:rFonts w:ascii="Times New Roman" w:hAnsi="Times New Roman"/>
          <w:b/>
          <w:sz w:val="24"/>
          <w:szCs w:val="24"/>
        </w:rPr>
        <w:t xml:space="preserve"> UX </w:t>
      </w:r>
      <w:r w:rsidRPr="004D6C2C">
        <w:rPr>
          <w:rFonts w:ascii="Times New Roman" w:hAnsi="Times New Roman"/>
          <w:sz w:val="24"/>
          <w:szCs w:val="24"/>
        </w:rPr>
        <w:t>Bugs and</w:t>
      </w:r>
      <w:r w:rsidRPr="004D6C2C">
        <w:rPr>
          <w:rFonts w:ascii="Times New Roman" w:hAnsi="Times New Roman"/>
          <w:b/>
          <w:sz w:val="24"/>
          <w:szCs w:val="24"/>
        </w:rPr>
        <w:t xml:space="preserve"> QC </w:t>
      </w:r>
      <w:r w:rsidRPr="004D6C2C">
        <w:rPr>
          <w:rFonts w:ascii="Times New Roman" w:hAnsi="Times New Roman"/>
          <w:sz w:val="24"/>
          <w:szCs w:val="24"/>
        </w:rPr>
        <w:t>for fixing</w:t>
      </w:r>
      <w:r w:rsidRPr="004D6C2C">
        <w:rPr>
          <w:rFonts w:ascii="Times New Roman" w:hAnsi="Times New Roman"/>
          <w:b/>
          <w:sz w:val="24"/>
          <w:szCs w:val="24"/>
        </w:rPr>
        <w:t xml:space="preserve"> QA </w:t>
      </w:r>
      <w:r w:rsidRPr="004D6C2C">
        <w:rPr>
          <w:rFonts w:ascii="Times New Roman" w:hAnsi="Times New Roman"/>
          <w:sz w:val="24"/>
          <w:szCs w:val="24"/>
        </w:rPr>
        <w:t>Bugs.</w:t>
      </w:r>
    </w:p>
    <w:p w:rsidR="008B2B38" w:rsidRPr="004D6C2C" w:rsidRDefault="008B2B38" w:rsidP="004D6C2C">
      <w:pPr>
        <w:pStyle w:val="ListParagraph"/>
        <w:numPr>
          <w:ilvl w:val="0"/>
          <w:numId w:val="12"/>
        </w:numPr>
        <w:spacing w:after="160" w:line="259" w:lineRule="auto"/>
        <w:rPr>
          <w:rFonts w:ascii="Times New Roman" w:eastAsia="Times New Roman" w:hAnsi="Times New Roman"/>
          <w:sz w:val="24"/>
          <w:szCs w:val="24"/>
        </w:rPr>
      </w:pPr>
      <w:r w:rsidRPr="004D6C2C">
        <w:rPr>
          <w:rFonts w:ascii="Times New Roman" w:hAnsi="Times New Roman"/>
          <w:sz w:val="24"/>
          <w:szCs w:val="24"/>
        </w:rPr>
        <w:t xml:space="preserve">Used </w:t>
      </w:r>
      <w:r w:rsidRPr="004D6C2C">
        <w:rPr>
          <w:rFonts w:ascii="Times New Roman" w:hAnsi="Times New Roman"/>
          <w:b/>
          <w:sz w:val="24"/>
          <w:szCs w:val="24"/>
        </w:rPr>
        <w:t>Agile Methodology</w:t>
      </w:r>
      <w:r w:rsidRPr="004D6C2C">
        <w:rPr>
          <w:rFonts w:ascii="Times New Roman" w:hAnsi="Times New Roman"/>
          <w:sz w:val="24"/>
          <w:szCs w:val="24"/>
        </w:rPr>
        <w:t xml:space="preserve"> throughout the work period.</w:t>
      </w:r>
    </w:p>
    <w:p w:rsidR="008B2B38" w:rsidRPr="004D6C2C" w:rsidRDefault="008B2B38" w:rsidP="004D6C2C">
      <w:pPr>
        <w:pStyle w:val="ListParagraph"/>
        <w:numPr>
          <w:ilvl w:val="0"/>
          <w:numId w:val="12"/>
        </w:numPr>
        <w:spacing w:after="160" w:line="259" w:lineRule="auto"/>
        <w:rPr>
          <w:rFonts w:ascii="Times New Roman" w:eastAsia="Times New Roman" w:hAnsi="Times New Roman"/>
          <w:sz w:val="24"/>
          <w:szCs w:val="24"/>
        </w:rPr>
      </w:pPr>
      <w:r w:rsidRPr="004D6C2C">
        <w:rPr>
          <w:rFonts w:ascii="Times New Roman" w:hAnsi="Times New Roman"/>
          <w:sz w:val="24"/>
          <w:szCs w:val="24"/>
        </w:rPr>
        <w:t>Worked on store support application, which is accessible only by the store support agent in CVS Pharmacy.</w:t>
      </w:r>
    </w:p>
    <w:p w:rsidR="008B2B38" w:rsidRPr="004D6C2C" w:rsidRDefault="008B2B38" w:rsidP="004D6C2C">
      <w:pPr>
        <w:pStyle w:val="ListParagraph"/>
        <w:numPr>
          <w:ilvl w:val="0"/>
          <w:numId w:val="12"/>
        </w:numPr>
        <w:spacing w:after="160" w:line="259" w:lineRule="auto"/>
        <w:rPr>
          <w:rFonts w:ascii="Times New Roman" w:eastAsia="Times New Roman" w:hAnsi="Times New Roman"/>
          <w:sz w:val="24"/>
          <w:szCs w:val="24"/>
        </w:rPr>
      </w:pPr>
      <w:r w:rsidRPr="004D6C2C">
        <w:rPr>
          <w:rFonts w:ascii="Times New Roman" w:hAnsi="Times New Roman"/>
          <w:sz w:val="24"/>
          <w:szCs w:val="24"/>
        </w:rPr>
        <w:t xml:space="preserve">Angular $http service is used to load the services from the </w:t>
      </w:r>
      <w:r w:rsidR="000273CD" w:rsidRPr="004D6C2C">
        <w:rPr>
          <w:rFonts w:ascii="Times New Roman" w:hAnsi="Times New Roman"/>
          <w:sz w:val="24"/>
          <w:szCs w:val="24"/>
        </w:rPr>
        <w:t xml:space="preserve">backend to get the data, which </w:t>
      </w:r>
      <w:r w:rsidRPr="004D6C2C">
        <w:rPr>
          <w:rFonts w:ascii="Times New Roman" w:hAnsi="Times New Roman"/>
          <w:sz w:val="24"/>
          <w:szCs w:val="24"/>
        </w:rPr>
        <w:t xml:space="preserve">is acquired by </w:t>
      </w:r>
      <w:r w:rsidRPr="004D6C2C">
        <w:rPr>
          <w:rFonts w:ascii="Times New Roman" w:hAnsi="Times New Roman"/>
          <w:b/>
          <w:sz w:val="24"/>
          <w:szCs w:val="24"/>
        </w:rPr>
        <w:t>JSON</w:t>
      </w:r>
      <w:r w:rsidRPr="004D6C2C">
        <w:rPr>
          <w:rFonts w:ascii="Times New Roman" w:hAnsi="Times New Roman"/>
          <w:sz w:val="24"/>
          <w:szCs w:val="24"/>
        </w:rPr>
        <w:t>.</w:t>
      </w:r>
    </w:p>
    <w:p w:rsidR="008B2B38" w:rsidRPr="004D6C2C" w:rsidRDefault="00E60831" w:rsidP="004D6C2C">
      <w:pPr>
        <w:pStyle w:val="ListParagraph"/>
        <w:numPr>
          <w:ilvl w:val="0"/>
          <w:numId w:val="12"/>
        </w:numPr>
        <w:spacing w:after="160" w:line="259" w:lineRule="auto"/>
        <w:rPr>
          <w:rFonts w:ascii="Times New Roman" w:eastAsia="Times New Roman" w:hAnsi="Times New Roman"/>
          <w:sz w:val="24"/>
          <w:szCs w:val="24"/>
        </w:rPr>
      </w:pPr>
      <w:r w:rsidRPr="004D6C2C">
        <w:rPr>
          <w:rFonts w:ascii="Times New Roman" w:hAnsi="Times New Roman"/>
          <w:sz w:val="24"/>
          <w:szCs w:val="24"/>
        </w:rPr>
        <w:t xml:space="preserve">Used </w:t>
      </w:r>
      <w:r w:rsidR="008B2B38" w:rsidRPr="004D6C2C">
        <w:rPr>
          <w:rFonts w:ascii="Times New Roman" w:hAnsi="Times New Roman"/>
          <w:b/>
          <w:sz w:val="24"/>
          <w:szCs w:val="24"/>
        </w:rPr>
        <w:t>CRYPTO.JS</w:t>
      </w:r>
      <w:r w:rsidR="008B2B38" w:rsidRPr="004D6C2C">
        <w:rPr>
          <w:rFonts w:ascii="Times New Roman" w:hAnsi="Times New Roman"/>
          <w:sz w:val="24"/>
          <w:szCs w:val="24"/>
        </w:rPr>
        <w:t>for encryption and decryption for credit card details like card numbers, expiration date etc.</w:t>
      </w:r>
    </w:p>
    <w:p w:rsidR="008B2B38" w:rsidRPr="004D6C2C" w:rsidRDefault="008B2B38" w:rsidP="004D6C2C">
      <w:pPr>
        <w:pStyle w:val="ListParagraph"/>
        <w:numPr>
          <w:ilvl w:val="0"/>
          <w:numId w:val="12"/>
        </w:numPr>
        <w:spacing w:after="160" w:line="259" w:lineRule="auto"/>
        <w:rPr>
          <w:rFonts w:ascii="Times New Roman" w:eastAsia="Times New Roman" w:hAnsi="Times New Roman"/>
          <w:sz w:val="24"/>
          <w:szCs w:val="24"/>
        </w:rPr>
      </w:pPr>
      <w:r w:rsidRPr="004D6C2C">
        <w:rPr>
          <w:rFonts w:ascii="Times New Roman" w:hAnsi="Times New Roman"/>
          <w:sz w:val="24"/>
          <w:szCs w:val="24"/>
        </w:rPr>
        <w:t xml:space="preserve">Created </w:t>
      </w:r>
      <w:r w:rsidRPr="004D6C2C">
        <w:rPr>
          <w:rFonts w:ascii="Times New Roman" w:hAnsi="Times New Roman"/>
          <w:b/>
          <w:sz w:val="24"/>
          <w:szCs w:val="24"/>
        </w:rPr>
        <w:t>Angular JS directives</w:t>
      </w:r>
      <w:r w:rsidRPr="004D6C2C">
        <w:rPr>
          <w:rFonts w:ascii="Times New Roman" w:hAnsi="Times New Roman"/>
          <w:sz w:val="24"/>
          <w:szCs w:val="24"/>
        </w:rPr>
        <w:t xml:space="preserve"> for multiple UI effects like sliders and custom UI validations like Date of Birth, Expiration date, Credit card number formatting etc.</w:t>
      </w:r>
    </w:p>
    <w:p w:rsidR="008B2B38" w:rsidRPr="004D6C2C" w:rsidRDefault="008B2B38" w:rsidP="004D6C2C">
      <w:pPr>
        <w:pStyle w:val="ListParagraph"/>
        <w:numPr>
          <w:ilvl w:val="0"/>
          <w:numId w:val="12"/>
        </w:numPr>
        <w:spacing w:after="160" w:line="259" w:lineRule="auto"/>
        <w:rPr>
          <w:rFonts w:ascii="Times New Roman" w:eastAsia="Times New Roman" w:hAnsi="Times New Roman"/>
          <w:sz w:val="24"/>
          <w:szCs w:val="24"/>
        </w:rPr>
      </w:pPr>
      <w:r w:rsidRPr="004D6C2C">
        <w:rPr>
          <w:rFonts w:ascii="Times New Roman" w:hAnsi="Times New Roman"/>
          <w:sz w:val="24"/>
          <w:szCs w:val="24"/>
        </w:rPr>
        <w:t xml:space="preserve">Create </w:t>
      </w:r>
      <w:r w:rsidRPr="004D6C2C">
        <w:rPr>
          <w:rFonts w:ascii="Times New Roman" w:hAnsi="Times New Roman"/>
          <w:b/>
          <w:sz w:val="24"/>
          <w:szCs w:val="24"/>
        </w:rPr>
        <w:t>Angular JS filters</w:t>
      </w:r>
      <w:r w:rsidRPr="004D6C2C">
        <w:rPr>
          <w:rFonts w:ascii="Times New Roman" w:hAnsi="Times New Roman"/>
          <w:sz w:val="24"/>
          <w:szCs w:val="24"/>
        </w:rPr>
        <w:t xml:space="preserve"> for currency, uppercase, camel cases and price validations.</w:t>
      </w:r>
    </w:p>
    <w:p w:rsidR="00667A74" w:rsidRPr="004D6C2C" w:rsidRDefault="008B2B38" w:rsidP="004D6C2C">
      <w:pPr>
        <w:pStyle w:val="ListParagraph"/>
        <w:numPr>
          <w:ilvl w:val="0"/>
          <w:numId w:val="12"/>
        </w:numPr>
        <w:spacing w:after="160" w:line="259" w:lineRule="auto"/>
        <w:rPr>
          <w:rFonts w:ascii="Times New Roman" w:eastAsia="Times New Roman" w:hAnsi="Times New Roman"/>
          <w:sz w:val="24"/>
          <w:szCs w:val="24"/>
        </w:rPr>
      </w:pPr>
      <w:r w:rsidRPr="004D6C2C">
        <w:rPr>
          <w:rFonts w:ascii="Times New Roman" w:hAnsi="Times New Roman"/>
          <w:sz w:val="24"/>
          <w:szCs w:val="24"/>
        </w:rPr>
        <w:t>Used Regular expression for complex data validations lik</w:t>
      </w:r>
      <w:r w:rsidR="00470669" w:rsidRPr="004D6C2C">
        <w:rPr>
          <w:rFonts w:ascii="Times New Roman" w:hAnsi="Times New Roman"/>
          <w:sz w:val="24"/>
          <w:szCs w:val="24"/>
        </w:rPr>
        <w:t>e date of birth where year does</w:t>
      </w:r>
      <w:r w:rsidRPr="004D6C2C">
        <w:rPr>
          <w:rFonts w:ascii="Times New Roman" w:hAnsi="Times New Roman"/>
          <w:sz w:val="24"/>
          <w:szCs w:val="24"/>
        </w:rPr>
        <w:t>n’t exceed the current year</w:t>
      </w:r>
      <w:r w:rsidR="00667A74" w:rsidRPr="004D6C2C">
        <w:rPr>
          <w:rFonts w:ascii="Times New Roman" w:hAnsi="Times New Roman"/>
          <w:sz w:val="24"/>
          <w:szCs w:val="24"/>
        </w:rPr>
        <w:t>.</w:t>
      </w:r>
    </w:p>
    <w:p w:rsidR="008B2B38" w:rsidRPr="004D6C2C" w:rsidRDefault="00667A74" w:rsidP="004D6C2C">
      <w:pPr>
        <w:pStyle w:val="ListParagraph"/>
        <w:numPr>
          <w:ilvl w:val="0"/>
          <w:numId w:val="12"/>
        </w:numPr>
        <w:shd w:val="clear" w:color="auto" w:fill="FFFFFF"/>
        <w:spacing w:after="0" w:line="240" w:lineRule="auto"/>
        <w:rPr>
          <w:rFonts w:ascii="Times New Roman" w:hAnsi="Times New Roman"/>
          <w:color w:val="000000" w:themeColor="text1"/>
          <w:sz w:val="24"/>
          <w:szCs w:val="24"/>
        </w:rPr>
      </w:pPr>
      <w:r w:rsidRPr="004D6C2C">
        <w:rPr>
          <w:rFonts w:ascii="Times New Roman" w:hAnsi="Times New Roman"/>
          <w:color w:val="000000" w:themeColor="text1"/>
          <w:sz w:val="24"/>
          <w:szCs w:val="24"/>
        </w:rPr>
        <w:t xml:space="preserve">Used the </w:t>
      </w:r>
      <w:r w:rsidRPr="004D6C2C">
        <w:rPr>
          <w:rFonts w:ascii="Times New Roman" w:hAnsi="Times New Roman"/>
          <w:b/>
          <w:color w:val="000000" w:themeColor="text1"/>
          <w:sz w:val="24"/>
          <w:szCs w:val="24"/>
        </w:rPr>
        <w:t xml:space="preserve">Java Collections API </w:t>
      </w:r>
      <w:r w:rsidRPr="004D6C2C">
        <w:rPr>
          <w:rFonts w:ascii="Times New Roman" w:hAnsi="Times New Roman"/>
          <w:color w:val="000000" w:themeColor="text1"/>
          <w:sz w:val="24"/>
          <w:szCs w:val="24"/>
        </w:rPr>
        <w:t>extensively in the application.</w:t>
      </w:r>
    </w:p>
    <w:p w:rsidR="008B2B38" w:rsidRPr="004D6C2C" w:rsidRDefault="008B2B38" w:rsidP="004D6C2C">
      <w:pPr>
        <w:pStyle w:val="ListParagraph"/>
        <w:rPr>
          <w:rFonts w:ascii="Times New Roman" w:hAnsi="Times New Roman"/>
          <w:b/>
          <w:sz w:val="24"/>
          <w:szCs w:val="24"/>
        </w:rPr>
      </w:pPr>
    </w:p>
    <w:p w:rsidR="008B2B38" w:rsidRPr="004D6C2C" w:rsidRDefault="008B2B38" w:rsidP="004D6C2C">
      <w:pPr>
        <w:pStyle w:val="NoSpacing"/>
        <w:rPr>
          <w:rFonts w:ascii="Times New Roman" w:hAnsi="Times New Roman"/>
          <w:sz w:val="24"/>
          <w:szCs w:val="24"/>
        </w:rPr>
      </w:pPr>
      <w:r w:rsidRPr="004D6C2C">
        <w:rPr>
          <w:rFonts w:ascii="Times New Roman" w:hAnsi="Times New Roman"/>
          <w:b/>
          <w:sz w:val="24"/>
          <w:szCs w:val="24"/>
          <w:u w:val="single"/>
        </w:rPr>
        <w:t>Technologies Used</w:t>
      </w:r>
      <w:r w:rsidRPr="004D6C2C">
        <w:rPr>
          <w:rFonts w:ascii="Times New Roman" w:hAnsi="Times New Roman"/>
          <w:sz w:val="24"/>
          <w:szCs w:val="24"/>
          <w:u w:val="single"/>
        </w:rPr>
        <w:t>:</w:t>
      </w:r>
      <w:r w:rsidR="00667A74" w:rsidRPr="004D6C2C">
        <w:rPr>
          <w:rFonts w:ascii="Times New Roman" w:hAnsi="Times New Roman"/>
          <w:color w:val="000000" w:themeColor="text1"/>
          <w:sz w:val="24"/>
          <w:szCs w:val="24"/>
        </w:rPr>
        <w:t>Core Java/J2EE,</w:t>
      </w:r>
      <w:r w:rsidRPr="004D6C2C">
        <w:rPr>
          <w:rFonts w:ascii="Times New Roman" w:hAnsi="Times New Roman"/>
          <w:sz w:val="24"/>
          <w:szCs w:val="24"/>
        </w:rPr>
        <w:t xml:space="preserve"> HTML5, CSS3, Jav</w:t>
      </w:r>
      <w:r w:rsidR="003A4F54" w:rsidRPr="004D6C2C">
        <w:rPr>
          <w:rFonts w:ascii="Times New Roman" w:hAnsi="Times New Roman"/>
          <w:sz w:val="24"/>
          <w:szCs w:val="24"/>
        </w:rPr>
        <w:t xml:space="preserve">aScript, </w:t>
      </w:r>
      <w:r w:rsidRPr="004D6C2C">
        <w:rPr>
          <w:rFonts w:ascii="Times New Roman" w:hAnsi="Times New Roman"/>
          <w:sz w:val="24"/>
          <w:szCs w:val="24"/>
        </w:rPr>
        <w:t xml:space="preserve">AJAX, JSON, </w:t>
      </w:r>
      <w:r w:rsidR="00544C12" w:rsidRPr="004D6C2C">
        <w:rPr>
          <w:rFonts w:ascii="Times New Roman" w:hAnsi="Times New Roman"/>
          <w:color w:val="000000" w:themeColor="text1"/>
          <w:sz w:val="24"/>
          <w:szCs w:val="24"/>
        </w:rPr>
        <w:t xml:space="preserve">Spring MVC, Spring 3.0/4.0, Hibernate 3.0/4.0, Maven, </w:t>
      </w:r>
      <w:r w:rsidR="00544C12" w:rsidRPr="004D6C2C">
        <w:rPr>
          <w:rFonts w:ascii="Times New Roman" w:eastAsia="Times New Roman" w:hAnsi="Times New Roman"/>
          <w:color w:val="000000" w:themeColor="text1"/>
          <w:sz w:val="24"/>
          <w:szCs w:val="24"/>
        </w:rPr>
        <w:t xml:space="preserve">JMeter, </w:t>
      </w:r>
      <w:r w:rsidRPr="004D6C2C">
        <w:rPr>
          <w:rFonts w:ascii="Times New Roman" w:hAnsi="Times New Roman"/>
          <w:sz w:val="24"/>
          <w:szCs w:val="24"/>
        </w:rPr>
        <w:t xml:space="preserve">AngularJS, Bootstrap, Adobe Photoshop, SVN, </w:t>
      </w:r>
      <w:r w:rsidR="00F55A43" w:rsidRPr="004D6C2C">
        <w:rPr>
          <w:rFonts w:ascii="Times New Roman" w:hAnsi="Times New Roman"/>
          <w:sz w:val="24"/>
          <w:szCs w:val="24"/>
        </w:rPr>
        <w:t>Grunt</w:t>
      </w:r>
      <w:r w:rsidR="006841E8" w:rsidRPr="004D6C2C">
        <w:rPr>
          <w:rFonts w:ascii="Times New Roman" w:hAnsi="Times New Roman"/>
          <w:sz w:val="24"/>
          <w:szCs w:val="24"/>
        </w:rPr>
        <w:t>,</w:t>
      </w:r>
      <w:r w:rsidRPr="004D6C2C">
        <w:rPr>
          <w:rFonts w:ascii="Times New Roman" w:hAnsi="Times New Roman"/>
          <w:sz w:val="24"/>
          <w:szCs w:val="24"/>
        </w:rPr>
        <w:t>Agile.</w:t>
      </w:r>
    </w:p>
    <w:p w:rsidR="00544C12" w:rsidRPr="004D6C2C" w:rsidRDefault="00544C12" w:rsidP="004D6C2C">
      <w:pPr>
        <w:pStyle w:val="NoSpacing"/>
        <w:rPr>
          <w:rFonts w:ascii="Times New Roman" w:hAnsi="Times New Roman"/>
          <w:sz w:val="24"/>
          <w:szCs w:val="24"/>
        </w:rPr>
      </w:pPr>
    </w:p>
    <w:p w:rsidR="008B2B38" w:rsidRPr="004D6C2C" w:rsidRDefault="008B2B38" w:rsidP="004D6C2C">
      <w:pPr>
        <w:pStyle w:val="NoSpacing"/>
        <w:rPr>
          <w:rFonts w:ascii="Times New Roman" w:hAnsi="Times New Roman"/>
          <w:sz w:val="24"/>
          <w:szCs w:val="24"/>
        </w:rPr>
      </w:pPr>
    </w:p>
    <w:p w:rsidR="008B2B38" w:rsidRPr="004D6C2C" w:rsidRDefault="008B2B38" w:rsidP="004D6C2C">
      <w:pPr>
        <w:pStyle w:val="NoSpacing"/>
        <w:rPr>
          <w:rFonts w:ascii="Times New Roman" w:hAnsi="Times New Roman"/>
          <w:sz w:val="24"/>
          <w:szCs w:val="24"/>
        </w:rPr>
      </w:pPr>
    </w:p>
    <w:p w:rsidR="008B2B38" w:rsidRPr="004D6C2C" w:rsidRDefault="008B2B38" w:rsidP="004D6C2C">
      <w:pPr>
        <w:pStyle w:val="NoSpacing"/>
        <w:rPr>
          <w:rFonts w:ascii="Times New Roman" w:hAnsi="Times New Roman"/>
          <w:b/>
          <w:bCs/>
          <w:sz w:val="24"/>
          <w:szCs w:val="24"/>
        </w:rPr>
      </w:pPr>
    </w:p>
    <w:p w:rsidR="00B66AAA" w:rsidRPr="004D6C2C" w:rsidRDefault="00812AA3" w:rsidP="004D6C2C">
      <w:pPr>
        <w:pStyle w:val="NoSpacing"/>
        <w:rPr>
          <w:rFonts w:ascii="Times New Roman" w:hAnsi="Times New Roman"/>
          <w:b/>
          <w:sz w:val="24"/>
          <w:szCs w:val="24"/>
        </w:rPr>
      </w:pPr>
      <w:r w:rsidRPr="004D6C2C">
        <w:rPr>
          <w:rFonts w:ascii="Times New Roman" w:hAnsi="Times New Roman"/>
          <w:b/>
          <w:sz w:val="24"/>
          <w:szCs w:val="24"/>
        </w:rPr>
        <w:t>Sherwin-Williams</w:t>
      </w:r>
      <w:r w:rsidR="00B451CA" w:rsidRPr="004D6C2C">
        <w:rPr>
          <w:rFonts w:ascii="Times New Roman" w:hAnsi="Times New Roman"/>
          <w:b/>
          <w:sz w:val="24"/>
          <w:szCs w:val="24"/>
        </w:rPr>
        <w:t>,</w:t>
      </w:r>
      <w:r w:rsidR="004D6C2C" w:rsidRPr="004D6C2C">
        <w:rPr>
          <w:rFonts w:ascii="Times New Roman" w:hAnsi="Times New Roman"/>
          <w:b/>
          <w:sz w:val="24"/>
          <w:szCs w:val="24"/>
        </w:rPr>
        <w:t xml:space="preserve"> </w:t>
      </w:r>
      <w:r w:rsidR="00B451CA" w:rsidRPr="004D6C2C">
        <w:rPr>
          <w:rFonts w:ascii="Times New Roman" w:hAnsi="Times New Roman"/>
          <w:b/>
          <w:sz w:val="24"/>
          <w:szCs w:val="24"/>
        </w:rPr>
        <w:t>Cleveland</w:t>
      </w:r>
      <w:r w:rsidR="004D6C2C" w:rsidRPr="004D6C2C">
        <w:rPr>
          <w:rFonts w:ascii="Times New Roman" w:hAnsi="Times New Roman"/>
          <w:b/>
          <w:sz w:val="24"/>
          <w:szCs w:val="24"/>
        </w:rPr>
        <w:t>,OH</w:t>
      </w:r>
      <w:r w:rsidR="00DD668E" w:rsidRPr="004D6C2C">
        <w:rPr>
          <w:rFonts w:ascii="Times New Roman" w:hAnsi="Times New Roman"/>
          <w:b/>
          <w:sz w:val="24"/>
          <w:szCs w:val="24"/>
        </w:rPr>
        <w:tab/>
      </w:r>
      <w:r w:rsidR="00DD668E" w:rsidRPr="004D6C2C">
        <w:rPr>
          <w:rFonts w:ascii="Times New Roman" w:hAnsi="Times New Roman"/>
          <w:b/>
          <w:sz w:val="24"/>
          <w:szCs w:val="24"/>
        </w:rPr>
        <w:tab/>
      </w:r>
      <w:r w:rsidR="00DD668E" w:rsidRPr="004D6C2C">
        <w:rPr>
          <w:rFonts w:ascii="Times New Roman" w:hAnsi="Times New Roman"/>
          <w:b/>
          <w:sz w:val="24"/>
          <w:szCs w:val="24"/>
        </w:rPr>
        <w:tab/>
      </w:r>
      <w:r w:rsidR="00DD668E" w:rsidRPr="004D6C2C">
        <w:rPr>
          <w:rFonts w:ascii="Times New Roman" w:hAnsi="Times New Roman"/>
          <w:b/>
          <w:sz w:val="24"/>
          <w:szCs w:val="24"/>
        </w:rPr>
        <w:tab/>
      </w:r>
      <w:r w:rsidR="00DD668E" w:rsidRPr="004D6C2C">
        <w:rPr>
          <w:rFonts w:ascii="Times New Roman" w:hAnsi="Times New Roman"/>
          <w:b/>
          <w:sz w:val="24"/>
          <w:szCs w:val="24"/>
        </w:rPr>
        <w:tab/>
      </w:r>
      <w:r w:rsidR="00DD668E" w:rsidRPr="004D6C2C">
        <w:rPr>
          <w:rFonts w:ascii="Times New Roman" w:hAnsi="Times New Roman"/>
          <w:b/>
          <w:sz w:val="24"/>
          <w:szCs w:val="24"/>
        </w:rPr>
        <w:tab/>
      </w:r>
      <w:r w:rsidR="00DD668E" w:rsidRPr="004D6C2C">
        <w:rPr>
          <w:rFonts w:ascii="Times New Roman" w:hAnsi="Times New Roman"/>
          <w:b/>
          <w:sz w:val="24"/>
          <w:szCs w:val="24"/>
        </w:rPr>
        <w:tab/>
      </w:r>
      <w:r w:rsidR="00DD668E" w:rsidRPr="004D6C2C">
        <w:rPr>
          <w:rFonts w:ascii="Times New Roman" w:hAnsi="Times New Roman"/>
          <w:b/>
          <w:sz w:val="24"/>
          <w:szCs w:val="24"/>
        </w:rPr>
        <w:tab/>
      </w:r>
    </w:p>
    <w:p w:rsidR="00313530" w:rsidRPr="004D6C2C" w:rsidRDefault="00B66AAA" w:rsidP="004D6C2C">
      <w:pPr>
        <w:pStyle w:val="NoSpacing"/>
        <w:rPr>
          <w:rFonts w:ascii="Times New Roman" w:hAnsi="Times New Roman"/>
          <w:b/>
          <w:sz w:val="24"/>
          <w:szCs w:val="24"/>
        </w:rPr>
      </w:pPr>
      <w:r w:rsidRPr="004D6C2C">
        <w:rPr>
          <w:rFonts w:ascii="Times New Roman" w:hAnsi="Times New Roman"/>
          <w:b/>
          <w:sz w:val="24"/>
          <w:szCs w:val="24"/>
        </w:rPr>
        <w:t xml:space="preserve">Full Stack </w:t>
      </w:r>
      <w:r w:rsidR="00CA3D38" w:rsidRPr="004D6C2C">
        <w:rPr>
          <w:rFonts w:ascii="Times New Roman" w:hAnsi="Times New Roman"/>
          <w:b/>
          <w:sz w:val="24"/>
          <w:szCs w:val="24"/>
        </w:rPr>
        <w:t xml:space="preserve"> Developer</w:t>
      </w:r>
      <w:r w:rsidR="00CA3D38" w:rsidRPr="004D6C2C">
        <w:rPr>
          <w:rFonts w:ascii="Times New Roman" w:hAnsi="Times New Roman"/>
          <w:b/>
          <w:sz w:val="24"/>
          <w:szCs w:val="24"/>
        </w:rPr>
        <w:tab/>
      </w:r>
      <w:r w:rsidR="00CA3D38" w:rsidRPr="004D6C2C">
        <w:rPr>
          <w:rFonts w:ascii="Times New Roman" w:hAnsi="Times New Roman"/>
          <w:b/>
          <w:sz w:val="24"/>
          <w:szCs w:val="24"/>
        </w:rPr>
        <w:tab/>
      </w:r>
      <w:r w:rsidR="00CA3D38" w:rsidRPr="004D6C2C">
        <w:rPr>
          <w:rFonts w:ascii="Times New Roman" w:hAnsi="Times New Roman"/>
          <w:b/>
          <w:sz w:val="24"/>
          <w:szCs w:val="24"/>
        </w:rPr>
        <w:tab/>
      </w:r>
      <w:r w:rsidR="00CA3D38" w:rsidRPr="004D6C2C">
        <w:rPr>
          <w:rFonts w:ascii="Times New Roman" w:hAnsi="Times New Roman"/>
          <w:b/>
          <w:sz w:val="24"/>
          <w:szCs w:val="24"/>
        </w:rPr>
        <w:tab/>
      </w:r>
      <w:r w:rsidR="00CA3D38" w:rsidRPr="004D6C2C">
        <w:rPr>
          <w:rFonts w:ascii="Times New Roman" w:hAnsi="Times New Roman"/>
          <w:b/>
          <w:sz w:val="24"/>
          <w:szCs w:val="24"/>
        </w:rPr>
        <w:tab/>
      </w:r>
      <w:r w:rsidR="00CA3D38" w:rsidRPr="004D6C2C">
        <w:rPr>
          <w:rFonts w:ascii="Times New Roman" w:hAnsi="Times New Roman"/>
          <w:b/>
          <w:sz w:val="24"/>
          <w:szCs w:val="24"/>
        </w:rPr>
        <w:tab/>
      </w:r>
      <w:r w:rsidR="00CA3D38" w:rsidRPr="004D6C2C">
        <w:rPr>
          <w:rFonts w:ascii="Times New Roman" w:hAnsi="Times New Roman"/>
          <w:b/>
          <w:sz w:val="24"/>
          <w:szCs w:val="24"/>
        </w:rPr>
        <w:tab/>
      </w:r>
      <w:r w:rsidR="00CA3D38" w:rsidRPr="004D6C2C">
        <w:rPr>
          <w:rFonts w:ascii="Times New Roman" w:hAnsi="Times New Roman"/>
          <w:b/>
          <w:sz w:val="24"/>
          <w:szCs w:val="24"/>
        </w:rPr>
        <w:tab/>
      </w:r>
      <w:r w:rsidR="008B2B38" w:rsidRPr="004D6C2C">
        <w:rPr>
          <w:rFonts w:ascii="Times New Roman" w:hAnsi="Times New Roman"/>
          <w:b/>
          <w:sz w:val="24"/>
          <w:szCs w:val="24"/>
        </w:rPr>
        <w:t>May2013</w:t>
      </w:r>
      <w:r w:rsidR="006319C2" w:rsidRPr="004D6C2C">
        <w:rPr>
          <w:rFonts w:ascii="Times New Roman" w:hAnsi="Times New Roman"/>
          <w:b/>
          <w:sz w:val="24"/>
          <w:szCs w:val="24"/>
        </w:rPr>
        <w:t xml:space="preserve"> – </w:t>
      </w:r>
      <w:r w:rsidR="008B2B38" w:rsidRPr="004D6C2C">
        <w:rPr>
          <w:rFonts w:ascii="Times New Roman" w:hAnsi="Times New Roman"/>
          <w:b/>
          <w:sz w:val="24"/>
          <w:szCs w:val="24"/>
        </w:rPr>
        <w:t>April2014</w:t>
      </w:r>
    </w:p>
    <w:p w:rsidR="00392923" w:rsidRPr="004D6C2C" w:rsidRDefault="00392923" w:rsidP="004D6C2C">
      <w:pPr>
        <w:pStyle w:val="NoSpacing"/>
        <w:rPr>
          <w:rFonts w:ascii="Times New Roman" w:hAnsi="Times New Roman"/>
          <w:sz w:val="24"/>
          <w:szCs w:val="24"/>
        </w:rPr>
      </w:pPr>
    </w:p>
    <w:p w:rsidR="0017563D" w:rsidRPr="004D6C2C" w:rsidRDefault="00B451CA" w:rsidP="004D6C2C">
      <w:pPr>
        <w:pStyle w:val="NoSpacing"/>
        <w:rPr>
          <w:rFonts w:ascii="Times New Roman" w:hAnsi="Times New Roman"/>
          <w:color w:val="1C1C1C"/>
          <w:sz w:val="24"/>
          <w:szCs w:val="24"/>
        </w:rPr>
      </w:pPr>
      <w:r w:rsidRPr="004D6C2C">
        <w:rPr>
          <w:rFonts w:ascii="Times New Roman" w:hAnsi="Times New Roman"/>
          <w:color w:val="1C1C1C"/>
          <w:sz w:val="24"/>
          <w:szCs w:val="24"/>
        </w:rPr>
        <w:t xml:space="preserve">The </w:t>
      </w:r>
      <w:r w:rsidRPr="004D6C2C">
        <w:rPr>
          <w:rFonts w:ascii="Times New Roman" w:hAnsi="Times New Roman"/>
          <w:b/>
          <w:bCs/>
          <w:color w:val="1C1C1C"/>
          <w:sz w:val="24"/>
          <w:szCs w:val="24"/>
        </w:rPr>
        <w:t>Sherwin-Williams Company</w:t>
      </w:r>
      <w:r w:rsidR="000B162E" w:rsidRPr="004D6C2C">
        <w:rPr>
          <w:rFonts w:ascii="Times New Roman" w:hAnsi="Times New Roman"/>
          <w:color w:val="1C1C1C"/>
          <w:sz w:val="24"/>
          <w:szCs w:val="24"/>
        </w:rPr>
        <w:t xml:space="preserve"> is </w:t>
      </w:r>
      <w:r w:rsidR="00D819A9" w:rsidRPr="004D6C2C">
        <w:rPr>
          <w:rFonts w:ascii="Times New Roman" w:hAnsi="Times New Roman"/>
          <w:color w:val="1C1C1C"/>
          <w:sz w:val="24"/>
          <w:szCs w:val="24"/>
        </w:rPr>
        <w:t>a</w:t>
      </w:r>
      <w:r w:rsidRPr="004D6C2C">
        <w:rPr>
          <w:rFonts w:ascii="Times New Roman" w:hAnsi="Times New Roman"/>
          <w:color w:val="1C1C1C"/>
          <w:sz w:val="24"/>
          <w:szCs w:val="24"/>
        </w:rPr>
        <w:t xml:space="preserve"> American </w:t>
      </w:r>
      <w:r w:rsidRPr="004D6C2C">
        <w:rPr>
          <w:rFonts w:ascii="Times New Roman" w:hAnsi="Times New Roman"/>
          <w:color w:val="000000" w:themeColor="text1"/>
          <w:sz w:val="24"/>
          <w:szCs w:val="24"/>
        </w:rPr>
        <w:t xml:space="preserve">Fortune 500 </w:t>
      </w:r>
      <w:r w:rsidRPr="004D6C2C">
        <w:rPr>
          <w:rFonts w:ascii="Times New Roman" w:hAnsi="Times New Roman"/>
          <w:color w:val="1C1C1C"/>
          <w:sz w:val="24"/>
          <w:szCs w:val="24"/>
        </w:rPr>
        <w:t xml:space="preserve">company in the general Building Materials industry. The company, with headquarters in Cleveland, Ohio primarily engages in the manufacture, distribution, and sale of paints, Coatings and related products to professional, industrial, commercial, and retail customers primarily in North and South America and Europe. The company is mostly known through its </w:t>
      </w:r>
      <w:r w:rsidRPr="004D6C2C">
        <w:rPr>
          <w:rFonts w:ascii="Times New Roman" w:hAnsi="Times New Roman"/>
          <w:b/>
          <w:bCs/>
          <w:color w:val="1C1C1C"/>
          <w:sz w:val="24"/>
          <w:szCs w:val="24"/>
        </w:rPr>
        <w:t>Sherwin-Williams Paints</w:t>
      </w:r>
      <w:r w:rsidRPr="004D6C2C">
        <w:rPr>
          <w:rFonts w:ascii="Times New Roman" w:hAnsi="Times New Roman"/>
          <w:color w:val="1C1C1C"/>
          <w:sz w:val="24"/>
          <w:szCs w:val="24"/>
        </w:rPr>
        <w:t xml:space="preserve"> line.</w:t>
      </w:r>
    </w:p>
    <w:p w:rsidR="00B451CA" w:rsidRPr="004D6C2C" w:rsidRDefault="00B451CA" w:rsidP="004D6C2C">
      <w:pPr>
        <w:pStyle w:val="NoSpacing"/>
        <w:rPr>
          <w:rFonts w:ascii="Times New Roman" w:hAnsi="Times New Roman"/>
          <w:sz w:val="24"/>
          <w:szCs w:val="24"/>
        </w:rPr>
      </w:pPr>
    </w:p>
    <w:p w:rsidR="0017563D" w:rsidRPr="004D6C2C" w:rsidRDefault="00E247B4" w:rsidP="004D6C2C">
      <w:pPr>
        <w:pStyle w:val="NoSpacing"/>
        <w:rPr>
          <w:rFonts w:ascii="Times New Roman" w:hAnsi="Times New Roman"/>
          <w:sz w:val="24"/>
          <w:szCs w:val="24"/>
        </w:rPr>
      </w:pPr>
      <w:r w:rsidRPr="004D6C2C">
        <w:rPr>
          <w:rFonts w:ascii="Times New Roman" w:hAnsi="Times New Roman"/>
          <w:sz w:val="24"/>
          <w:szCs w:val="24"/>
        </w:rPr>
        <w:t>Responsibilities</w:t>
      </w:r>
    </w:p>
    <w:p w:rsidR="007B5CFD" w:rsidRPr="004D6C2C" w:rsidRDefault="007B5CFD" w:rsidP="004D6C2C">
      <w:pPr>
        <w:pStyle w:val="NoSpacing"/>
        <w:rPr>
          <w:rFonts w:ascii="Times New Roman" w:hAnsi="Times New Roman"/>
          <w:sz w:val="24"/>
          <w:szCs w:val="24"/>
        </w:rPr>
      </w:pPr>
    </w:p>
    <w:p w:rsidR="00544C12" w:rsidRPr="004D6C2C" w:rsidRDefault="00544C12" w:rsidP="004D6C2C">
      <w:pPr>
        <w:pStyle w:val="ListParagraph"/>
        <w:numPr>
          <w:ilvl w:val="0"/>
          <w:numId w:val="4"/>
        </w:numPr>
        <w:suppressAutoHyphens/>
        <w:spacing w:after="0" w:line="240" w:lineRule="auto"/>
        <w:rPr>
          <w:rFonts w:ascii="Times New Roman" w:hAnsi="Times New Roman"/>
          <w:b/>
          <w:color w:val="000000"/>
          <w:sz w:val="24"/>
          <w:szCs w:val="24"/>
        </w:rPr>
      </w:pPr>
      <w:r w:rsidRPr="004D6C2C">
        <w:rPr>
          <w:rFonts w:ascii="Times New Roman" w:hAnsi="Times New Roman"/>
          <w:sz w:val="24"/>
          <w:szCs w:val="24"/>
        </w:rPr>
        <w:t xml:space="preserve">Involved in developing user interface using </w:t>
      </w:r>
      <w:r w:rsidRPr="004D6C2C">
        <w:rPr>
          <w:rFonts w:ascii="Times New Roman" w:hAnsi="Times New Roman"/>
          <w:b/>
          <w:sz w:val="24"/>
          <w:szCs w:val="24"/>
        </w:rPr>
        <w:t>STRUTS</w:t>
      </w:r>
      <w:r w:rsidRPr="004D6C2C">
        <w:rPr>
          <w:rFonts w:ascii="Times New Roman" w:hAnsi="Times New Roman"/>
          <w:sz w:val="24"/>
          <w:szCs w:val="24"/>
        </w:rPr>
        <w:t>.</w:t>
      </w:r>
    </w:p>
    <w:p w:rsidR="00544C12" w:rsidRPr="004D6C2C" w:rsidRDefault="00544C12" w:rsidP="004D6C2C">
      <w:pPr>
        <w:pStyle w:val="ListParagraph"/>
        <w:numPr>
          <w:ilvl w:val="0"/>
          <w:numId w:val="4"/>
        </w:numPr>
        <w:suppressAutoHyphens/>
        <w:spacing w:after="0" w:line="240" w:lineRule="auto"/>
        <w:rPr>
          <w:rFonts w:ascii="Times New Roman" w:hAnsi="Times New Roman"/>
          <w:b/>
          <w:color w:val="000000"/>
          <w:sz w:val="24"/>
          <w:szCs w:val="24"/>
        </w:rPr>
      </w:pPr>
      <w:r w:rsidRPr="004D6C2C">
        <w:rPr>
          <w:rFonts w:ascii="Times New Roman" w:hAnsi="Times New Roman"/>
          <w:sz w:val="24"/>
          <w:szCs w:val="24"/>
        </w:rPr>
        <w:t xml:space="preserve">Designed and developed applications with Eclipse in java using </w:t>
      </w:r>
      <w:r w:rsidRPr="004D6C2C">
        <w:rPr>
          <w:rFonts w:ascii="Times New Roman" w:hAnsi="Times New Roman"/>
          <w:b/>
          <w:sz w:val="24"/>
          <w:szCs w:val="24"/>
        </w:rPr>
        <w:t>STRUTS Framework</w:t>
      </w:r>
      <w:r w:rsidRPr="004D6C2C">
        <w:rPr>
          <w:rFonts w:ascii="Times New Roman" w:hAnsi="Times New Roman"/>
          <w:sz w:val="24"/>
          <w:szCs w:val="24"/>
        </w:rPr>
        <w:t xml:space="preserve"> running on Web Sphere Server.</w:t>
      </w:r>
    </w:p>
    <w:p w:rsidR="00544C12" w:rsidRPr="004D6C2C" w:rsidRDefault="00544C12" w:rsidP="004D6C2C">
      <w:pPr>
        <w:pStyle w:val="ListParagraph"/>
        <w:numPr>
          <w:ilvl w:val="0"/>
          <w:numId w:val="4"/>
        </w:numPr>
        <w:spacing w:after="0" w:line="240" w:lineRule="auto"/>
        <w:rPr>
          <w:rFonts w:ascii="Times New Roman" w:hAnsi="Times New Roman"/>
          <w:sz w:val="24"/>
          <w:szCs w:val="24"/>
        </w:rPr>
      </w:pPr>
      <w:r w:rsidRPr="004D6C2C">
        <w:rPr>
          <w:rFonts w:ascii="Times New Roman" w:hAnsi="Times New Roman"/>
          <w:sz w:val="24"/>
          <w:szCs w:val="24"/>
        </w:rPr>
        <w:t xml:space="preserve">Implemented </w:t>
      </w:r>
      <w:r w:rsidRPr="004D6C2C">
        <w:rPr>
          <w:rFonts w:ascii="Times New Roman" w:hAnsi="Times New Roman"/>
          <w:b/>
          <w:sz w:val="24"/>
          <w:szCs w:val="24"/>
        </w:rPr>
        <w:t>Hibernate/JPA</w:t>
      </w:r>
      <w:r w:rsidRPr="004D6C2C">
        <w:rPr>
          <w:rFonts w:ascii="Times New Roman" w:hAnsi="Times New Roman"/>
          <w:sz w:val="24"/>
          <w:szCs w:val="24"/>
        </w:rPr>
        <w:t xml:space="preserve"> for data persistence.</w:t>
      </w:r>
    </w:p>
    <w:p w:rsidR="00544C12" w:rsidRPr="004D6C2C" w:rsidRDefault="00544C12" w:rsidP="004D6C2C">
      <w:pPr>
        <w:pStyle w:val="ListParagraph"/>
        <w:numPr>
          <w:ilvl w:val="0"/>
          <w:numId w:val="4"/>
        </w:numPr>
        <w:spacing w:after="0" w:line="240" w:lineRule="auto"/>
        <w:rPr>
          <w:rFonts w:ascii="Times New Roman" w:hAnsi="Times New Roman"/>
          <w:sz w:val="24"/>
          <w:szCs w:val="24"/>
        </w:rPr>
      </w:pPr>
      <w:r w:rsidRPr="004D6C2C">
        <w:rPr>
          <w:rFonts w:ascii="Times New Roman" w:hAnsi="Times New Roman"/>
          <w:sz w:val="24"/>
          <w:szCs w:val="24"/>
        </w:rPr>
        <w:t xml:space="preserve">Developed the </w:t>
      </w:r>
      <w:r w:rsidRPr="004D6C2C">
        <w:rPr>
          <w:rFonts w:ascii="Times New Roman" w:hAnsi="Times New Roman"/>
          <w:b/>
          <w:sz w:val="24"/>
          <w:szCs w:val="24"/>
        </w:rPr>
        <w:t>DAO layer</w:t>
      </w:r>
      <w:r w:rsidRPr="004D6C2C">
        <w:rPr>
          <w:rFonts w:ascii="Times New Roman" w:hAnsi="Times New Roman"/>
          <w:sz w:val="24"/>
          <w:szCs w:val="24"/>
        </w:rPr>
        <w:t xml:space="preserve"> for the application using </w:t>
      </w:r>
      <w:r w:rsidRPr="004D6C2C">
        <w:rPr>
          <w:rFonts w:ascii="Times New Roman" w:hAnsi="Times New Roman"/>
          <w:b/>
          <w:sz w:val="24"/>
          <w:szCs w:val="24"/>
        </w:rPr>
        <w:t>spring, Hibernate</w:t>
      </w:r>
      <w:r w:rsidRPr="004D6C2C">
        <w:rPr>
          <w:rFonts w:ascii="Times New Roman" w:hAnsi="Times New Roman"/>
          <w:sz w:val="24"/>
          <w:szCs w:val="24"/>
        </w:rPr>
        <w:t xml:space="preserve"> and developed various logics and reports using </w:t>
      </w:r>
      <w:r w:rsidRPr="004D6C2C">
        <w:rPr>
          <w:rFonts w:ascii="Times New Roman" w:hAnsi="Times New Roman"/>
          <w:b/>
          <w:sz w:val="24"/>
          <w:szCs w:val="24"/>
        </w:rPr>
        <w:t>HQL</w:t>
      </w:r>
      <w:r w:rsidRPr="004D6C2C">
        <w:rPr>
          <w:rFonts w:ascii="Times New Roman" w:hAnsi="Times New Roman"/>
          <w:sz w:val="24"/>
          <w:szCs w:val="24"/>
        </w:rPr>
        <w:t xml:space="preserve"> and Hibernate criteria.</w:t>
      </w:r>
    </w:p>
    <w:p w:rsidR="00DD668E" w:rsidRPr="004D6C2C" w:rsidRDefault="00DD668E" w:rsidP="004D6C2C">
      <w:pPr>
        <w:pStyle w:val="NoSpacing"/>
        <w:numPr>
          <w:ilvl w:val="0"/>
          <w:numId w:val="4"/>
        </w:numPr>
        <w:rPr>
          <w:rFonts w:ascii="Times New Roman" w:hAnsi="Times New Roman"/>
          <w:b/>
          <w:sz w:val="24"/>
          <w:szCs w:val="24"/>
        </w:rPr>
      </w:pPr>
      <w:r w:rsidRPr="004D6C2C">
        <w:rPr>
          <w:rFonts w:ascii="Times New Roman" w:hAnsi="Times New Roman"/>
          <w:sz w:val="24"/>
          <w:szCs w:val="24"/>
        </w:rPr>
        <w:t xml:space="preserve">Design and develop webpages components to improve user experience and features using </w:t>
      </w:r>
      <w:r w:rsidRPr="004D6C2C">
        <w:rPr>
          <w:rFonts w:ascii="Times New Roman" w:hAnsi="Times New Roman"/>
          <w:b/>
          <w:sz w:val="24"/>
          <w:szCs w:val="24"/>
        </w:rPr>
        <w:t>HTML, CSS, JavaScript and jQuery.</w:t>
      </w:r>
    </w:p>
    <w:p w:rsidR="00544C12" w:rsidRPr="004D6C2C" w:rsidRDefault="00544C12" w:rsidP="004D6C2C">
      <w:pPr>
        <w:pStyle w:val="ListParagraph"/>
        <w:numPr>
          <w:ilvl w:val="0"/>
          <w:numId w:val="4"/>
        </w:numPr>
        <w:shd w:val="clear" w:color="auto" w:fill="FFFFFF"/>
        <w:suppressAutoHyphens/>
        <w:spacing w:after="0" w:line="240" w:lineRule="auto"/>
        <w:rPr>
          <w:rFonts w:ascii="Times New Roman" w:eastAsia="Times New Roman" w:hAnsi="Times New Roman"/>
          <w:color w:val="000000"/>
          <w:sz w:val="24"/>
          <w:szCs w:val="24"/>
        </w:rPr>
      </w:pPr>
      <w:r w:rsidRPr="004D6C2C">
        <w:rPr>
          <w:rFonts w:ascii="Times New Roman" w:hAnsi="Times New Roman"/>
          <w:color w:val="000000"/>
          <w:sz w:val="24"/>
          <w:szCs w:val="24"/>
          <w:shd w:val="clear" w:color="auto" w:fill="FFFFFF"/>
        </w:rPr>
        <w:t xml:space="preserve">Developing all database elements, including, tables, stored procedures, triggers, views, schemas, roles, imports, exports, security administration, </w:t>
      </w:r>
      <w:r w:rsidRPr="004D6C2C">
        <w:rPr>
          <w:rFonts w:ascii="Times New Roman" w:hAnsi="Times New Roman"/>
          <w:b/>
          <w:color w:val="000000"/>
          <w:sz w:val="24"/>
          <w:szCs w:val="24"/>
          <w:shd w:val="clear" w:color="auto" w:fill="FFFFFF"/>
        </w:rPr>
        <w:t>OLTP, OLAP</w:t>
      </w:r>
      <w:r w:rsidRPr="004D6C2C">
        <w:rPr>
          <w:rFonts w:ascii="Times New Roman" w:hAnsi="Times New Roman"/>
          <w:color w:val="000000"/>
          <w:sz w:val="24"/>
          <w:szCs w:val="24"/>
          <w:shd w:val="clear" w:color="auto" w:fill="FFFFFF"/>
        </w:rPr>
        <w:t>, etc..</w:t>
      </w:r>
    </w:p>
    <w:p w:rsidR="00544C12" w:rsidRPr="004D6C2C" w:rsidRDefault="00544C12" w:rsidP="004D6C2C">
      <w:pPr>
        <w:pStyle w:val="ListParagraph"/>
        <w:numPr>
          <w:ilvl w:val="0"/>
          <w:numId w:val="4"/>
        </w:numPr>
        <w:shd w:val="clear" w:color="auto" w:fill="FFFFFF"/>
        <w:suppressAutoHyphens/>
        <w:spacing w:after="0" w:line="240" w:lineRule="auto"/>
        <w:rPr>
          <w:rFonts w:ascii="Times New Roman" w:eastAsia="Times New Roman" w:hAnsi="Times New Roman"/>
          <w:color w:val="000000"/>
          <w:sz w:val="24"/>
          <w:szCs w:val="24"/>
        </w:rPr>
      </w:pPr>
      <w:r w:rsidRPr="004D6C2C">
        <w:rPr>
          <w:rFonts w:ascii="Times New Roman" w:eastAsia="Times New Roman" w:hAnsi="Times New Roman"/>
          <w:color w:val="000000"/>
          <w:sz w:val="24"/>
          <w:szCs w:val="24"/>
        </w:rPr>
        <w:t>Configured and deployed web application in </w:t>
      </w:r>
      <w:r w:rsidRPr="004D6C2C">
        <w:rPr>
          <w:rFonts w:ascii="Times New Roman" w:eastAsia="Times New Roman" w:hAnsi="Times New Roman"/>
          <w:b/>
          <w:bCs/>
          <w:color w:val="000000"/>
          <w:sz w:val="24"/>
          <w:szCs w:val="24"/>
          <w:bdr w:val="none" w:sz="0" w:space="0" w:color="auto" w:frame="1"/>
        </w:rPr>
        <w:t>JBoss</w:t>
      </w:r>
      <w:r w:rsidRPr="004D6C2C">
        <w:rPr>
          <w:rFonts w:ascii="Times New Roman" w:eastAsia="Times New Roman" w:hAnsi="Times New Roman"/>
          <w:color w:val="000000"/>
          <w:sz w:val="24"/>
          <w:szCs w:val="24"/>
        </w:rPr>
        <w:t> Application Server using Maven.</w:t>
      </w:r>
    </w:p>
    <w:p w:rsidR="00544C12" w:rsidRPr="004D6C2C" w:rsidRDefault="00544C12" w:rsidP="004D6C2C">
      <w:pPr>
        <w:pStyle w:val="ListParagraph"/>
        <w:numPr>
          <w:ilvl w:val="0"/>
          <w:numId w:val="4"/>
        </w:numPr>
        <w:suppressAutoHyphens/>
        <w:spacing w:after="0" w:line="240" w:lineRule="auto"/>
        <w:rPr>
          <w:rFonts w:ascii="Times New Roman" w:hAnsi="Times New Roman"/>
          <w:color w:val="000000"/>
          <w:sz w:val="24"/>
          <w:szCs w:val="24"/>
        </w:rPr>
      </w:pPr>
      <w:r w:rsidRPr="004D6C2C">
        <w:rPr>
          <w:rFonts w:ascii="Times New Roman" w:hAnsi="Times New Roman"/>
          <w:color w:val="000000"/>
          <w:sz w:val="24"/>
          <w:szCs w:val="24"/>
        </w:rPr>
        <w:lastRenderedPageBreak/>
        <w:t xml:space="preserve">Used Design Patterns such as </w:t>
      </w:r>
      <w:r w:rsidRPr="004D6C2C">
        <w:rPr>
          <w:rFonts w:ascii="Times New Roman" w:hAnsi="Times New Roman"/>
          <w:b/>
          <w:color w:val="000000"/>
          <w:sz w:val="24"/>
          <w:szCs w:val="24"/>
        </w:rPr>
        <w:t>Singleton, Factory pattern, Session Façade</w:t>
      </w:r>
      <w:r w:rsidRPr="004D6C2C">
        <w:rPr>
          <w:rFonts w:ascii="Times New Roman" w:hAnsi="Times New Roman"/>
          <w:color w:val="000000"/>
          <w:sz w:val="24"/>
          <w:szCs w:val="24"/>
        </w:rPr>
        <w:t xml:space="preserve"> and </w:t>
      </w:r>
      <w:r w:rsidRPr="004D6C2C">
        <w:rPr>
          <w:rFonts w:ascii="Times New Roman" w:hAnsi="Times New Roman"/>
          <w:b/>
          <w:color w:val="000000"/>
          <w:sz w:val="24"/>
          <w:szCs w:val="24"/>
        </w:rPr>
        <w:t>Service</w:t>
      </w:r>
      <w:r w:rsidRPr="004D6C2C">
        <w:rPr>
          <w:rFonts w:ascii="Times New Roman" w:hAnsi="Times New Roman"/>
          <w:color w:val="000000"/>
          <w:sz w:val="24"/>
          <w:szCs w:val="24"/>
        </w:rPr>
        <w:t xml:space="preserve"> locater.</w:t>
      </w:r>
    </w:p>
    <w:p w:rsidR="00DD668E" w:rsidRPr="004D6C2C" w:rsidRDefault="00DD668E" w:rsidP="004D6C2C">
      <w:pPr>
        <w:pStyle w:val="NoSpacing"/>
        <w:numPr>
          <w:ilvl w:val="0"/>
          <w:numId w:val="4"/>
        </w:numPr>
        <w:rPr>
          <w:rFonts w:ascii="Times New Roman" w:hAnsi="Times New Roman"/>
          <w:sz w:val="24"/>
          <w:szCs w:val="24"/>
        </w:rPr>
      </w:pPr>
      <w:r w:rsidRPr="004D6C2C">
        <w:rPr>
          <w:rFonts w:ascii="Times New Roman" w:hAnsi="Times New Roman"/>
          <w:sz w:val="24"/>
          <w:szCs w:val="24"/>
        </w:rPr>
        <w:t>Use of jQuery for event handling, DOM manipulation and cross-browser compatibility.</w:t>
      </w:r>
    </w:p>
    <w:p w:rsidR="00DD668E" w:rsidRPr="004D6C2C" w:rsidRDefault="00DD668E" w:rsidP="004D6C2C">
      <w:pPr>
        <w:pStyle w:val="NoSpacing"/>
        <w:numPr>
          <w:ilvl w:val="0"/>
          <w:numId w:val="4"/>
        </w:numPr>
        <w:rPr>
          <w:rFonts w:ascii="Times New Roman" w:hAnsi="Times New Roman"/>
          <w:sz w:val="24"/>
          <w:szCs w:val="24"/>
        </w:rPr>
      </w:pPr>
      <w:r w:rsidRPr="004D6C2C">
        <w:rPr>
          <w:rFonts w:ascii="Times New Roman" w:hAnsi="Times New Roman"/>
          <w:sz w:val="24"/>
          <w:szCs w:val="24"/>
        </w:rPr>
        <w:t xml:space="preserve">Used </w:t>
      </w:r>
      <w:r w:rsidRPr="004D6C2C">
        <w:rPr>
          <w:rFonts w:ascii="Times New Roman" w:hAnsi="Times New Roman"/>
          <w:b/>
          <w:sz w:val="24"/>
          <w:szCs w:val="24"/>
        </w:rPr>
        <w:t>AngularJS</w:t>
      </w:r>
      <w:r w:rsidRPr="004D6C2C">
        <w:rPr>
          <w:rFonts w:ascii="Times New Roman" w:hAnsi="Times New Roman"/>
          <w:sz w:val="24"/>
          <w:szCs w:val="24"/>
        </w:rPr>
        <w:t xml:space="preserve"> to bind HTML to JavaScript Objects</w:t>
      </w:r>
      <w:r w:rsidR="000B016F" w:rsidRPr="004D6C2C">
        <w:rPr>
          <w:rFonts w:ascii="Times New Roman" w:hAnsi="Times New Roman"/>
          <w:sz w:val="24"/>
          <w:szCs w:val="24"/>
        </w:rPr>
        <w:t xml:space="preserve"> and develop Single Page Application</w:t>
      </w:r>
      <w:r w:rsidR="000B016F" w:rsidRPr="004D6C2C">
        <w:rPr>
          <w:rFonts w:ascii="Times New Roman" w:hAnsi="Times New Roman"/>
          <w:b/>
          <w:sz w:val="24"/>
          <w:szCs w:val="24"/>
        </w:rPr>
        <w:t>(SPA)</w:t>
      </w:r>
      <w:r w:rsidRPr="004D6C2C">
        <w:rPr>
          <w:rFonts w:ascii="Times New Roman" w:hAnsi="Times New Roman"/>
          <w:b/>
          <w:sz w:val="24"/>
          <w:szCs w:val="24"/>
        </w:rPr>
        <w:t>.</w:t>
      </w:r>
    </w:p>
    <w:p w:rsidR="00DD668E" w:rsidRPr="004D6C2C" w:rsidRDefault="00DD668E" w:rsidP="004D6C2C">
      <w:pPr>
        <w:pStyle w:val="NoSpacing"/>
        <w:numPr>
          <w:ilvl w:val="0"/>
          <w:numId w:val="4"/>
        </w:numPr>
        <w:rPr>
          <w:rFonts w:ascii="Times New Roman" w:hAnsi="Times New Roman"/>
          <w:sz w:val="24"/>
          <w:szCs w:val="24"/>
        </w:rPr>
      </w:pPr>
      <w:r w:rsidRPr="004D6C2C">
        <w:rPr>
          <w:rFonts w:ascii="Times New Roman" w:hAnsi="Times New Roman"/>
          <w:sz w:val="24"/>
          <w:szCs w:val="24"/>
        </w:rPr>
        <w:t>Form Validation with error messages in a dialog box.</w:t>
      </w:r>
    </w:p>
    <w:p w:rsidR="00DD668E" w:rsidRPr="004D6C2C" w:rsidRDefault="00DD668E" w:rsidP="004D6C2C">
      <w:pPr>
        <w:pStyle w:val="NoSpacing"/>
        <w:numPr>
          <w:ilvl w:val="0"/>
          <w:numId w:val="4"/>
        </w:numPr>
        <w:rPr>
          <w:rFonts w:ascii="Times New Roman" w:hAnsi="Times New Roman"/>
          <w:sz w:val="24"/>
          <w:szCs w:val="24"/>
        </w:rPr>
      </w:pPr>
      <w:r w:rsidRPr="004D6C2C">
        <w:rPr>
          <w:rFonts w:ascii="Times New Roman" w:hAnsi="Times New Roman"/>
          <w:sz w:val="24"/>
          <w:szCs w:val="24"/>
        </w:rPr>
        <w:t xml:space="preserve">Implementation of </w:t>
      </w:r>
      <w:r w:rsidRPr="004D6C2C">
        <w:rPr>
          <w:rFonts w:ascii="Times New Roman" w:hAnsi="Times New Roman"/>
          <w:b/>
          <w:sz w:val="24"/>
          <w:szCs w:val="24"/>
        </w:rPr>
        <w:t xml:space="preserve">Google Analytics </w:t>
      </w:r>
      <w:r w:rsidRPr="004D6C2C">
        <w:rPr>
          <w:rFonts w:ascii="Times New Roman" w:hAnsi="Times New Roman"/>
          <w:sz w:val="24"/>
          <w:szCs w:val="24"/>
        </w:rPr>
        <w:t>to track the website traffic.</w:t>
      </w:r>
    </w:p>
    <w:p w:rsidR="00DD668E" w:rsidRPr="004D6C2C" w:rsidRDefault="00DD668E" w:rsidP="004D6C2C">
      <w:pPr>
        <w:pStyle w:val="NoSpacing"/>
        <w:numPr>
          <w:ilvl w:val="0"/>
          <w:numId w:val="4"/>
        </w:numPr>
        <w:rPr>
          <w:rFonts w:ascii="Times New Roman" w:hAnsi="Times New Roman"/>
          <w:sz w:val="24"/>
          <w:szCs w:val="24"/>
        </w:rPr>
      </w:pPr>
      <w:r w:rsidRPr="004D6C2C">
        <w:rPr>
          <w:rFonts w:ascii="Times New Roman" w:hAnsi="Times New Roman"/>
          <w:sz w:val="24"/>
          <w:szCs w:val="24"/>
        </w:rPr>
        <w:t xml:space="preserve">Successfully handled and carried out </w:t>
      </w:r>
      <w:r w:rsidRPr="004D6C2C">
        <w:rPr>
          <w:rFonts w:ascii="Times New Roman" w:hAnsi="Times New Roman"/>
          <w:b/>
          <w:sz w:val="24"/>
          <w:szCs w:val="24"/>
        </w:rPr>
        <w:t>JSON/XML</w:t>
      </w:r>
      <w:r w:rsidRPr="004D6C2C">
        <w:rPr>
          <w:rFonts w:ascii="Times New Roman" w:hAnsi="Times New Roman"/>
          <w:sz w:val="24"/>
          <w:szCs w:val="24"/>
        </w:rPr>
        <w:t xml:space="preserve"> parsing for form submissions and DOM manipulation.</w:t>
      </w:r>
    </w:p>
    <w:p w:rsidR="009C67BD" w:rsidRPr="004D6C2C" w:rsidRDefault="009C67BD" w:rsidP="004D6C2C">
      <w:pPr>
        <w:numPr>
          <w:ilvl w:val="0"/>
          <w:numId w:val="4"/>
        </w:numPr>
        <w:spacing w:after="0"/>
        <w:rPr>
          <w:rFonts w:ascii="Times New Roman" w:hAnsi="Times New Roman"/>
          <w:sz w:val="24"/>
          <w:szCs w:val="24"/>
        </w:rPr>
      </w:pPr>
      <w:r w:rsidRPr="004D6C2C">
        <w:rPr>
          <w:rFonts w:ascii="Times New Roman" w:hAnsi="Times New Roman"/>
          <w:sz w:val="24"/>
          <w:szCs w:val="24"/>
        </w:rPr>
        <w:t xml:space="preserve">Worked with </w:t>
      </w:r>
      <w:r w:rsidRPr="004D6C2C">
        <w:rPr>
          <w:rFonts w:ascii="Times New Roman" w:hAnsi="Times New Roman"/>
          <w:b/>
          <w:sz w:val="24"/>
          <w:szCs w:val="24"/>
        </w:rPr>
        <w:t>CSS3 components</w:t>
      </w:r>
      <w:r w:rsidRPr="004D6C2C">
        <w:rPr>
          <w:rFonts w:ascii="Times New Roman" w:hAnsi="Times New Roman"/>
          <w:sz w:val="24"/>
          <w:szCs w:val="24"/>
        </w:rPr>
        <w:t xml:space="preserve"> to create the application theme and interactions</w:t>
      </w:r>
    </w:p>
    <w:p w:rsidR="00DD668E" w:rsidRPr="004D6C2C" w:rsidRDefault="00DD668E" w:rsidP="004D6C2C">
      <w:pPr>
        <w:pStyle w:val="NoSpacing"/>
        <w:numPr>
          <w:ilvl w:val="0"/>
          <w:numId w:val="4"/>
        </w:numPr>
        <w:rPr>
          <w:rFonts w:ascii="Times New Roman" w:hAnsi="Times New Roman"/>
          <w:sz w:val="24"/>
          <w:szCs w:val="24"/>
        </w:rPr>
      </w:pPr>
      <w:r w:rsidRPr="004D6C2C">
        <w:rPr>
          <w:rFonts w:ascii="Times New Roman" w:hAnsi="Times New Roman"/>
          <w:sz w:val="24"/>
          <w:szCs w:val="24"/>
        </w:rPr>
        <w:t xml:space="preserve">Implementation of </w:t>
      </w:r>
      <w:r w:rsidRPr="004D6C2C">
        <w:rPr>
          <w:rFonts w:ascii="Times New Roman" w:hAnsi="Times New Roman"/>
          <w:b/>
          <w:sz w:val="24"/>
          <w:szCs w:val="24"/>
        </w:rPr>
        <w:t>Responsive Web Design</w:t>
      </w:r>
      <w:r w:rsidRPr="004D6C2C">
        <w:rPr>
          <w:rFonts w:ascii="Times New Roman" w:hAnsi="Times New Roman"/>
          <w:sz w:val="24"/>
          <w:szCs w:val="24"/>
        </w:rPr>
        <w:t xml:space="preserve"> techniques to enhance user’s behavior based on screen size, platform and orientation.</w:t>
      </w:r>
    </w:p>
    <w:p w:rsidR="009C67BD" w:rsidRPr="004D6C2C" w:rsidRDefault="009C67BD" w:rsidP="004D6C2C">
      <w:pPr>
        <w:pStyle w:val="ListParagraph"/>
        <w:numPr>
          <w:ilvl w:val="0"/>
          <w:numId w:val="4"/>
        </w:numPr>
        <w:spacing w:after="160" w:line="259" w:lineRule="auto"/>
        <w:rPr>
          <w:rFonts w:ascii="Times New Roman" w:eastAsia="Times New Roman" w:hAnsi="Times New Roman"/>
          <w:sz w:val="24"/>
          <w:szCs w:val="24"/>
        </w:rPr>
      </w:pPr>
      <w:r w:rsidRPr="004D6C2C">
        <w:rPr>
          <w:rFonts w:ascii="Times New Roman" w:eastAsia="Times New Roman" w:hAnsi="Times New Roman"/>
          <w:sz w:val="24"/>
          <w:szCs w:val="24"/>
        </w:rPr>
        <w:t xml:space="preserve">Developed handy version applications using </w:t>
      </w:r>
      <w:r w:rsidRPr="004D6C2C">
        <w:rPr>
          <w:rFonts w:ascii="Times New Roman" w:eastAsia="Times New Roman" w:hAnsi="Times New Roman"/>
          <w:b/>
          <w:sz w:val="24"/>
          <w:szCs w:val="24"/>
        </w:rPr>
        <w:t>Bootstrap Framework, HTML5</w:t>
      </w:r>
      <w:r w:rsidRPr="004D6C2C">
        <w:rPr>
          <w:rFonts w:ascii="Times New Roman" w:eastAsia="Times New Roman" w:hAnsi="Times New Roman"/>
          <w:sz w:val="24"/>
          <w:szCs w:val="24"/>
        </w:rPr>
        <w:t xml:space="preserve"> and </w:t>
      </w:r>
      <w:r w:rsidRPr="004D6C2C">
        <w:rPr>
          <w:rFonts w:ascii="Times New Roman" w:eastAsia="Times New Roman" w:hAnsi="Times New Roman"/>
          <w:b/>
          <w:sz w:val="24"/>
          <w:szCs w:val="24"/>
        </w:rPr>
        <w:t xml:space="preserve">CSS3 </w:t>
      </w:r>
    </w:p>
    <w:p w:rsidR="009C67BD" w:rsidRPr="004D6C2C" w:rsidRDefault="009C67BD" w:rsidP="004D6C2C">
      <w:pPr>
        <w:pStyle w:val="ListParagraph"/>
        <w:numPr>
          <w:ilvl w:val="0"/>
          <w:numId w:val="4"/>
        </w:numPr>
        <w:spacing w:after="160" w:line="259" w:lineRule="auto"/>
        <w:rPr>
          <w:rFonts w:ascii="Times New Roman" w:eastAsia="Times New Roman" w:hAnsi="Times New Roman"/>
          <w:sz w:val="24"/>
          <w:szCs w:val="24"/>
        </w:rPr>
      </w:pPr>
      <w:r w:rsidRPr="004D6C2C">
        <w:rPr>
          <w:rFonts w:ascii="Times New Roman" w:eastAsia="Times New Roman" w:hAnsi="Times New Roman"/>
          <w:sz w:val="24"/>
          <w:szCs w:val="24"/>
        </w:rPr>
        <w:t xml:space="preserve">Creating </w:t>
      </w:r>
      <w:r w:rsidRPr="004D6C2C">
        <w:rPr>
          <w:rFonts w:ascii="Times New Roman" w:eastAsia="Times New Roman" w:hAnsi="Times New Roman"/>
          <w:b/>
          <w:sz w:val="24"/>
          <w:szCs w:val="24"/>
        </w:rPr>
        <w:t>wireframes</w:t>
      </w:r>
      <w:r w:rsidRPr="004D6C2C">
        <w:rPr>
          <w:rFonts w:ascii="Times New Roman" w:eastAsia="Times New Roman" w:hAnsi="Times New Roman"/>
          <w:sz w:val="24"/>
          <w:szCs w:val="24"/>
        </w:rPr>
        <w:t xml:space="preserve">, </w:t>
      </w:r>
      <w:r w:rsidRPr="004D6C2C">
        <w:rPr>
          <w:rFonts w:ascii="Times New Roman" w:eastAsia="Times New Roman" w:hAnsi="Times New Roman"/>
          <w:b/>
          <w:sz w:val="24"/>
          <w:szCs w:val="24"/>
        </w:rPr>
        <w:t>interaction designs</w:t>
      </w:r>
      <w:r w:rsidRPr="004D6C2C">
        <w:rPr>
          <w:rFonts w:ascii="Times New Roman" w:eastAsia="Times New Roman" w:hAnsi="Times New Roman"/>
          <w:sz w:val="24"/>
          <w:szCs w:val="24"/>
        </w:rPr>
        <w:t xml:space="preserve"> and </w:t>
      </w:r>
      <w:r w:rsidRPr="004D6C2C">
        <w:rPr>
          <w:rFonts w:ascii="Times New Roman" w:eastAsia="Times New Roman" w:hAnsi="Times New Roman"/>
          <w:b/>
          <w:sz w:val="24"/>
          <w:szCs w:val="24"/>
        </w:rPr>
        <w:t>process flows</w:t>
      </w:r>
    </w:p>
    <w:p w:rsidR="00DD668E" w:rsidRPr="004D6C2C" w:rsidRDefault="00DD668E" w:rsidP="004D6C2C">
      <w:pPr>
        <w:pStyle w:val="ListParagraph"/>
        <w:numPr>
          <w:ilvl w:val="0"/>
          <w:numId w:val="4"/>
        </w:numPr>
        <w:spacing w:after="160" w:line="259" w:lineRule="auto"/>
        <w:rPr>
          <w:rFonts w:ascii="Times New Roman" w:eastAsia="Times New Roman" w:hAnsi="Times New Roman"/>
          <w:sz w:val="24"/>
          <w:szCs w:val="24"/>
        </w:rPr>
      </w:pPr>
      <w:r w:rsidRPr="004D6C2C">
        <w:rPr>
          <w:rFonts w:ascii="Times New Roman" w:hAnsi="Times New Roman"/>
          <w:sz w:val="24"/>
          <w:szCs w:val="24"/>
        </w:rPr>
        <w:t>Created detailed wire frames and process flows.</w:t>
      </w:r>
    </w:p>
    <w:p w:rsidR="00DD668E" w:rsidRPr="004D6C2C" w:rsidRDefault="00DD668E" w:rsidP="004D6C2C">
      <w:pPr>
        <w:pStyle w:val="ListParagraph"/>
        <w:numPr>
          <w:ilvl w:val="0"/>
          <w:numId w:val="4"/>
        </w:numPr>
        <w:spacing w:after="0" w:line="259" w:lineRule="auto"/>
        <w:rPr>
          <w:rFonts w:ascii="Times New Roman" w:eastAsia="Times New Roman" w:hAnsi="Times New Roman"/>
          <w:sz w:val="24"/>
          <w:szCs w:val="24"/>
        </w:rPr>
      </w:pPr>
      <w:r w:rsidRPr="004D6C2C">
        <w:rPr>
          <w:rFonts w:ascii="Times New Roman" w:hAnsi="Times New Roman"/>
          <w:sz w:val="24"/>
          <w:szCs w:val="24"/>
        </w:rPr>
        <w:t xml:space="preserve">Implemented various </w:t>
      </w:r>
      <w:r w:rsidRPr="004D6C2C">
        <w:rPr>
          <w:rFonts w:ascii="Times New Roman" w:hAnsi="Times New Roman"/>
          <w:b/>
          <w:sz w:val="24"/>
          <w:szCs w:val="24"/>
        </w:rPr>
        <w:t>JavaScript/JQuery UI</w:t>
      </w:r>
      <w:r w:rsidRPr="004D6C2C">
        <w:rPr>
          <w:rFonts w:ascii="Times New Roman" w:hAnsi="Times New Roman"/>
          <w:sz w:val="24"/>
          <w:szCs w:val="24"/>
        </w:rPr>
        <w:t xml:space="preserve"> effects on the pages.</w:t>
      </w:r>
    </w:p>
    <w:p w:rsidR="00DD668E" w:rsidRPr="004D6C2C" w:rsidRDefault="00DD668E" w:rsidP="004D6C2C">
      <w:pPr>
        <w:pStyle w:val="NoSpacing"/>
        <w:numPr>
          <w:ilvl w:val="0"/>
          <w:numId w:val="4"/>
        </w:numPr>
        <w:contextualSpacing/>
        <w:rPr>
          <w:rFonts w:ascii="Times New Roman" w:hAnsi="Times New Roman"/>
          <w:sz w:val="24"/>
          <w:szCs w:val="24"/>
        </w:rPr>
      </w:pPr>
      <w:r w:rsidRPr="004D6C2C">
        <w:rPr>
          <w:rFonts w:ascii="Times New Roman" w:hAnsi="Times New Roman"/>
          <w:sz w:val="24"/>
          <w:szCs w:val="24"/>
        </w:rPr>
        <w:t xml:space="preserve">Implementation of </w:t>
      </w:r>
      <w:r w:rsidRPr="004D6C2C">
        <w:rPr>
          <w:rFonts w:ascii="Times New Roman" w:hAnsi="Times New Roman"/>
          <w:b/>
          <w:sz w:val="24"/>
          <w:szCs w:val="24"/>
        </w:rPr>
        <w:t>AJAX</w:t>
      </w:r>
      <w:r w:rsidRPr="004D6C2C">
        <w:rPr>
          <w:rFonts w:ascii="Times New Roman" w:hAnsi="Times New Roman"/>
          <w:sz w:val="24"/>
          <w:szCs w:val="24"/>
        </w:rPr>
        <w:t xml:space="preserve"> to speed up web applications.</w:t>
      </w:r>
    </w:p>
    <w:p w:rsidR="000B016F" w:rsidRPr="004D6C2C" w:rsidRDefault="000B016F" w:rsidP="004D6C2C">
      <w:pPr>
        <w:widowControl w:val="0"/>
        <w:numPr>
          <w:ilvl w:val="0"/>
          <w:numId w:val="4"/>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sz w:val="24"/>
          <w:szCs w:val="24"/>
        </w:rPr>
      </w:pPr>
      <w:r w:rsidRPr="004D6C2C">
        <w:rPr>
          <w:rFonts w:ascii="Times New Roman" w:hAnsi="Times New Roman"/>
          <w:sz w:val="24"/>
          <w:szCs w:val="24"/>
        </w:rPr>
        <w:t xml:space="preserve">Implemented the </w:t>
      </w:r>
      <w:r w:rsidRPr="004D6C2C">
        <w:rPr>
          <w:rFonts w:ascii="Times New Roman" w:hAnsi="Times New Roman"/>
          <w:b/>
          <w:sz w:val="24"/>
          <w:szCs w:val="24"/>
        </w:rPr>
        <w:t xml:space="preserve">Bootstrap </w:t>
      </w:r>
      <w:r w:rsidRPr="004D6C2C">
        <w:rPr>
          <w:rFonts w:ascii="Times New Roman" w:hAnsi="Times New Roman"/>
          <w:sz w:val="24"/>
          <w:szCs w:val="24"/>
        </w:rPr>
        <w:t>components like Thumbnails, Progressbar, and Carousel in the product details.</w:t>
      </w:r>
    </w:p>
    <w:p w:rsidR="00DD668E" w:rsidRPr="004D6C2C" w:rsidRDefault="00DD668E" w:rsidP="004D6C2C">
      <w:pPr>
        <w:pStyle w:val="NoSpacing"/>
        <w:numPr>
          <w:ilvl w:val="0"/>
          <w:numId w:val="4"/>
        </w:numPr>
        <w:contextualSpacing/>
        <w:rPr>
          <w:rFonts w:ascii="Times New Roman" w:hAnsi="Times New Roman"/>
          <w:sz w:val="24"/>
          <w:szCs w:val="24"/>
        </w:rPr>
      </w:pPr>
      <w:r w:rsidRPr="004D6C2C">
        <w:rPr>
          <w:rFonts w:ascii="Times New Roman" w:hAnsi="Times New Roman"/>
          <w:sz w:val="24"/>
          <w:szCs w:val="24"/>
        </w:rPr>
        <w:t xml:space="preserve">Implementation of </w:t>
      </w:r>
      <w:r w:rsidRPr="004D6C2C">
        <w:rPr>
          <w:rFonts w:ascii="Times New Roman" w:hAnsi="Times New Roman"/>
          <w:b/>
          <w:sz w:val="24"/>
          <w:szCs w:val="24"/>
        </w:rPr>
        <w:t>modernizer.js</w:t>
      </w:r>
      <w:r w:rsidRPr="004D6C2C">
        <w:rPr>
          <w:rFonts w:ascii="Times New Roman" w:hAnsi="Times New Roman"/>
          <w:sz w:val="24"/>
          <w:szCs w:val="24"/>
        </w:rPr>
        <w:t xml:space="preserve"> for HTML and CSS feature detection.</w:t>
      </w:r>
    </w:p>
    <w:p w:rsidR="00B16EDF" w:rsidRPr="004D6C2C" w:rsidRDefault="00B16EDF" w:rsidP="004D6C2C">
      <w:pPr>
        <w:pStyle w:val="NoSpacing"/>
        <w:numPr>
          <w:ilvl w:val="0"/>
          <w:numId w:val="4"/>
        </w:numPr>
        <w:contextualSpacing/>
        <w:rPr>
          <w:rFonts w:ascii="Times New Roman" w:hAnsi="Times New Roman"/>
          <w:sz w:val="24"/>
          <w:szCs w:val="24"/>
        </w:rPr>
      </w:pPr>
      <w:r w:rsidRPr="004D6C2C">
        <w:rPr>
          <w:rFonts w:ascii="Times New Roman" w:hAnsi="Times New Roman"/>
          <w:sz w:val="24"/>
          <w:szCs w:val="24"/>
        </w:rPr>
        <w:t>Used</w:t>
      </w:r>
      <w:r w:rsidRPr="004D6C2C">
        <w:rPr>
          <w:rFonts w:ascii="Times New Roman" w:hAnsi="Times New Roman"/>
          <w:b/>
          <w:sz w:val="24"/>
          <w:szCs w:val="24"/>
        </w:rPr>
        <w:t>git</w:t>
      </w:r>
      <w:r w:rsidRPr="004D6C2C">
        <w:rPr>
          <w:rFonts w:ascii="Times New Roman" w:hAnsi="Times New Roman"/>
          <w:sz w:val="24"/>
          <w:szCs w:val="24"/>
        </w:rPr>
        <w:t xml:space="preserve"> as version control and Jenkins as build tool.</w:t>
      </w:r>
    </w:p>
    <w:p w:rsidR="00B16EDF" w:rsidRPr="004D6C2C" w:rsidRDefault="00B16EDF" w:rsidP="004D6C2C">
      <w:pPr>
        <w:pStyle w:val="NoSpacing"/>
        <w:numPr>
          <w:ilvl w:val="0"/>
          <w:numId w:val="4"/>
        </w:numPr>
        <w:contextualSpacing/>
        <w:rPr>
          <w:rFonts w:ascii="Times New Roman" w:hAnsi="Times New Roman"/>
          <w:sz w:val="24"/>
          <w:szCs w:val="24"/>
        </w:rPr>
      </w:pPr>
      <w:r w:rsidRPr="004D6C2C">
        <w:rPr>
          <w:rFonts w:ascii="Times New Roman" w:hAnsi="Times New Roman"/>
          <w:sz w:val="24"/>
          <w:szCs w:val="24"/>
        </w:rPr>
        <w:t xml:space="preserve">Used </w:t>
      </w:r>
      <w:r w:rsidRPr="004D6C2C">
        <w:rPr>
          <w:rFonts w:ascii="Times New Roman" w:hAnsi="Times New Roman"/>
          <w:b/>
          <w:sz w:val="24"/>
          <w:szCs w:val="24"/>
        </w:rPr>
        <w:t xml:space="preserve">grunt </w:t>
      </w:r>
      <w:r w:rsidRPr="004D6C2C">
        <w:rPr>
          <w:rFonts w:ascii="Times New Roman" w:hAnsi="Times New Roman"/>
          <w:sz w:val="24"/>
          <w:szCs w:val="24"/>
        </w:rPr>
        <w:t>as an automation tool in the projects.</w:t>
      </w:r>
    </w:p>
    <w:p w:rsidR="009C67BD" w:rsidRPr="004D6C2C" w:rsidRDefault="009C67BD" w:rsidP="004D6C2C">
      <w:pPr>
        <w:pStyle w:val="ListParagraph"/>
        <w:numPr>
          <w:ilvl w:val="0"/>
          <w:numId w:val="4"/>
        </w:numPr>
        <w:spacing w:after="160" w:line="259" w:lineRule="auto"/>
        <w:rPr>
          <w:rFonts w:ascii="Times New Roman" w:eastAsia="Times New Roman" w:hAnsi="Times New Roman"/>
          <w:sz w:val="24"/>
          <w:szCs w:val="24"/>
        </w:rPr>
      </w:pPr>
      <w:r w:rsidRPr="004D6C2C">
        <w:rPr>
          <w:rFonts w:ascii="Times New Roman" w:eastAsia="Times New Roman" w:hAnsi="Times New Roman"/>
          <w:sz w:val="24"/>
          <w:szCs w:val="24"/>
        </w:rPr>
        <w:t xml:space="preserve">Performed </w:t>
      </w:r>
      <w:r w:rsidRPr="004D6C2C">
        <w:rPr>
          <w:rFonts w:ascii="Times New Roman" w:eastAsia="Times New Roman" w:hAnsi="Times New Roman"/>
          <w:b/>
          <w:sz w:val="24"/>
          <w:szCs w:val="24"/>
        </w:rPr>
        <w:t>cross browser testing</w:t>
      </w:r>
      <w:r w:rsidRPr="004D6C2C">
        <w:rPr>
          <w:rFonts w:ascii="Times New Roman" w:eastAsia="Times New Roman" w:hAnsi="Times New Roman"/>
          <w:sz w:val="24"/>
          <w:szCs w:val="24"/>
        </w:rPr>
        <w:t xml:space="preserve"> for assessing and validating performance of Items.</w:t>
      </w:r>
    </w:p>
    <w:p w:rsidR="000B016F" w:rsidRPr="004D6C2C" w:rsidRDefault="000B016F" w:rsidP="004D6C2C">
      <w:pPr>
        <w:pStyle w:val="ListParagraph"/>
        <w:numPr>
          <w:ilvl w:val="0"/>
          <w:numId w:val="4"/>
        </w:numPr>
        <w:spacing w:after="160" w:line="259" w:lineRule="auto"/>
        <w:rPr>
          <w:rFonts w:ascii="Times New Roman" w:eastAsia="Times New Roman" w:hAnsi="Times New Roman"/>
          <w:sz w:val="24"/>
          <w:szCs w:val="24"/>
        </w:rPr>
      </w:pPr>
      <w:r w:rsidRPr="004D6C2C">
        <w:rPr>
          <w:rFonts w:ascii="Times New Roman" w:hAnsi="Times New Roman"/>
          <w:sz w:val="24"/>
          <w:szCs w:val="24"/>
        </w:rPr>
        <w:t>Test Driven Development (</w:t>
      </w:r>
      <w:r w:rsidRPr="004D6C2C">
        <w:rPr>
          <w:rFonts w:ascii="Times New Roman" w:hAnsi="Times New Roman"/>
          <w:b/>
          <w:sz w:val="24"/>
          <w:szCs w:val="24"/>
        </w:rPr>
        <w:t>TDD) using Jasmine.</w:t>
      </w:r>
    </w:p>
    <w:p w:rsidR="00544C12" w:rsidRPr="004D6C2C" w:rsidRDefault="00544C12" w:rsidP="004D6C2C">
      <w:pPr>
        <w:pStyle w:val="ListParagraph"/>
        <w:numPr>
          <w:ilvl w:val="0"/>
          <w:numId w:val="4"/>
        </w:numPr>
        <w:suppressAutoHyphens/>
        <w:spacing w:after="0" w:line="240" w:lineRule="auto"/>
        <w:rPr>
          <w:rFonts w:ascii="Times New Roman" w:hAnsi="Times New Roman"/>
          <w:color w:val="000000"/>
          <w:sz w:val="24"/>
          <w:szCs w:val="24"/>
        </w:rPr>
      </w:pPr>
      <w:r w:rsidRPr="004D6C2C">
        <w:rPr>
          <w:rFonts w:ascii="Times New Roman" w:hAnsi="Times New Roman"/>
          <w:color w:val="000000"/>
          <w:sz w:val="24"/>
          <w:szCs w:val="24"/>
        </w:rPr>
        <w:t xml:space="preserve">Developed </w:t>
      </w:r>
      <w:r w:rsidRPr="004D6C2C">
        <w:rPr>
          <w:rFonts w:ascii="Times New Roman" w:hAnsi="Times New Roman"/>
          <w:b/>
          <w:color w:val="000000"/>
          <w:sz w:val="24"/>
          <w:szCs w:val="24"/>
        </w:rPr>
        <w:t>EJBs</w:t>
      </w:r>
      <w:r w:rsidRPr="004D6C2C">
        <w:rPr>
          <w:rFonts w:ascii="Times New Roman" w:hAnsi="Times New Roman"/>
          <w:color w:val="000000"/>
          <w:sz w:val="24"/>
          <w:szCs w:val="24"/>
        </w:rPr>
        <w:t xml:space="preserve"> for handling the business logic.</w:t>
      </w:r>
    </w:p>
    <w:p w:rsidR="00544C12" w:rsidRPr="004D6C2C" w:rsidRDefault="00544C12" w:rsidP="004D6C2C">
      <w:pPr>
        <w:pStyle w:val="ListParagraph"/>
        <w:numPr>
          <w:ilvl w:val="0"/>
          <w:numId w:val="4"/>
        </w:numPr>
        <w:suppressAutoHyphens/>
        <w:spacing w:after="0" w:line="240" w:lineRule="auto"/>
        <w:rPr>
          <w:rFonts w:ascii="Times New Roman" w:hAnsi="Times New Roman"/>
          <w:color w:val="000000"/>
          <w:sz w:val="24"/>
          <w:szCs w:val="24"/>
        </w:rPr>
      </w:pPr>
      <w:r w:rsidRPr="004D6C2C">
        <w:rPr>
          <w:rFonts w:ascii="Times New Roman" w:hAnsi="Times New Roman"/>
          <w:color w:val="000000"/>
          <w:sz w:val="24"/>
          <w:szCs w:val="24"/>
        </w:rPr>
        <w:t xml:space="preserve">Used </w:t>
      </w:r>
      <w:r w:rsidRPr="004D6C2C">
        <w:rPr>
          <w:rFonts w:ascii="Times New Roman" w:hAnsi="Times New Roman"/>
          <w:b/>
          <w:color w:val="000000"/>
          <w:sz w:val="24"/>
          <w:szCs w:val="24"/>
        </w:rPr>
        <w:t>JMeter</w:t>
      </w:r>
      <w:r w:rsidRPr="004D6C2C">
        <w:rPr>
          <w:rFonts w:ascii="Times New Roman" w:hAnsi="Times New Roman"/>
          <w:color w:val="000000"/>
          <w:sz w:val="24"/>
          <w:szCs w:val="24"/>
        </w:rPr>
        <w:t xml:space="preserve"> for load test functional behavior and measure performance.</w:t>
      </w:r>
    </w:p>
    <w:p w:rsidR="00544C12" w:rsidRPr="004D6C2C" w:rsidRDefault="00544C12" w:rsidP="004D6C2C">
      <w:pPr>
        <w:pStyle w:val="ListParagraph"/>
        <w:numPr>
          <w:ilvl w:val="0"/>
          <w:numId w:val="4"/>
        </w:numPr>
        <w:spacing w:after="160" w:line="259" w:lineRule="auto"/>
        <w:rPr>
          <w:rFonts w:ascii="Times New Roman" w:eastAsia="Times New Roman" w:hAnsi="Times New Roman"/>
          <w:sz w:val="24"/>
          <w:szCs w:val="24"/>
        </w:rPr>
      </w:pPr>
      <w:r w:rsidRPr="004D6C2C">
        <w:rPr>
          <w:rFonts w:ascii="Times New Roman" w:hAnsi="Times New Roman"/>
          <w:color w:val="000000"/>
          <w:sz w:val="24"/>
          <w:szCs w:val="24"/>
        </w:rPr>
        <w:t xml:space="preserve">Performed deployment of applications on </w:t>
      </w:r>
      <w:r w:rsidRPr="004D6C2C">
        <w:rPr>
          <w:rFonts w:ascii="Times New Roman" w:hAnsi="Times New Roman"/>
          <w:b/>
          <w:color w:val="000000"/>
          <w:sz w:val="24"/>
          <w:szCs w:val="24"/>
        </w:rPr>
        <w:t>web sphere</w:t>
      </w:r>
      <w:r w:rsidRPr="004D6C2C">
        <w:rPr>
          <w:rFonts w:ascii="Times New Roman" w:hAnsi="Times New Roman"/>
          <w:color w:val="000000"/>
          <w:sz w:val="24"/>
          <w:szCs w:val="24"/>
        </w:rPr>
        <w:t xml:space="preserve"> application Servers.</w:t>
      </w:r>
    </w:p>
    <w:p w:rsidR="000B016F" w:rsidRPr="004D6C2C" w:rsidRDefault="000B016F" w:rsidP="004D6C2C">
      <w:pPr>
        <w:pStyle w:val="ListParagraph"/>
        <w:numPr>
          <w:ilvl w:val="0"/>
          <w:numId w:val="4"/>
        </w:numPr>
        <w:spacing w:after="160" w:line="259" w:lineRule="auto"/>
        <w:rPr>
          <w:rFonts w:ascii="Times New Roman" w:eastAsia="Times New Roman" w:hAnsi="Times New Roman"/>
          <w:sz w:val="24"/>
          <w:szCs w:val="24"/>
        </w:rPr>
      </w:pPr>
      <w:r w:rsidRPr="004D6C2C">
        <w:rPr>
          <w:rFonts w:ascii="Times New Roman" w:hAnsi="Times New Roman"/>
          <w:sz w:val="24"/>
          <w:szCs w:val="24"/>
        </w:rPr>
        <w:t xml:space="preserve">Used </w:t>
      </w:r>
      <w:r w:rsidRPr="004D6C2C">
        <w:rPr>
          <w:rFonts w:ascii="Times New Roman" w:hAnsi="Times New Roman"/>
          <w:b/>
          <w:sz w:val="24"/>
          <w:szCs w:val="24"/>
        </w:rPr>
        <w:t>Agile Methodology</w:t>
      </w:r>
      <w:r w:rsidRPr="004D6C2C">
        <w:rPr>
          <w:rFonts w:ascii="Times New Roman" w:hAnsi="Times New Roman"/>
          <w:sz w:val="24"/>
          <w:szCs w:val="24"/>
        </w:rPr>
        <w:t xml:space="preserve"> throughout the work period</w:t>
      </w:r>
      <w:r w:rsidR="00B16EDF" w:rsidRPr="004D6C2C">
        <w:rPr>
          <w:rFonts w:ascii="Times New Roman" w:hAnsi="Times New Roman"/>
          <w:sz w:val="24"/>
          <w:szCs w:val="24"/>
        </w:rPr>
        <w:t>.</w:t>
      </w:r>
    </w:p>
    <w:p w:rsidR="00DD668E" w:rsidRPr="004D6C2C" w:rsidRDefault="00DD668E" w:rsidP="004D6C2C">
      <w:pPr>
        <w:pStyle w:val="ListParagraph"/>
        <w:numPr>
          <w:ilvl w:val="0"/>
          <w:numId w:val="4"/>
        </w:numPr>
        <w:spacing w:after="160" w:line="259" w:lineRule="auto"/>
        <w:rPr>
          <w:rFonts w:ascii="Times New Roman" w:eastAsia="Times New Roman" w:hAnsi="Times New Roman"/>
          <w:sz w:val="24"/>
          <w:szCs w:val="24"/>
        </w:rPr>
      </w:pPr>
      <w:r w:rsidRPr="004D6C2C">
        <w:rPr>
          <w:rFonts w:ascii="Times New Roman" w:hAnsi="Times New Roman"/>
          <w:sz w:val="24"/>
          <w:szCs w:val="24"/>
        </w:rPr>
        <w:t>Played a vital role in defining, implementing and enforcing quality practices in the team organization to ensure internal controls, quality and compliance policies and standards.</w:t>
      </w:r>
    </w:p>
    <w:p w:rsidR="00DD668E" w:rsidRPr="004D6C2C" w:rsidRDefault="00DD668E" w:rsidP="004D6C2C">
      <w:pPr>
        <w:pStyle w:val="NoSpacing"/>
        <w:rPr>
          <w:rFonts w:ascii="Times New Roman" w:hAnsi="Times New Roman"/>
          <w:sz w:val="24"/>
          <w:szCs w:val="24"/>
        </w:rPr>
      </w:pPr>
    </w:p>
    <w:p w:rsidR="00DD668E" w:rsidRPr="004D6C2C" w:rsidRDefault="00DD668E" w:rsidP="004D6C2C">
      <w:pPr>
        <w:pStyle w:val="NoSpacing"/>
        <w:rPr>
          <w:rFonts w:ascii="Times New Roman" w:hAnsi="Times New Roman"/>
          <w:sz w:val="24"/>
          <w:szCs w:val="24"/>
        </w:rPr>
      </w:pPr>
      <w:r w:rsidRPr="004D6C2C">
        <w:rPr>
          <w:rFonts w:ascii="Times New Roman" w:hAnsi="Times New Roman"/>
          <w:b/>
          <w:sz w:val="24"/>
          <w:szCs w:val="24"/>
          <w:u w:val="single"/>
        </w:rPr>
        <w:t>Technologies Used</w:t>
      </w:r>
      <w:r w:rsidRPr="004D6C2C">
        <w:rPr>
          <w:rFonts w:ascii="Times New Roman" w:hAnsi="Times New Roman"/>
          <w:sz w:val="24"/>
          <w:szCs w:val="24"/>
          <w:u w:val="single"/>
        </w:rPr>
        <w:t>:</w:t>
      </w:r>
      <w:r w:rsidR="00544C12" w:rsidRPr="004D6C2C">
        <w:rPr>
          <w:rFonts w:ascii="Times New Roman" w:hAnsi="Times New Roman"/>
          <w:sz w:val="24"/>
          <w:szCs w:val="24"/>
        </w:rPr>
        <w:t>Struts, hibernate,</w:t>
      </w:r>
      <w:r w:rsidRPr="004D6C2C">
        <w:rPr>
          <w:rFonts w:ascii="Times New Roman" w:hAnsi="Times New Roman"/>
          <w:sz w:val="24"/>
          <w:szCs w:val="24"/>
        </w:rPr>
        <w:t xml:space="preserve">HTML5, CSS3, JavaScript, jQuery, AJAX, XML, XSLT, AngularJS, Bootstrap, </w:t>
      </w:r>
      <w:r w:rsidR="00544C12" w:rsidRPr="004D6C2C">
        <w:rPr>
          <w:rFonts w:ascii="Times New Roman" w:hAnsi="Times New Roman"/>
          <w:color w:val="000000"/>
          <w:sz w:val="24"/>
          <w:szCs w:val="24"/>
        </w:rPr>
        <w:t>Oracle, PL/SQL, SQL,</w:t>
      </w:r>
      <w:r w:rsidRPr="004D6C2C">
        <w:rPr>
          <w:rFonts w:ascii="Times New Roman" w:hAnsi="Times New Roman"/>
          <w:sz w:val="24"/>
          <w:szCs w:val="24"/>
        </w:rPr>
        <w:t>Adobe Photoshop</w:t>
      </w:r>
      <w:r w:rsidR="006D0956" w:rsidRPr="004D6C2C">
        <w:rPr>
          <w:rFonts w:ascii="Times New Roman" w:hAnsi="Times New Roman"/>
          <w:sz w:val="24"/>
          <w:szCs w:val="24"/>
        </w:rPr>
        <w:t xml:space="preserve">, </w:t>
      </w:r>
      <w:r w:rsidRPr="004D6C2C">
        <w:rPr>
          <w:rFonts w:ascii="Times New Roman" w:hAnsi="Times New Roman"/>
          <w:sz w:val="24"/>
          <w:szCs w:val="24"/>
        </w:rPr>
        <w:t xml:space="preserve">Git (bitbucket), </w:t>
      </w:r>
      <w:r w:rsidR="00B16EDF" w:rsidRPr="004D6C2C">
        <w:rPr>
          <w:rFonts w:ascii="Times New Roman" w:hAnsi="Times New Roman"/>
          <w:sz w:val="24"/>
          <w:szCs w:val="24"/>
        </w:rPr>
        <w:t xml:space="preserve">Grunt, </w:t>
      </w:r>
      <w:r w:rsidR="00CA3D38" w:rsidRPr="004D6C2C">
        <w:rPr>
          <w:rFonts w:ascii="Times New Roman" w:hAnsi="Times New Roman"/>
          <w:sz w:val="24"/>
          <w:szCs w:val="24"/>
        </w:rPr>
        <w:t>IntelliJIDEA</w:t>
      </w:r>
      <w:r w:rsidR="000B016F" w:rsidRPr="004D6C2C">
        <w:rPr>
          <w:rFonts w:ascii="Times New Roman" w:hAnsi="Times New Roman"/>
          <w:sz w:val="24"/>
          <w:szCs w:val="24"/>
        </w:rPr>
        <w:t xml:space="preserve">,Agile, </w:t>
      </w:r>
      <w:r w:rsidR="00544C12" w:rsidRPr="004D6C2C">
        <w:rPr>
          <w:rFonts w:ascii="Times New Roman" w:hAnsi="Times New Roman"/>
          <w:color w:val="000000"/>
          <w:sz w:val="24"/>
          <w:szCs w:val="24"/>
        </w:rPr>
        <w:t>Maven, JUnit, Mockito,JMeter,</w:t>
      </w:r>
      <w:r w:rsidR="000B016F" w:rsidRPr="004D6C2C">
        <w:rPr>
          <w:rFonts w:ascii="Times New Roman" w:hAnsi="Times New Roman"/>
          <w:sz w:val="24"/>
          <w:szCs w:val="24"/>
        </w:rPr>
        <w:t>Jasmine</w:t>
      </w:r>
      <w:r w:rsidR="00B66AAA" w:rsidRPr="004D6C2C">
        <w:rPr>
          <w:rFonts w:ascii="Times New Roman" w:hAnsi="Times New Roman"/>
          <w:sz w:val="24"/>
          <w:szCs w:val="24"/>
        </w:rPr>
        <w:t>.</w:t>
      </w:r>
    </w:p>
    <w:p w:rsidR="007B5CFD" w:rsidRPr="004D6C2C" w:rsidRDefault="007B5CFD" w:rsidP="004D6C2C">
      <w:pPr>
        <w:pStyle w:val="NoSpacing"/>
        <w:rPr>
          <w:rFonts w:ascii="Times New Roman" w:hAnsi="Times New Roman"/>
          <w:sz w:val="24"/>
          <w:szCs w:val="24"/>
        </w:rPr>
      </w:pPr>
    </w:p>
    <w:p w:rsidR="007B5CFD" w:rsidRPr="004D6C2C" w:rsidRDefault="007B5CFD" w:rsidP="004D6C2C">
      <w:pPr>
        <w:pStyle w:val="NoSpacing"/>
        <w:rPr>
          <w:rFonts w:ascii="Times New Roman" w:hAnsi="Times New Roman"/>
          <w:sz w:val="24"/>
          <w:szCs w:val="24"/>
        </w:rPr>
      </w:pPr>
    </w:p>
    <w:p w:rsidR="00403381" w:rsidRPr="004D6C2C" w:rsidRDefault="00403381" w:rsidP="004D6C2C">
      <w:pPr>
        <w:pStyle w:val="NoSpacing"/>
        <w:rPr>
          <w:rFonts w:ascii="Times New Roman" w:hAnsi="Times New Roman"/>
          <w:b/>
          <w:sz w:val="24"/>
          <w:szCs w:val="24"/>
          <w:lang w:bidi="en-US"/>
        </w:rPr>
      </w:pPr>
      <w:r w:rsidRPr="004D6C2C">
        <w:rPr>
          <w:rFonts w:ascii="Times New Roman" w:hAnsi="Times New Roman"/>
          <w:b/>
          <w:sz w:val="24"/>
          <w:szCs w:val="24"/>
          <w:lang w:bidi="en-US"/>
        </w:rPr>
        <w:t xml:space="preserve">Riverbed Technology, </w:t>
      </w:r>
      <w:r w:rsidRPr="004D6C2C">
        <w:rPr>
          <w:rFonts w:ascii="Times New Roman" w:hAnsi="Times New Roman"/>
          <w:sz w:val="24"/>
          <w:szCs w:val="24"/>
          <w:lang w:bidi="en-US"/>
        </w:rPr>
        <w:t>San Francisco, CA</w:t>
      </w:r>
      <w:r w:rsidRPr="004D6C2C">
        <w:rPr>
          <w:rFonts w:ascii="Times New Roman" w:hAnsi="Times New Roman"/>
          <w:b/>
          <w:sz w:val="24"/>
          <w:szCs w:val="24"/>
          <w:lang w:bidi="en-US"/>
        </w:rPr>
        <w:tab/>
      </w:r>
      <w:r w:rsidRPr="004D6C2C">
        <w:rPr>
          <w:rFonts w:ascii="Times New Roman" w:hAnsi="Times New Roman"/>
          <w:b/>
          <w:sz w:val="24"/>
          <w:szCs w:val="24"/>
          <w:lang w:bidi="en-US"/>
        </w:rPr>
        <w:tab/>
      </w:r>
      <w:r w:rsidRPr="004D6C2C">
        <w:rPr>
          <w:rFonts w:ascii="Times New Roman" w:hAnsi="Times New Roman"/>
          <w:b/>
          <w:sz w:val="24"/>
          <w:szCs w:val="24"/>
          <w:lang w:bidi="en-US"/>
        </w:rPr>
        <w:tab/>
      </w:r>
      <w:r w:rsidRPr="004D6C2C">
        <w:rPr>
          <w:rFonts w:ascii="Times New Roman" w:hAnsi="Times New Roman"/>
          <w:b/>
          <w:sz w:val="24"/>
          <w:szCs w:val="24"/>
          <w:lang w:bidi="en-US"/>
        </w:rPr>
        <w:tab/>
      </w:r>
      <w:r w:rsidR="008B2B38" w:rsidRPr="004D6C2C">
        <w:rPr>
          <w:rFonts w:ascii="Times New Roman" w:hAnsi="Times New Roman"/>
          <w:b/>
          <w:bCs/>
          <w:sz w:val="24"/>
          <w:szCs w:val="24"/>
        </w:rPr>
        <w:t>Aug 2012 – March 2013</w:t>
      </w:r>
    </w:p>
    <w:p w:rsidR="00403381" w:rsidRPr="004D6C2C" w:rsidRDefault="00403381" w:rsidP="004D6C2C">
      <w:pPr>
        <w:pStyle w:val="NoSpacing"/>
        <w:rPr>
          <w:rFonts w:ascii="Times New Roman" w:hAnsi="Times New Roman"/>
          <w:sz w:val="24"/>
          <w:szCs w:val="24"/>
          <w:lang w:bidi="en-US"/>
        </w:rPr>
      </w:pPr>
      <w:r w:rsidRPr="004D6C2C">
        <w:rPr>
          <w:rFonts w:ascii="Times New Roman" w:hAnsi="Times New Roman"/>
          <w:b/>
          <w:sz w:val="24"/>
          <w:szCs w:val="24"/>
          <w:lang w:bidi="en-US"/>
        </w:rPr>
        <w:t>Web Developer</w:t>
      </w:r>
    </w:p>
    <w:p w:rsidR="00403381" w:rsidRPr="004D6C2C" w:rsidRDefault="00403381" w:rsidP="004D6C2C">
      <w:pPr>
        <w:pStyle w:val="NoSpacing"/>
        <w:rPr>
          <w:rFonts w:ascii="Times New Roman" w:hAnsi="Times New Roman"/>
          <w:sz w:val="24"/>
          <w:szCs w:val="24"/>
          <w:lang w:bidi="en-US"/>
        </w:rPr>
      </w:pPr>
      <w:r w:rsidRPr="004D6C2C">
        <w:rPr>
          <w:rFonts w:ascii="Times New Roman" w:hAnsi="Times New Roman"/>
          <w:sz w:val="24"/>
          <w:szCs w:val="24"/>
          <w:lang w:bidi="en-US"/>
        </w:rPr>
        <w:t xml:space="preserve">Project: </w:t>
      </w:r>
      <w:hyperlink r:id="rId7" w:history="1">
        <w:r w:rsidRPr="004D6C2C">
          <w:rPr>
            <w:rStyle w:val="Hyperlink"/>
            <w:rFonts w:ascii="Times New Roman" w:hAnsi="Times New Roman"/>
            <w:sz w:val="24"/>
            <w:szCs w:val="24"/>
            <w:lang w:bidi="en-US"/>
          </w:rPr>
          <w:t>http://www.riverbed.com/</w:t>
        </w:r>
      </w:hyperlink>
    </w:p>
    <w:p w:rsidR="00403381" w:rsidRPr="004D6C2C" w:rsidRDefault="00403381" w:rsidP="004D6C2C">
      <w:pPr>
        <w:pStyle w:val="NoSpacing"/>
        <w:rPr>
          <w:rFonts w:ascii="Times New Roman" w:hAnsi="Times New Roman"/>
          <w:sz w:val="24"/>
          <w:szCs w:val="24"/>
          <w:lang w:bidi="en-US"/>
        </w:rPr>
      </w:pPr>
    </w:p>
    <w:p w:rsidR="00371E3E" w:rsidRPr="004D6C2C" w:rsidRDefault="00371E3E" w:rsidP="004D6C2C">
      <w:pPr>
        <w:pStyle w:val="NoSpacing"/>
        <w:rPr>
          <w:rFonts w:ascii="Times New Roman" w:hAnsi="Times New Roman"/>
          <w:sz w:val="24"/>
          <w:szCs w:val="24"/>
        </w:rPr>
      </w:pPr>
      <w:r w:rsidRPr="004D6C2C">
        <w:rPr>
          <w:rFonts w:ascii="Times New Roman" w:hAnsi="Times New Roman"/>
          <w:sz w:val="24"/>
          <w:szCs w:val="24"/>
        </w:rPr>
        <w:t xml:space="preserve">Sub-sites: 1. </w:t>
      </w:r>
      <w:hyperlink r:id="rId8" w:history="1">
        <w:r w:rsidRPr="004D6C2C">
          <w:rPr>
            <w:rStyle w:val="Hyperlink"/>
            <w:rFonts w:ascii="Times New Roman" w:hAnsi="Times New Roman"/>
            <w:sz w:val="24"/>
            <w:szCs w:val="24"/>
          </w:rPr>
          <w:t>http://support.riverbed.com</w:t>
        </w:r>
      </w:hyperlink>
    </w:p>
    <w:p w:rsidR="00371E3E" w:rsidRPr="004D6C2C" w:rsidRDefault="00371E3E" w:rsidP="004D6C2C">
      <w:pPr>
        <w:pStyle w:val="NoSpacing"/>
        <w:rPr>
          <w:rFonts w:ascii="Times New Roman" w:hAnsi="Times New Roman"/>
          <w:sz w:val="24"/>
          <w:szCs w:val="24"/>
        </w:rPr>
      </w:pPr>
      <w:r w:rsidRPr="004D6C2C">
        <w:rPr>
          <w:rFonts w:ascii="Times New Roman" w:hAnsi="Times New Roman"/>
          <w:sz w:val="24"/>
          <w:szCs w:val="24"/>
        </w:rPr>
        <w:t xml:space="preserve">                  2. </w:t>
      </w:r>
      <w:hyperlink r:id="rId9" w:history="1">
        <w:r w:rsidRPr="004D6C2C">
          <w:rPr>
            <w:rStyle w:val="Hyperlink"/>
            <w:rFonts w:ascii="Times New Roman" w:hAnsi="Times New Roman"/>
            <w:sz w:val="24"/>
            <w:szCs w:val="24"/>
          </w:rPr>
          <w:t>http://blog.riverbed.com</w:t>
        </w:r>
      </w:hyperlink>
    </w:p>
    <w:p w:rsidR="00371E3E" w:rsidRPr="004D6C2C" w:rsidRDefault="00371E3E" w:rsidP="004D6C2C">
      <w:pPr>
        <w:pStyle w:val="NoSpacing"/>
        <w:rPr>
          <w:rFonts w:ascii="Times New Roman" w:hAnsi="Times New Roman"/>
          <w:sz w:val="24"/>
          <w:szCs w:val="24"/>
        </w:rPr>
      </w:pPr>
      <w:r w:rsidRPr="004D6C2C">
        <w:rPr>
          <w:rFonts w:ascii="Times New Roman" w:hAnsi="Times New Roman"/>
          <w:sz w:val="24"/>
          <w:szCs w:val="24"/>
        </w:rPr>
        <w:t xml:space="preserve">                  3. </w:t>
      </w:r>
      <w:hyperlink r:id="rId10" w:history="1">
        <w:r w:rsidRPr="004D6C2C">
          <w:rPr>
            <w:rStyle w:val="Hyperlink"/>
            <w:rFonts w:ascii="Times New Roman" w:hAnsi="Times New Roman"/>
            <w:sz w:val="24"/>
            <w:szCs w:val="24"/>
          </w:rPr>
          <w:t>http://community.riverbed.com/</w:t>
        </w:r>
      </w:hyperlink>
    </w:p>
    <w:p w:rsidR="00371E3E" w:rsidRPr="004D6C2C" w:rsidRDefault="00371E3E" w:rsidP="004D6C2C">
      <w:pPr>
        <w:pStyle w:val="NoSpacing"/>
        <w:rPr>
          <w:rFonts w:ascii="Times New Roman" w:hAnsi="Times New Roman"/>
          <w:sz w:val="24"/>
          <w:szCs w:val="24"/>
        </w:rPr>
      </w:pPr>
    </w:p>
    <w:p w:rsidR="00371E3E" w:rsidRPr="004D6C2C" w:rsidRDefault="00371E3E" w:rsidP="004D6C2C">
      <w:pPr>
        <w:rPr>
          <w:rStyle w:val="apple-style-span"/>
          <w:rFonts w:ascii="Times New Roman" w:hAnsi="Times New Roman"/>
          <w:sz w:val="24"/>
          <w:szCs w:val="24"/>
        </w:rPr>
      </w:pPr>
      <w:r w:rsidRPr="004D6C2C">
        <w:rPr>
          <w:rFonts w:ascii="Times New Roman" w:hAnsi="Times New Roman"/>
          <w:b/>
          <w:sz w:val="24"/>
          <w:szCs w:val="24"/>
        </w:rPr>
        <w:t xml:space="preserve">Description: </w:t>
      </w:r>
      <w:r w:rsidRPr="004D6C2C">
        <w:rPr>
          <w:rFonts w:ascii="Times New Roman" w:hAnsi="Times New Roman"/>
          <w:sz w:val="24"/>
          <w:szCs w:val="24"/>
        </w:rPr>
        <w:t>Riverbed Technology enterprises successfully and intelligently implement strategic initiatives such as virtualization, consolidation, cloud computing, and disaster recovery, without fear of compromising performance.</w:t>
      </w:r>
    </w:p>
    <w:p w:rsidR="00371E3E" w:rsidRPr="004D6C2C" w:rsidRDefault="00371E3E" w:rsidP="004D6C2C">
      <w:pPr>
        <w:rPr>
          <w:rFonts w:ascii="Times New Roman" w:hAnsi="Times New Roman"/>
          <w:sz w:val="24"/>
          <w:szCs w:val="24"/>
        </w:rPr>
      </w:pPr>
      <w:r w:rsidRPr="004D6C2C">
        <w:rPr>
          <w:rFonts w:ascii="Times New Roman" w:hAnsi="Times New Roman"/>
          <w:sz w:val="24"/>
          <w:szCs w:val="24"/>
        </w:rPr>
        <w:t xml:space="preserve">When organizations consolidate IT and move to cloud environments, the distance created between users and their data often results in high-latency and reduced bandwidth. Riverbed WAN optimization, network performance management, and cloud storage solutions enable enterprises to overcome these drawbacks. At </w:t>
      </w:r>
      <w:r w:rsidRPr="004D6C2C">
        <w:rPr>
          <w:rFonts w:ascii="Times New Roman" w:hAnsi="Times New Roman"/>
          <w:sz w:val="24"/>
          <w:szCs w:val="24"/>
        </w:rPr>
        <w:lastRenderedPageBreak/>
        <w:t>Riverbed we make it easy to understand, optimize, and accelerate IT, so that organizations can build a fast, fluid, and dynamic IT architecture.</w:t>
      </w:r>
    </w:p>
    <w:p w:rsidR="00371E3E" w:rsidRPr="004D6C2C" w:rsidRDefault="00371E3E" w:rsidP="004D6C2C">
      <w:pPr>
        <w:pStyle w:val="NoSpacing"/>
        <w:rPr>
          <w:rFonts w:ascii="Times New Roman" w:hAnsi="Times New Roman"/>
          <w:sz w:val="24"/>
          <w:szCs w:val="24"/>
          <w:lang w:bidi="en-US"/>
        </w:rPr>
      </w:pPr>
    </w:p>
    <w:p w:rsidR="00403381" w:rsidRPr="004D6C2C" w:rsidRDefault="00403381" w:rsidP="004D6C2C">
      <w:pPr>
        <w:pStyle w:val="NoSpacing"/>
        <w:rPr>
          <w:rFonts w:ascii="Times New Roman" w:hAnsi="Times New Roman"/>
          <w:sz w:val="24"/>
          <w:szCs w:val="24"/>
          <w:lang w:bidi="en-US"/>
        </w:rPr>
      </w:pPr>
      <w:r w:rsidRPr="004D6C2C">
        <w:rPr>
          <w:rFonts w:ascii="Times New Roman" w:hAnsi="Times New Roman"/>
          <w:sz w:val="24"/>
          <w:szCs w:val="24"/>
          <w:lang w:bidi="en-US"/>
        </w:rPr>
        <w:t>Responsibilities:</w:t>
      </w:r>
    </w:p>
    <w:p w:rsidR="00C24325" w:rsidRPr="004D6C2C" w:rsidRDefault="00C24325" w:rsidP="004D6C2C">
      <w:pPr>
        <w:pStyle w:val="NoSpacing"/>
        <w:rPr>
          <w:rFonts w:ascii="Times New Roman" w:hAnsi="Times New Roman"/>
          <w:sz w:val="24"/>
          <w:szCs w:val="24"/>
          <w:lang w:bidi="en-US"/>
        </w:rPr>
      </w:pPr>
    </w:p>
    <w:p w:rsidR="00C24325" w:rsidRPr="004D6C2C" w:rsidRDefault="00C24325" w:rsidP="004D6C2C">
      <w:pPr>
        <w:numPr>
          <w:ilvl w:val="0"/>
          <w:numId w:val="6"/>
        </w:numPr>
        <w:spacing w:after="0"/>
        <w:rPr>
          <w:rFonts w:ascii="Times New Roman" w:hAnsi="Times New Roman"/>
          <w:sz w:val="24"/>
          <w:szCs w:val="24"/>
        </w:rPr>
      </w:pPr>
      <w:r w:rsidRPr="004D6C2C">
        <w:rPr>
          <w:rFonts w:ascii="Times New Roman" w:hAnsi="Times New Roman"/>
          <w:sz w:val="24"/>
          <w:szCs w:val="24"/>
        </w:rPr>
        <w:t xml:space="preserve">Re-designed and developed the complete website using </w:t>
      </w:r>
      <w:r w:rsidRPr="004D6C2C">
        <w:rPr>
          <w:rFonts w:ascii="Times New Roman" w:hAnsi="Times New Roman"/>
          <w:b/>
          <w:sz w:val="24"/>
          <w:szCs w:val="24"/>
        </w:rPr>
        <w:t>HTML5, CSS3, JavaScript,jQuery</w:t>
      </w:r>
    </w:p>
    <w:p w:rsidR="00403381" w:rsidRPr="004D6C2C" w:rsidRDefault="00C24325" w:rsidP="004D6C2C">
      <w:pPr>
        <w:numPr>
          <w:ilvl w:val="0"/>
          <w:numId w:val="6"/>
        </w:numPr>
        <w:spacing w:after="0"/>
        <w:rPr>
          <w:rFonts w:ascii="Times New Roman" w:hAnsi="Times New Roman"/>
          <w:sz w:val="24"/>
          <w:szCs w:val="24"/>
        </w:rPr>
      </w:pPr>
      <w:r w:rsidRPr="004D6C2C">
        <w:rPr>
          <w:rFonts w:ascii="Times New Roman" w:hAnsi="Times New Roman"/>
          <w:sz w:val="24"/>
          <w:szCs w:val="24"/>
        </w:rPr>
        <w:t xml:space="preserve">Extensively worked with </w:t>
      </w:r>
      <w:r w:rsidRPr="004D6C2C">
        <w:rPr>
          <w:rFonts w:ascii="Times New Roman" w:hAnsi="Times New Roman"/>
          <w:b/>
          <w:sz w:val="24"/>
          <w:szCs w:val="24"/>
        </w:rPr>
        <w:t>CSS3</w:t>
      </w:r>
      <w:r w:rsidRPr="004D6C2C">
        <w:rPr>
          <w:rFonts w:ascii="Times New Roman" w:hAnsi="Times New Roman"/>
          <w:sz w:val="24"/>
          <w:szCs w:val="24"/>
        </w:rPr>
        <w:t xml:space="preserve"> to create website layout: sprites, animation, borders, positioning, and gradient.</w:t>
      </w:r>
    </w:p>
    <w:p w:rsidR="00C24325" w:rsidRPr="004D6C2C" w:rsidRDefault="00C24325" w:rsidP="004D6C2C">
      <w:pPr>
        <w:numPr>
          <w:ilvl w:val="0"/>
          <w:numId w:val="6"/>
        </w:numPr>
        <w:spacing w:after="0"/>
        <w:rPr>
          <w:rFonts w:ascii="Times New Roman" w:hAnsi="Times New Roman"/>
          <w:sz w:val="24"/>
          <w:szCs w:val="24"/>
        </w:rPr>
      </w:pPr>
      <w:r w:rsidRPr="004D6C2C">
        <w:rPr>
          <w:rFonts w:ascii="Times New Roman" w:hAnsi="Times New Roman"/>
          <w:sz w:val="24"/>
          <w:szCs w:val="24"/>
        </w:rPr>
        <w:t>Developed Responsive Layouts for multiple devices and platforms</w:t>
      </w:r>
    </w:p>
    <w:p w:rsidR="00403381" w:rsidRPr="004D6C2C" w:rsidRDefault="00403381" w:rsidP="004D6C2C">
      <w:pPr>
        <w:pStyle w:val="NoSpacing"/>
        <w:numPr>
          <w:ilvl w:val="0"/>
          <w:numId w:val="6"/>
        </w:numPr>
        <w:rPr>
          <w:rFonts w:ascii="Times New Roman" w:hAnsi="Times New Roman"/>
          <w:sz w:val="24"/>
          <w:szCs w:val="24"/>
        </w:rPr>
      </w:pPr>
      <w:r w:rsidRPr="004D6C2C">
        <w:rPr>
          <w:rFonts w:ascii="Times New Roman" w:hAnsi="Times New Roman"/>
          <w:sz w:val="24"/>
          <w:szCs w:val="24"/>
        </w:rPr>
        <w:t>Developed website which is simple, professional, user-friendly, user-tracking, SEO-friendly, very less load time, link building and according to the target audience.</w:t>
      </w:r>
    </w:p>
    <w:p w:rsidR="00C24325" w:rsidRPr="004D6C2C" w:rsidRDefault="00C24325" w:rsidP="004D6C2C">
      <w:pPr>
        <w:pStyle w:val="NoSpacing"/>
        <w:numPr>
          <w:ilvl w:val="0"/>
          <w:numId w:val="6"/>
        </w:numPr>
        <w:rPr>
          <w:rFonts w:ascii="Times New Roman" w:hAnsi="Times New Roman"/>
          <w:sz w:val="24"/>
          <w:szCs w:val="24"/>
        </w:rPr>
      </w:pPr>
      <w:r w:rsidRPr="004D6C2C">
        <w:rPr>
          <w:rFonts w:ascii="Times New Roman" w:hAnsi="Times New Roman"/>
          <w:sz w:val="24"/>
          <w:szCs w:val="24"/>
        </w:rPr>
        <w:t xml:space="preserve">Worked on slicing </w:t>
      </w:r>
      <w:r w:rsidRPr="004D6C2C">
        <w:rPr>
          <w:rFonts w:ascii="Times New Roman" w:hAnsi="Times New Roman"/>
          <w:b/>
          <w:sz w:val="24"/>
          <w:szCs w:val="24"/>
        </w:rPr>
        <w:t xml:space="preserve">Photoshop </w:t>
      </w:r>
      <w:r w:rsidRPr="004D6C2C">
        <w:rPr>
          <w:rFonts w:ascii="Times New Roman" w:hAnsi="Times New Roman"/>
          <w:sz w:val="24"/>
          <w:szCs w:val="24"/>
        </w:rPr>
        <w:t xml:space="preserve">designs/layouts to </w:t>
      </w:r>
      <w:r w:rsidRPr="004D6C2C">
        <w:rPr>
          <w:rFonts w:ascii="Times New Roman" w:hAnsi="Times New Roman"/>
          <w:b/>
          <w:sz w:val="24"/>
          <w:szCs w:val="24"/>
        </w:rPr>
        <w:t>HTML &amp; CSS</w:t>
      </w:r>
    </w:p>
    <w:p w:rsidR="00403381" w:rsidRPr="004D6C2C" w:rsidRDefault="00403381" w:rsidP="004D6C2C">
      <w:pPr>
        <w:pStyle w:val="NoSpacing"/>
        <w:numPr>
          <w:ilvl w:val="0"/>
          <w:numId w:val="6"/>
        </w:numPr>
        <w:rPr>
          <w:rFonts w:ascii="Times New Roman" w:hAnsi="Times New Roman"/>
          <w:sz w:val="24"/>
          <w:szCs w:val="24"/>
          <w:lang w:bidi="en-US"/>
        </w:rPr>
      </w:pPr>
      <w:r w:rsidRPr="004D6C2C">
        <w:rPr>
          <w:rFonts w:ascii="Times New Roman" w:hAnsi="Times New Roman"/>
          <w:sz w:val="24"/>
          <w:szCs w:val="24"/>
          <w:lang w:bidi="en-US"/>
        </w:rPr>
        <w:t xml:space="preserve">Used Tortoise </w:t>
      </w:r>
      <w:r w:rsidRPr="004D6C2C">
        <w:rPr>
          <w:rFonts w:ascii="Times New Roman" w:hAnsi="Times New Roman"/>
          <w:b/>
          <w:sz w:val="24"/>
          <w:szCs w:val="24"/>
          <w:lang w:bidi="en-US"/>
        </w:rPr>
        <w:t>SVN</w:t>
      </w:r>
      <w:r w:rsidRPr="004D6C2C">
        <w:rPr>
          <w:rFonts w:ascii="Times New Roman" w:hAnsi="Times New Roman"/>
          <w:sz w:val="24"/>
          <w:szCs w:val="24"/>
          <w:lang w:bidi="en-US"/>
        </w:rPr>
        <w:t xml:space="preserve"> with </w:t>
      </w:r>
      <w:r w:rsidRPr="004D6C2C">
        <w:rPr>
          <w:rFonts w:ascii="Times New Roman" w:hAnsi="Times New Roman"/>
          <w:b/>
          <w:sz w:val="24"/>
          <w:szCs w:val="24"/>
          <w:lang w:bidi="en-US"/>
        </w:rPr>
        <w:t>Eclipse</w:t>
      </w:r>
      <w:r w:rsidRPr="004D6C2C">
        <w:rPr>
          <w:rFonts w:ascii="Times New Roman" w:hAnsi="Times New Roman"/>
          <w:sz w:val="24"/>
          <w:szCs w:val="24"/>
          <w:lang w:bidi="en-US"/>
        </w:rPr>
        <w:t xml:space="preserve"> to check in code to dev Environment and to avoid merge issues.</w:t>
      </w:r>
    </w:p>
    <w:p w:rsidR="00403381" w:rsidRPr="004D6C2C" w:rsidRDefault="00403381" w:rsidP="004D6C2C">
      <w:pPr>
        <w:pStyle w:val="NoSpacing"/>
        <w:numPr>
          <w:ilvl w:val="0"/>
          <w:numId w:val="6"/>
        </w:numPr>
        <w:rPr>
          <w:rFonts w:ascii="Times New Roman" w:hAnsi="Times New Roman"/>
          <w:sz w:val="24"/>
          <w:szCs w:val="24"/>
        </w:rPr>
      </w:pPr>
      <w:r w:rsidRPr="004D6C2C">
        <w:rPr>
          <w:rFonts w:ascii="Times New Roman" w:hAnsi="Times New Roman"/>
          <w:sz w:val="24"/>
          <w:szCs w:val="24"/>
        </w:rPr>
        <w:t xml:space="preserve">Used </w:t>
      </w:r>
      <w:r w:rsidR="00E31D83" w:rsidRPr="004D6C2C">
        <w:rPr>
          <w:rFonts w:ascii="Times New Roman" w:hAnsi="Times New Roman"/>
          <w:b/>
          <w:sz w:val="24"/>
          <w:szCs w:val="24"/>
        </w:rPr>
        <w:t>Angular.js</w:t>
      </w:r>
      <w:r w:rsidR="00E31D83" w:rsidRPr="004D6C2C">
        <w:rPr>
          <w:rFonts w:ascii="Times New Roman" w:hAnsi="Times New Roman"/>
          <w:sz w:val="24"/>
          <w:szCs w:val="24"/>
        </w:rPr>
        <w:t>for developing applications</w:t>
      </w:r>
      <w:r w:rsidR="00042A45" w:rsidRPr="004D6C2C">
        <w:rPr>
          <w:rFonts w:ascii="Times New Roman" w:hAnsi="Times New Roman"/>
          <w:sz w:val="24"/>
          <w:szCs w:val="24"/>
        </w:rPr>
        <w:t xml:space="preserve"> in front end.</w:t>
      </w:r>
    </w:p>
    <w:p w:rsidR="00403381" w:rsidRPr="004D6C2C" w:rsidRDefault="00403381" w:rsidP="004D6C2C">
      <w:pPr>
        <w:pStyle w:val="NoSpacing"/>
        <w:numPr>
          <w:ilvl w:val="0"/>
          <w:numId w:val="6"/>
        </w:numPr>
        <w:rPr>
          <w:rFonts w:ascii="Times New Roman" w:hAnsi="Times New Roman"/>
          <w:sz w:val="24"/>
          <w:szCs w:val="24"/>
          <w:lang w:bidi="en-US"/>
        </w:rPr>
      </w:pPr>
      <w:r w:rsidRPr="004D6C2C">
        <w:rPr>
          <w:rFonts w:ascii="Times New Roman" w:hAnsi="Times New Roman"/>
          <w:sz w:val="24"/>
          <w:szCs w:val="24"/>
          <w:lang w:bidi="en-US"/>
        </w:rPr>
        <w:t xml:space="preserve">Used </w:t>
      </w:r>
      <w:r w:rsidR="00112850" w:rsidRPr="004D6C2C">
        <w:rPr>
          <w:rFonts w:ascii="Times New Roman" w:hAnsi="Times New Roman"/>
          <w:b/>
          <w:bCs/>
          <w:sz w:val="24"/>
          <w:szCs w:val="24"/>
          <w:lang w:bidi="en-US"/>
        </w:rPr>
        <w:t xml:space="preserve">Agile </w:t>
      </w:r>
      <w:r w:rsidRPr="004D6C2C">
        <w:rPr>
          <w:rFonts w:ascii="Times New Roman" w:hAnsi="Times New Roman"/>
          <w:b/>
          <w:bCs/>
          <w:sz w:val="24"/>
          <w:szCs w:val="24"/>
          <w:lang w:bidi="en-US"/>
        </w:rPr>
        <w:t>methodology</w:t>
      </w:r>
      <w:r w:rsidRPr="004D6C2C">
        <w:rPr>
          <w:rFonts w:ascii="Times New Roman" w:hAnsi="Times New Roman"/>
          <w:sz w:val="24"/>
          <w:szCs w:val="24"/>
          <w:lang w:bidi="en-US"/>
        </w:rPr>
        <w:t xml:space="preserve"> for the software development.</w:t>
      </w:r>
    </w:p>
    <w:p w:rsidR="00403381" w:rsidRPr="004D6C2C" w:rsidRDefault="00403381" w:rsidP="004D6C2C">
      <w:pPr>
        <w:pStyle w:val="NoSpacing"/>
        <w:numPr>
          <w:ilvl w:val="0"/>
          <w:numId w:val="6"/>
        </w:numPr>
        <w:rPr>
          <w:rFonts w:ascii="Times New Roman" w:hAnsi="Times New Roman"/>
          <w:sz w:val="24"/>
          <w:szCs w:val="24"/>
          <w:lang w:bidi="en-US"/>
        </w:rPr>
      </w:pPr>
      <w:r w:rsidRPr="004D6C2C">
        <w:rPr>
          <w:rFonts w:ascii="Times New Roman" w:hAnsi="Times New Roman"/>
          <w:sz w:val="24"/>
          <w:szCs w:val="24"/>
          <w:lang w:bidi="en-US"/>
        </w:rPr>
        <w:t xml:space="preserve">Used </w:t>
      </w:r>
      <w:r w:rsidRPr="004D6C2C">
        <w:rPr>
          <w:rFonts w:ascii="Times New Roman" w:hAnsi="Times New Roman"/>
          <w:b/>
          <w:sz w:val="24"/>
          <w:szCs w:val="24"/>
          <w:lang w:bidi="en-US"/>
        </w:rPr>
        <w:t>JIRA</w:t>
      </w:r>
      <w:r w:rsidRPr="004D6C2C">
        <w:rPr>
          <w:rFonts w:ascii="Times New Roman" w:hAnsi="Times New Roman"/>
          <w:sz w:val="24"/>
          <w:szCs w:val="24"/>
          <w:lang w:bidi="en-US"/>
        </w:rPr>
        <w:t xml:space="preserve"> as the Bug Tracking tool.</w:t>
      </w:r>
    </w:p>
    <w:p w:rsidR="00C24325" w:rsidRPr="004D6C2C" w:rsidRDefault="00C24325" w:rsidP="004D6C2C">
      <w:pPr>
        <w:numPr>
          <w:ilvl w:val="0"/>
          <w:numId w:val="6"/>
        </w:numPr>
        <w:spacing w:after="0"/>
        <w:rPr>
          <w:rFonts w:ascii="Times New Roman" w:hAnsi="Times New Roman"/>
          <w:sz w:val="24"/>
          <w:szCs w:val="24"/>
        </w:rPr>
      </w:pPr>
      <w:r w:rsidRPr="004D6C2C">
        <w:rPr>
          <w:rFonts w:ascii="Times New Roman" w:hAnsi="Times New Roman"/>
          <w:sz w:val="24"/>
          <w:szCs w:val="24"/>
        </w:rPr>
        <w:t xml:space="preserve">Used </w:t>
      </w:r>
      <w:r w:rsidRPr="004D6C2C">
        <w:rPr>
          <w:rFonts w:ascii="Times New Roman" w:hAnsi="Times New Roman"/>
          <w:b/>
          <w:sz w:val="24"/>
          <w:szCs w:val="24"/>
        </w:rPr>
        <w:t xml:space="preserve">Ajax </w:t>
      </w:r>
      <w:r w:rsidRPr="004D6C2C">
        <w:rPr>
          <w:rFonts w:ascii="Times New Roman" w:hAnsi="Times New Roman"/>
          <w:sz w:val="24"/>
          <w:szCs w:val="24"/>
        </w:rPr>
        <w:t>to update a portion of a web page thus reducing bandwidth usage and load time.</w:t>
      </w:r>
    </w:p>
    <w:p w:rsidR="00403381" w:rsidRPr="004D6C2C" w:rsidRDefault="00403381" w:rsidP="004D6C2C">
      <w:pPr>
        <w:pStyle w:val="NoSpacing"/>
        <w:numPr>
          <w:ilvl w:val="0"/>
          <w:numId w:val="6"/>
        </w:numPr>
        <w:rPr>
          <w:rFonts w:ascii="Times New Roman" w:hAnsi="Times New Roman"/>
          <w:sz w:val="24"/>
          <w:szCs w:val="24"/>
        </w:rPr>
      </w:pPr>
      <w:r w:rsidRPr="004D6C2C">
        <w:rPr>
          <w:rFonts w:ascii="Times New Roman" w:hAnsi="Times New Roman"/>
          <w:sz w:val="24"/>
          <w:szCs w:val="24"/>
        </w:rPr>
        <w:t>Created new functionalities according to the project requirements under the limits of website configuration.</w:t>
      </w:r>
    </w:p>
    <w:p w:rsidR="00C24325" w:rsidRPr="004D6C2C" w:rsidRDefault="00C24325" w:rsidP="004D6C2C">
      <w:pPr>
        <w:numPr>
          <w:ilvl w:val="0"/>
          <w:numId w:val="6"/>
        </w:numPr>
        <w:spacing w:after="0"/>
        <w:rPr>
          <w:rFonts w:ascii="Times New Roman" w:hAnsi="Times New Roman"/>
          <w:sz w:val="24"/>
          <w:szCs w:val="24"/>
        </w:rPr>
      </w:pPr>
      <w:r w:rsidRPr="004D6C2C">
        <w:rPr>
          <w:rFonts w:ascii="Times New Roman" w:hAnsi="Times New Roman"/>
          <w:sz w:val="24"/>
          <w:szCs w:val="24"/>
        </w:rPr>
        <w:t xml:space="preserve">Successfully handled </w:t>
      </w:r>
      <w:r w:rsidRPr="004D6C2C">
        <w:rPr>
          <w:rFonts w:ascii="Times New Roman" w:hAnsi="Times New Roman"/>
          <w:b/>
          <w:bCs/>
          <w:sz w:val="24"/>
          <w:szCs w:val="24"/>
        </w:rPr>
        <w:t>JSON /XML</w:t>
      </w:r>
      <w:r w:rsidRPr="004D6C2C">
        <w:rPr>
          <w:rFonts w:ascii="Times New Roman" w:hAnsi="Times New Roman"/>
          <w:bCs/>
          <w:sz w:val="24"/>
          <w:szCs w:val="24"/>
        </w:rPr>
        <w:t xml:space="preserve"> data</w:t>
      </w:r>
      <w:r w:rsidRPr="004D6C2C">
        <w:rPr>
          <w:rFonts w:ascii="Times New Roman" w:hAnsi="Times New Roman"/>
          <w:sz w:val="24"/>
          <w:szCs w:val="24"/>
        </w:rPr>
        <w:t xml:space="preserve"> and carried out </w:t>
      </w:r>
      <w:r w:rsidRPr="004D6C2C">
        <w:rPr>
          <w:rFonts w:ascii="Times New Roman" w:hAnsi="Times New Roman"/>
          <w:b/>
          <w:bCs/>
          <w:sz w:val="24"/>
          <w:szCs w:val="24"/>
        </w:rPr>
        <w:t>JSON/XML</w:t>
      </w:r>
      <w:r w:rsidRPr="004D6C2C">
        <w:rPr>
          <w:rFonts w:ascii="Times New Roman" w:hAnsi="Times New Roman"/>
          <w:bCs/>
          <w:sz w:val="24"/>
          <w:szCs w:val="24"/>
        </w:rPr>
        <w:t xml:space="preserve"> parsing</w:t>
      </w:r>
      <w:r w:rsidRPr="004D6C2C">
        <w:rPr>
          <w:rFonts w:ascii="Times New Roman" w:hAnsi="Times New Roman"/>
          <w:sz w:val="24"/>
          <w:szCs w:val="24"/>
        </w:rPr>
        <w:t xml:space="preserve"> for form submissions and DOM manipulation</w:t>
      </w:r>
    </w:p>
    <w:p w:rsidR="00403381" w:rsidRPr="004D6C2C" w:rsidRDefault="00403381" w:rsidP="004D6C2C">
      <w:pPr>
        <w:pStyle w:val="NoSpacing"/>
        <w:numPr>
          <w:ilvl w:val="0"/>
          <w:numId w:val="6"/>
        </w:numPr>
        <w:rPr>
          <w:rFonts w:ascii="Times New Roman" w:hAnsi="Times New Roman"/>
          <w:sz w:val="24"/>
          <w:szCs w:val="24"/>
          <w:lang w:bidi="en-US"/>
        </w:rPr>
      </w:pPr>
      <w:r w:rsidRPr="004D6C2C">
        <w:rPr>
          <w:rFonts w:ascii="Times New Roman" w:hAnsi="Times New Roman"/>
          <w:sz w:val="24"/>
          <w:szCs w:val="24"/>
          <w:lang w:bidi="en-US"/>
        </w:rPr>
        <w:t xml:space="preserve">Used </w:t>
      </w:r>
      <w:r w:rsidRPr="004D6C2C">
        <w:rPr>
          <w:rFonts w:ascii="Times New Roman" w:hAnsi="Times New Roman"/>
          <w:b/>
          <w:bCs/>
          <w:sz w:val="24"/>
          <w:szCs w:val="24"/>
          <w:lang w:bidi="en-US"/>
        </w:rPr>
        <w:t>Firebug, Firebug Lite, and IE Developer Toolbar</w:t>
      </w:r>
      <w:r w:rsidRPr="004D6C2C">
        <w:rPr>
          <w:rFonts w:ascii="Times New Roman" w:hAnsi="Times New Roman"/>
          <w:sz w:val="24"/>
          <w:szCs w:val="24"/>
          <w:lang w:bidi="en-US"/>
        </w:rPr>
        <w:t xml:space="preserve"> for debugging and browser compatibility.</w:t>
      </w:r>
    </w:p>
    <w:p w:rsidR="00403381" w:rsidRPr="004D6C2C" w:rsidRDefault="00403381" w:rsidP="004D6C2C">
      <w:pPr>
        <w:pStyle w:val="NoSpacing"/>
        <w:numPr>
          <w:ilvl w:val="0"/>
          <w:numId w:val="6"/>
        </w:numPr>
        <w:rPr>
          <w:rFonts w:ascii="Times New Roman" w:hAnsi="Times New Roman"/>
          <w:sz w:val="24"/>
          <w:szCs w:val="24"/>
        </w:rPr>
      </w:pPr>
      <w:r w:rsidRPr="004D6C2C">
        <w:rPr>
          <w:rFonts w:ascii="Times New Roman" w:hAnsi="Times New Roman"/>
          <w:sz w:val="24"/>
          <w:szCs w:val="24"/>
        </w:rPr>
        <w:t>Worked as a motivated, pro-active team player voicing opinions and feedback with facts.</w:t>
      </w:r>
    </w:p>
    <w:p w:rsidR="00403381" w:rsidRPr="004D6C2C" w:rsidRDefault="00403381" w:rsidP="004D6C2C">
      <w:pPr>
        <w:pStyle w:val="NoSpacing"/>
        <w:numPr>
          <w:ilvl w:val="0"/>
          <w:numId w:val="6"/>
        </w:numPr>
        <w:rPr>
          <w:rFonts w:ascii="Times New Roman" w:hAnsi="Times New Roman"/>
          <w:sz w:val="24"/>
          <w:szCs w:val="24"/>
          <w:lang w:bidi="en-US"/>
        </w:rPr>
      </w:pPr>
      <w:r w:rsidRPr="004D6C2C">
        <w:rPr>
          <w:rFonts w:ascii="Times New Roman" w:hAnsi="Times New Roman"/>
          <w:sz w:val="24"/>
          <w:szCs w:val="24"/>
          <w:lang w:bidi="en-US"/>
        </w:rPr>
        <w:t>Resolved all the assigned defects and interacting with QA to resolve any issues.</w:t>
      </w:r>
    </w:p>
    <w:p w:rsidR="00403381" w:rsidRPr="004D6C2C" w:rsidRDefault="00403381" w:rsidP="004D6C2C">
      <w:pPr>
        <w:pStyle w:val="NoSpacing"/>
        <w:rPr>
          <w:rFonts w:ascii="Times New Roman" w:hAnsi="Times New Roman"/>
          <w:sz w:val="24"/>
          <w:szCs w:val="24"/>
        </w:rPr>
      </w:pPr>
    </w:p>
    <w:p w:rsidR="00403381" w:rsidRPr="004D6C2C" w:rsidRDefault="001C110E" w:rsidP="004D6C2C">
      <w:pPr>
        <w:pStyle w:val="NoSpacing"/>
        <w:rPr>
          <w:rFonts w:ascii="Times New Roman" w:hAnsi="Times New Roman"/>
          <w:sz w:val="24"/>
          <w:szCs w:val="24"/>
        </w:rPr>
      </w:pPr>
      <w:r w:rsidRPr="004D6C2C">
        <w:rPr>
          <w:rFonts w:ascii="Times New Roman" w:hAnsi="Times New Roman"/>
          <w:b/>
          <w:sz w:val="24"/>
          <w:szCs w:val="24"/>
          <w:u w:val="single"/>
        </w:rPr>
        <w:t>Technologies Used</w:t>
      </w:r>
      <w:r w:rsidRPr="004D6C2C">
        <w:rPr>
          <w:rFonts w:ascii="Times New Roman" w:hAnsi="Times New Roman"/>
          <w:sz w:val="24"/>
          <w:szCs w:val="24"/>
          <w:u w:val="single"/>
        </w:rPr>
        <w:t>:</w:t>
      </w:r>
      <w:r w:rsidR="00403381" w:rsidRPr="004D6C2C">
        <w:rPr>
          <w:rFonts w:ascii="Times New Roman" w:hAnsi="Times New Roman"/>
          <w:sz w:val="24"/>
          <w:szCs w:val="24"/>
        </w:rPr>
        <w:t>Adobe Publish, CSS3, HTML5, JQuery, SVN, AJAX, JavaScript,</w:t>
      </w:r>
      <w:r w:rsidR="00042A45" w:rsidRPr="004D6C2C">
        <w:rPr>
          <w:rFonts w:ascii="Times New Roman" w:hAnsi="Times New Roman"/>
          <w:sz w:val="24"/>
          <w:szCs w:val="24"/>
        </w:rPr>
        <w:t xml:space="preserve">Backbone </w:t>
      </w:r>
      <w:r w:rsidR="00933486" w:rsidRPr="004D6C2C">
        <w:rPr>
          <w:rFonts w:ascii="Times New Roman" w:hAnsi="Times New Roman"/>
          <w:sz w:val="24"/>
          <w:szCs w:val="24"/>
        </w:rPr>
        <w:t xml:space="preserve"> JS ,</w:t>
      </w:r>
      <w:r w:rsidR="00403381" w:rsidRPr="004D6C2C">
        <w:rPr>
          <w:rFonts w:ascii="Times New Roman" w:hAnsi="Times New Roman"/>
          <w:sz w:val="24"/>
          <w:szCs w:val="24"/>
        </w:rPr>
        <w:t xml:space="preserve"> Photoshop,</w:t>
      </w:r>
      <w:r w:rsidR="000B016F" w:rsidRPr="004D6C2C">
        <w:rPr>
          <w:rFonts w:ascii="Times New Roman" w:hAnsi="Times New Roman"/>
          <w:sz w:val="24"/>
          <w:szCs w:val="24"/>
        </w:rPr>
        <w:t>Agile,ECLIPSE</w:t>
      </w:r>
      <w:r w:rsidR="00403381" w:rsidRPr="004D6C2C">
        <w:rPr>
          <w:rFonts w:ascii="Times New Roman" w:hAnsi="Times New Roman"/>
          <w:sz w:val="24"/>
          <w:szCs w:val="24"/>
        </w:rPr>
        <w:t>.</w:t>
      </w:r>
    </w:p>
    <w:p w:rsidR="00B16EDF" w:rsidRPr="004D6C2C" w:rsidRDefault="00B16EDF" w:rsidP="004D6C2C">
      <w:pPr>
        <w:pStyle w:val="NoSpacing"/>
        <w:rPr>
          <w:rFonts w:ascii="Times New Roman" w:hAnsi="Times New Roman"/>
          <w:sz w:val="24"/>
          <w:szCs w:val="24"/>
        </w:rPr>
      </w:pPr>
    </w:p>
    <w:p w:rsidR="007B5CFD" w:rsidRPr="004D6C2C" w:rsidRDefault="007B5CFD" w:rsidP="004D6C2C">
      <w:pPr>
        <w:pStyle w:val="NoSpacing"/>
        <w:rPr>
          <w:rFonts w:ascii="Times New Roman" w:hAnsi="Times New Roman"/>
          <w:sz w:val="24"/>
          <w:szCs w:val="24"/>
        </w:rPr>
      </w:pPr>
    </w:p>
    <w:p w:rsidR="00403381" w:rsidRPr="004D6C2C" w:rsidRDefault="00403381" w:rsidP="004D6C2C">
      <w:pPr>
        <w:pStyle w:val="NoSpacing"/>
        <w:rPr>
          <w:rFonts w:ascii="Times New Roman" w:hAnsi="Times New Roman"/>
          <w:sz w:val="24"/>
          <w:szCs w:val="24"/>
        </w:rPr>
      </w:pPr>
      <w:r w:rsidRPr="004D6C2C">
        <w:rPr>
          <w:rFonts w:ascii="Times New Roman" w:hAnsi="Times New Roman"/>
          <w:b/>
          <w:bCs/>
          <w:sz w:val="24"/>
          <w:szCs w:val="24"/>
        </w:rPr>
        <w:t xml:space="preserve">Samsung SDSA, </w:t>
      </w:r>
      <w:r w:rsidRPr="004D6C2C">
        <w:rPr>
          <w:rFonts w:ascii="Times New Roman" w:hAnsi="Times New Roman"/>
          <w:sz w:val="24"/>
          <w:szCs w:val="24"/>
        </w:rPr>
        <w:t xml:space="preserve">San Jose, CA                                                                    </w:t>
      </w:r>
      <w:r w:rsidR="008B2B38" w:rsidRPr="004D6C2C">
        <w:rPr>
          <w:rFonts w:ascii="Times New Roman" w:hAnsi="Times New Roman"/>
          <w:b/>
          <w:bCs/>
          <w:sz w:val="24"/>
          <w:szCs w:val="24"/>
        </w:rPr>
        <w:t>Jan 2012 -   july</w:t>
      </w:r>
      <w:r w:rsidR="00A40915" w:rsidRPr="004D6C2C">
        <w:rPr>
          <w:rFonts w:ascii="Times New Roman" w:hAnsi="Times New Roman"/>
          <w:b/>
          <w:bCs/>
          <w:sz w:val="24"/>
          <w:szCs w:val="24"/>
        </w:rPr>
        <w:t>201</w:t>
      </w:r>
      <w:r w:rsidR="008B2B38" w:rsidRPr="004D6C2C">
        <w:rPr>
          <w:rFonts w:ascii="Times New Roman" w:hAnsi="Times New Roman"/>
          <w:b/>
          <w:bCs/>
          <w:sz w:val="24"/>
          <w:szCs w:val="24"/>
        </w:rPr>
        <w:t>2</w:t>
      </w:r>
    </w:p>
    <w:p w:rsidR="00403381" w:rsidRPr="004D6C2C" w:rsidRDefault="00403381" w:rsidP="004D6C2C">
      <w:pPr>
        <w:pStyle w:val="NoSpacing"/>
        <w:rPr>
          <w:rFonts w:ascii="Times New Roman" w:hAnsi="Times New Roman"/>
          <w:sz w:val="24"/>
          <w:szCs w:val="24"/>
        </w:rPr>
      </w:pPr>
      <w:r w:rsidRPr="004D6C2C">
        <w:rPr>
          <w:rFonts w:ascii="Times New Roman" w:hAnsi="Times New Roman"/>
          <w:b/>
          <w:bCs/>
          <w:sz w:val="24"/>
          <w:szCs w:val="24"/>
        </w:rPr>
        <w:t>Web UI Developer</w:t>
      </w:r>
    </w:p>
    <w:p w:rsidR="00403381" w:rsidRPr="004D6C2C" w:rsidRDefault="00403381" w:rsidP="004D6C2C">
      <w:pPr>
        <w:pStyle w:val="NoSpacing"/>
        <w:rPr>
          <w:rFonts w:ascii="Times New Roman" w:hAnsi="Times New Roman"/>
          <w:sz w:val="24"/>
          <w:szCs w:val="24"/>
        </w:rPr>
      </w:pPr>
      <w:r w:rsidRPr="004D6C2C">
        <w:rPr>
          <w:rFonts w:ascii="Times New Roman" w:hAnsi="Times New Roman"/>
          <w:sz w:val="24"/>
          <w:szCs w:val="24"/>
        </w:rPr>
        <w:t xml:space="preserve">Website: </w:t>
      </w:r>
      <w:hyperlink r:id="rId11" w:history="1">
        <w:r w:rsidRPr="004D6C2C">
          <w:rPr>
            <w:rStyle w:val="Hyperlink"/>
            <w:rFonts w:ascii="Times New Roman" w:hAnsi="Times New Roman"/>
            <w:sz w:val="24"/>
            <w:szCs w:val="24"/>
          </w:rPr>
          <w:t>http://www.samsungsdsa.com</w:t>
        </w:r>
      </w:hyperlink>
    </w:p>
    <w:p w:rsidR="00403381" w:rsidRPr="004D6C2C" w:rsidRDefault="00403381" w:rsidP="004D6C2C">
      <w:pPr>
        <w:pStyle w:val="NoSpacing"/>
        <w:rPr>
          <w:rFonts w:ascii="Times New Roman" w:hAnsi="Times New Roman"/>
          <w:b/>
          <w:bCs/>
          <w:sz w:val="24"/>
          <w:szCs w:val="24"/>
        </w:rPr>
      </w:pPr>
    </w:p>
    <w:p w:rsidR="00371E3E" w:rsidRPr="004D6C2C" w:rsidRDefault="00371E3E" w:rsidP="004D6C2C">
      <w:pPr>
        <w:pStyle w:val="Default"/>
      </w:pPr>
      <w:r w:rsidRPr="004D6C2C">
        <w:rPr>
          <w:b/>
          <w:bCs/>
        </w:rPr>
        <w:t xml:space="preserve">Description: </w:t>
      </w:r>
    </w:p>
    <w:p w:rsidR="00371E3E" w:rsidRPr="004D6C2C" w:rsidRDefault="00371E3E" w:rsidP="004D6C2C">
      <w:pPr>
        <w:pStyle w:val="Default"/>
      </w:pPr>
      <w:r w:rsidRPr="004D6C2C">
        <w:rPr>
          <w:b/>
          <w:bCs/>
        </w:rPr>
        <w:t xml:space="preserve">Samsung SDS </w:t>
      </w:r>
      <w:r w:rsidRPr="004D6C2C">
        <w:t xml:space="preserve">is the largest global information and communication technology (ICT) services provider in Korea with an annual revenue of over U.S. $3 billion and an expanding network of 12,000 employees in branches around the world. As a subsidiary company, Samsung SDS America (SDSA) provides total ICT service for Samsung Group in North and South America; as well as providing solutions and consultation in system integration and ICT infrastructure. </w:t>
      </w:r>
    </w:p>
    <w:p w:rsidR="00371E3E" w:rsidRPr="004D6C2C" w:rsidRDefault="00371E3E" w:rsidP="004D6C2C">
      <w:pPr>
        <w:pStyle w:val="NoSpacing"/>
        <w:rPr>
          <w:rFonts w:ascii="Times New Roman" w:hAnsi="Times New Roman"/>
          <w:b/>
          <w:bCs/>
          <w:sz w:val="24"/>
          <w:szCs w:val="24"/>
        </w:rPr>
      </w:pPr>
    </w:p>
    <w:p w:rsidR="00403381" w:rsidRPr="004D6C2C" w:rsidRDefault="00403381" w:rsidP="004D6C2C">
      <w:pPr>
        <w:pStyle w:val="NoSpacing"/>
        <w:rPr>
          <w:rFonts w:ascii="Times New Roman" w:hAnsi="Times New Roman"/>
          <w:sz w:val="24"/>
          <w:szCs w:val="24"/>
        </w:rPr>
      </w:pPr>
      <w:r w:rsidRPr="004D6C2C">
        <w:rPr>
          <w:rFonts w:ascii="Times New Roman" w:hAnsi="Times New Roman"/>
          <w:sz w:val="24"/>
          <w:szCs w:val="24"/>
        </w:rPr>
        <w:t>Responsibilities:</w:t>
      </w:r>
    </w:p>
    <w:p w:rsidR="00403381" w:rsidRPr="004D6C2C" w:rsidRDefault="00403381" w:rsidP="004D6C2C">
      <w:pPr>
        <w:pStyle w:val="NoSpacing"/>
        <w:numPr>
          <w:ilvl w:val="0"/>
          <w:numId w:val="6"/>
        </w:numPr>
        <w:rPr>
          <w:rFonts w:ascii="Times New Roman" w:hAnsi="Times New Roman"/>
          <w:sz w:val="24"/>
          <w:szCs w:val="24"/>
        </w:rPr>
      </w:pPr>
      <w:r w:rsidRPr="004D6C2C">
        <w:rPr>
          <w:rFonts w:ascii="Times New Roman" w:hAnsi="Times New Roman"/>
          <w:sz w:val="24"/>
          <w:szCs w:val="24"/>
        </w:rPr>
        <w:t xml:space="preserve">Worked extensively on </w:t>
      </w:r>
      <w:r w:rsidRPr="004D6C2C">
        <w:rPr>
          <w:rFonts w:ascii="Times New Roman" w:hAnsi="Times New Roman"/>
          <w:b/>
          <w:bCs/>
          <w:sz w:val="24"/>
          <w:szCs w:val="24"/>
        </w:rPr>
        <w:t xml:space="preserve">JQuery </w:t>
      </w:r>
      <w:r w:rsidRPr="004D6C2C">
        <w:rPr>
          <w:rFonts w:ascii="Times New Roman" w:hAnsi="Times New Roman"/>
          <w:sz w:val="24"/>
          <w:szCs w:val="24"/>
        </w:rPr>
        <w:t xml:space="preserve">and wrote custom </w:t>
      </w:r>
      <w:r w:rsidRPr="004D6C2C">
        <w:rPr>
          <w:rFonts w:ascii="Times New Roman" w:hAnsi="Times New Roman"/>
          <w:b/>
          <w:bCs/>
          <w:sz w:val="24"/>
          <w:szCs w:val="24"/>
        </w:rPr>
        <w:t xml:space="preserve">JS </w:t>
      </w:r>
      <w:r w:rsidRPr="004D6C2C">
        <w:rPr>
          <w:rFonts w:ascii="Times New Roman" w:hAnsi="Times New Roman"/>
          <w:sz w:val="24"/>
          <w:szCs w:val="24"/>
        </w:rPr>
        <w:t xml:space="preserve">modules for themes, calendar, form reports, tables, charts, grids, maps and surveys. </w:t>
      </w:r>
    </w:p>
    <w:p w:rsidR="00403381" w:rsidRPr="004D6C2C" w:rsidRDefault="00403381" w:rsidP="004D6C2C">
      <w:pPr>
        <w:pStyle w:val="NoSpacing"/>
        <w:numPr>
          <w:ilvl w:val="0"/>
          <w:numId w:val="6"/>
        </w:numPr>
        <w:rPr>
          <w:rFonts w:ascii="Times New Roman" w:hAnsi="Times New Roman"/>
          <w:sz w:val="24"/>
          <w:szCs w:val="24"/>
        </w:rPr>
      </w:pPr>
      <w:r w:rsidRPr="004D6C2C">
        <w:rPr>
          <w:rFonts w:ascii="Times New Roman" w:hAnsi="Times New Roman"/>
          <w:sz w:val="24"/>
          <w:szCs w:val="24"/>
        </w:rPr>
        <w:t xml:space="preserve">Used </w:t>
      </w:r>
      <w:r w:rsidRPr="004D6C2C">
        <w:rPr>
          <w:rFonts w:ascii="Times New Roman" w:hAnsi="Times New Roman"/>
          <w:b/>
          <w:sz w:val="24"/>
          <w:szCs w:val="24"/>
        </w:rPr>
        <w:t>RWD</w:t>
      </w:r>
      <w:r w:rsidRPr="004D6C2C">
        <w:rPr>
          <w:rFonts w:ascii="Times New Roman" w:hAnsi="Times New Roman"/>
          <w:sz w:val="24"/>
          <w:szCs w:val="24"/>
        </w:rPr>
        <w:t xml:space="preserve"> (Responsive Web Design) techniques to enhance user’s behavior based on screen-size (mobile and tablet), platform and orientation.</w:t>
      </w:r>
    </w:p>
    <w:p w:rsidR="00403381" w:rsidRPr="004D6C2C" w:rsidRDefault="00403381" w:rsidP="004D6C2C">
      <w:pPr>
        <w:pStyle w:val="NoSpacing"/>
        <w:numPr>
          <w:ilvl w:val="0"/>
          <w:numId w:val="6"/>
        </w:numPr>
        <w:rPr>
          <w:rFonts w:ascii="Times New Roman" w:hAnsi="Times New Roman"/>
          <w:sz w:val="24"/>
          <w:szCs w:val="24"/>
        </w:rPr>
      </w:pPr>
      <w:r w:rsidRPr="004D6C2C">
        <w:rPr>
          <w:rFonts w:ascii="Times New Roman" w:hAnsi="Times New Roman"/>
          <w:sz w:val="24"/>
          <w:szCs w:val="24"/>
        </w:rPr>
        <w:t xml:space="preserve">Used </w:t>
      </w:r>
      <w:r w:rsidRPr="004D6C2C">
        <w:rPr>
          <w:rFonts w:ascii="Times New Roman" w:hAnsi="Times New Roman"/>
          <w:b/>
          <w:sz w:val="24"/>
          <w:szCs w:val="24"/>
        </w:rPr>
        <w:t>Bootstrap</w:t>
      </w:r>
      <w:r w:rsidRPr="004D6C2C">
        <w:rPr>
          <w:rFonts w:ascii="Times New Roman" w:hAnsi="Times New Roman"/>
          <w:sz w:val="24"/>
          <w:szCs w:val="24"/>
        </w:rPr>
        <w:t>for developing modules on front-end.</w:t>
      </w:r>
    </w:p>
    <w:p w:rsidR="00403381" w:rsidRPr="004D6C2C" w:rsidRDefault="00403381" w:rsidP="004D6C2C">
      <w:pPr>
        <w:pStyle w:val="NoSpacing"/>
        <w:numPr>
          <w:ilvl w:val="0"/>
          <w:numId w:val="6"/>
        </w:numPr>
        <w:rPr>
          <w:rFonts w:ascii="Times New Roman" w:hAnsi="Times New Roman"/>
          <w:sz w:val="24"/>
          <w:szCs w:val="24"/>
        </w:rPr>
      </w:pPr>
      <w:r w:rsidRPr="004D6C2C">
        <w:rPr>
          <w:rFonts w:ascii="Times New Roman" w:hAnsi="Times New Roman"/>
          <w:sz w:val="24"/>
          <w:szCs w:val="24"/>
        </w:rPr>
        <w:t xml:space="preserve">Worked on </w:t>
      </w:r>
      <w:r w:rsidRPr="004D6C2C">
        <w:rPr>
          <w:rFonts w:ascii="Times New Roman" w:hAnsi="Times New Roman"/>
          <w:b/>
          <w:bCs/>
          <w:sz w:val="24"/>
          <w:szCs w:val="24"/>
        </w:rPr>
        <w:t xml:space="preserve">data enhancement modules </w:t>
      </w:r>
      <w:r w:rsidRPr="004D6C2C">
        <w:rPr>
          <w:rFonts w:ascii="Times New Roman" w:hAnsi="Times New Roman"/>
          <w:sz w:val="24"/>
          <w:szCs w:val="24"/>
        </w:rPr>
        <w:t xml:space="preserve">to create rating, custom events, calendar and profile features. </w:t>
      </w:r>
    </w:p>
    <w:p w:rsidR="003669F1" w:rsidRPr="004D6C2C" w:rsidRDefault="003669F1" w:rsidP="004D6C2C">
      <w:pPr>
        <w:pStyle w:val="NoSpacing"/>
        <w:numPr>
          <w:ilvl w:val="0"/>
          <w:numId w:val="6"/>
        </w:numPr>
        <w:rPr>
          <w:rFonts w:ascii="Times New Roman" w:hAnsi="Times New Roman"/>
          <w:sz w:val="24"/>
          <w:szCs w:val="24"/>
        </w:rPr>
      </w:pPr>
      <w:r w:rsidRPr="004D6C2C">
        <w:rPr>
          <w:rFonts w:ascii="Times New Roman" w:hAnsi="Times New Roman"/>
          <w:sz w:val="24"/>
          <w:szCs w:val="24"/>
        </w:rPr>
        <w:t xml:space="preserve">Used </w:t>
      </w:r>
      <w:r w:rsidRPr="004D6C2C">
        <w:rPr>
          <w:rFonts w:ascii="Times New Roman" w:hAnsi="Times New Roman"/>
          <w:b/>
          <w:sz w:val="24"/>
          <w:szCs w:val="24"/>
        </w:rPr>
        <w:t>Node.js</w:t>
      </w:r>
      <w:r w:rsidRPr="004D6C2C">
        <w:rPr>
          <w:rFonts w:ascii="Times New Roman" w:hAnsi="Times New Roman"/>
          <w:sz w:val="24"/>
          <w:szCs w:val="24"/>
        </w:rPr>
        <w:t xml:space="preserve"> to provide event driven architecture and a </w:t>
      </w:r>
      <w:r w:rsidR="00DE3FE0" w:rsidRPr="004D6C2C">
        <w:rPr>
          <w:rFonts w:ascii="Times New Roman" w:hAnsi="Times New Roman"/>
          <w:sz w:val="24"/>
          <w:szCs w:val="24"/>
        </w:rPr>
        <w:t>non-blocking</w:t>
      </w:r>
      <w:r w:rsidR="0075762B" w:rsidRPr="004D6C2C">
        <w:rPr>
          <w:rFonts w:ascii="Times New Roman" w:hAnsi="Times New Roman"/>
          <w:sz w:val="24"/>
          <w:szCs w:val="24"/>
        </w:rPr>
        <w:t xml:space="preserve"> i/</w:t>
      </w:r>
      <w:r w:rsidR="00DE3FE0" w:rsidRPr="004D6C2C">
        <w:rPr>
          <w:rFonts w:ascii="Times New Roman" w:hAnsi="Times New Roman"/>
          <w:sz w:val="24"/>
          <w:szCs w:val="24"/>
        </w:rPr>
        <w:t>o A</w:t>
      </w:r>
      <w:r w:rsidRPr="004D6C2C">
        <w:rPr>
          <w:rFonts w:ascii="Times New Roman" w:hAnsi="Times New Roman"/>
          <w:sz w:val="24"/>
          <w:szCs w:val="24"/>
        </w:rPr>
        <w:t>pi and also scalability.</w:t>
      </w:r>
    </w:p>
    <w:p w:rsidR="00403381" w:rsidRPr="004D6C2C" w:rsidRDefault="00403381" w:rsidP="004D6C2C">
      <w:pPr>
        <w:pStyle w:val="NoSpacing"/>
        <w:numPr>
          <w:ilvl w:val="0"/>
          <w:numId w:val="6"/>
        </w:numPr>
        <w:rPr>
          <w:rFonts w:ascii="Times New Roman" w:hAnsi="Times New Roman"/>
          <w:sz w:val="24"/>
          <w:szCs w:val="24"/>
        </w:rPr>
      </w:pPr>
      <w:r w:rsidRPr="004D6C2C">
        <w:rPr>
          <w:rFonts w:ascii="Times New Roman" w:hAnsi="Times New Roman"/>
          <w:sz w:val="24"/>
          <w:szCs w:val="24"/>
        </w:rPr>
        <w:lastRenderedPageBreak/>
        <w:t xml:space="preserve">Used </w:t>
      </w:r>
      <w:r w:rsidRPr="004D6C2C">
        <w:rPr>
          <w:rFonts w:ascii="Times New Roman" w:hAnsi="Times New Roman"/>
          <w:b/>
          <w:bCs/>
          <w:sz w:val="24"/>
          <w:szCs w:val="24"/>
        </w:rPr>
        <w:t xml:space="preserve">JSON </w:t>
      </w:r>
      <w:r w:rsidRPr="004D6C2C">
        <w:rPr>
          <w:rFonts w:ascii="Times New Roman" w:hAnsi="Times New Roman"/>
          <w:sz w:val="24"/>
          <w:szCs w:val="24"/>
        </w:rPr>
        <w:t xml:space="preserve">extensively for collecting data from server and sending requests to the server from the client-side. </w:t>
      </w:r>
    </w:p>
    <w:p w:rsidR="00403381" w:rsidRPr="004D6C2C" w:rsidRDefault="00403381" w:rsidP="004D6C2C">
      <w:pPr>
        <w:pStyle w:val="NoSpacing"/>
        <w:numPr>
          <w:ilvl w:val="0"/>
          <w:numId w:val="6"/>
        </w:numPr>
        <w:rPr>
          <w:rFonts w:ascii="Times New Roman" w:hAnsi="Times New Roman"/>
          <w:sz w:val="24"/>
          <w:szCs w:val="24"/>
        </w:rPr>
      </w:pPr>
      <w:r w:rsidRPr="004D6C2C">
        <w:rPr>
          <w:rFonts w:ascii="Times New Roman" w:hAnsi="Times New Roman"/>
          <w:sz w:val="24"/>
          <w:szCs w:val="24"/>
        </w:rPr>
        <w:t xml:space="preserve">Used </w:t>
      </w:r>
      <w:r w:rsidRPr="004D6C2C">
        <w:rPr>
          <w:rFonts w:ascii="Times New Roman" w:hAnsi="Times New Roman"/>
          <w:b/>
          <w:bCs/>
          <w:sz w:val="24"/>
          <w:szCs w:val="24"/>
        </w:rPr>
        <w:t xml:space="preserve">MSSQL </w:t>
      </w:r>
      <w:r w:rsidRPr="004D6C2C">
        <w:rPr>
          <w:rFonts w:ascii="Times New Roman" w:hAnsi="Times New Roman"/>
          <w:sz w:val="24"/>
          <w:szCs w:val="24"/>
        </w:rPr>
        <w:t xml:space="preserve">as backend database. </w:t>
      </w:r>
    </w:p>
    <w:p w:rsidR="00403381" w:rsidRPr="004D6C2C" w:rsidRDefault="00403381" w:rsidP="004D6C2C">
      <w:pPr>
        <w:pStyle w:val="NoSpacing"/>
        <w:numPr>
          <w:ilvl w:val="0"/>
          <w:numId w:val="6"/>
        </w:numPr>
        <w:rPr>
          <w:rFonts w:ascii="Times New Roman" w:hAnsi="Times New Roman"/>
          <w:sz w:val="24"/>
          <w:szCs w:val="24"/>
        </w:rPr>
      </w:pPr>
      <w:r w:rsidRPr="004D6C2C">
        <w:rPr>
          <w:rFonts w:ascii="Times New Roman" w:hAnsi="Times New Roman"/>
          <w:sz w:val="24"/>
          <w:szCs w:val="24"/>
        </w:rPr>
        <w:t xml:space="preserve">Used </w:t>
      </w:r>
      <w:r w:rsidRPr="004D6C2C">
        <w:rPr>
          <w:rFonts w:ascii="Times New Roman" w:hAnsi="Times New Roman"/>
          <w:b/>
          <w:sz w:val="24"/>
          <w:szCs w:val="24"/>
        </w:rPr>
        <w:t>Eclipse IDE</w:t>
      </w:r>
      <w:r w:rsidRPr="004D6C2C">
        <w:rPr>
          <w:rFonts w:ascii="Times New Roman" w:hAnsi="Times New Roman"/>
          <w:sz w:val="24"/>
          <w:szCs w:val="24"/>
        </w:rPr>
        <w:t xml:space="preserve"> environment and as repository for checking in and checking out source code.</w:t>
      </w:r>
    </w:p>
    <w:p w:rsidR="00403381" w:rsidRPr="004D6C2C" w:rsidRDefault="00403381" w:rsidP="004D6C2C">
      <w:pPr>
        <w:pStyle w:val="NoSpacing"/>
        <w:numPr>
          <w:ilvl w:val="0"/>
          <w:numId w:val="6"/>
        </w:numPr>
        <w:rPr>
          <w:rFonts w:ascii="Times New Roman" w:hAnsi="Times New Roman"/>
          <w:sz w:val="24"/>
          <w:szCs w:val="24"/>
        </w:rPr>
      </w:pPr>
      <w:r w:rsidRPr="004D6C2C">
        <w:rPr>
          <w:rFonts w:ascii="Times New Roman" w:hAnsi="Times New Roman"/>
          <w:sz w:val="24"/>
          <w:szCs w:val="24"/>
        </w:rPr>
        <w:t>Handled more than 5 million page requests/month.</w:t>
      </w:r>
    </w:p>
    <w:p w:rsidR="00403381" w:rsidRPr="004D6C2C" w:rsidRDefault="00403381" w:rsidP="004D6C2C">
      <w:pPr>
        <w:pStyle w:val="NoSpacing"/>
        <w:numPr>
          <w:ilvl w:val="0"/>
          <w:numId w:val="6"/>
        </w:numPr>
        <w:rPr>
          <w:rFonts w:ascii="Times New Roman" w:hAnsi="Times New Roman"/>
          <w:sz w:val="24"/>
          <w:szCs w:val="24"/>
        </w:rPr>
      </w:pPr>
      <w:r w:rsidRPr="004D6C2C">
        <w:rPr>
          <w:rFonts w:ascii="Times New Roman" w:hAnsi="Times New Roman"/>
          <w:sz w:val="24"/>
          <w:szCs w:val="24"/>
        </w:rPr>
        <w:t xml:space="preserve">Used </w:t>
      </w:r>
      <w:r w:rsidRPr="004D6C2C">
        <w:rPr>
          <w:rFonts w:ascii="Times New Roman" w:hAnsi="Times New Roman"/>
          <w:b/>
          <w:bCs/>
          <w:sz w:val="24"/>
          <w:szCs w:val="24"/>
        </w:rPr>
        <w:t>JavaScript/CSS/HTML5</w:t>
      </w:r>
      <w:r w:rsidRPr="004D6C2C">
        <w:rPr>
          <w:rFonts w:ascii="Times New Roman" w:hAnsi="Times New Roman"/>
          <w:sz w:val="24"/>
          <w:szCs w:val="24"/>
        </w:rPr>
        <w:t>, especially with modular client architectures.</w:t>
      </w:r>
    </w:p>
    <w:p w:rsidR="00403381" w:rsidRPr="004D6C2C" w:rsidRDefault="00403381" w:rsidP="004D6C2C">
      <w:pPr>
        <w:pStyle w:val="NoSpacing"/>
        <w:numPr>
          <w:ilvl w:val="0"/>
          <w:numId w:val="6"/>
        </w:numPr>
        <w:rPr>
          <w:rFonts w:ascii="Times New Roman" w:hAnsi="Times New Roman"/>
          <w:sz w:val="24"/>
          <w:szCs w:val="24"/>
        </w:rPr>
      </w:pPr>
      <w:r w:rsidRPr="004D6C2C">
        <w:rPr>
          <w:rFonts w:ascii="Times New Roman" w:hAnsi="Times New Roman"/>
          <w:sz w:val="24"/>
          <w:szCs w:val="24"/>
        </w:rPr>
        <w:t xml:space="preserve">Hands on experience of </w:t>
      </w:r>
      <w:r w:rsidRPr="004D6C2C">
        <w:rPr>
          <w:rFonts w:ascii="Times New Roman" w:hAnsi="Times New Roman"/>
          <w:b/>
          <w:bCs/>
          <w:sz w:val="24"/>
          <w:szCs w:val="24"/>
        </w:rPr>
        <w:t xml:space="preserve">debugging </w:t>
      </w:r>
      <w:r w:rsidRPr="004D6C2C">
        <w:rPr>
          <w:rFonts w:ascii="Times New Roman" w:hAnsi="Times New Roman"/>
          <w:sz w:val="24"/>
          <w:szCs w:val="24"/>
        </w:rPr>
        <w:t xml:space="preserve">with </w:t>
      </w:r>
      <w:r w:rsidRPr="004D6C2C">
        <w:rPr>
          <w:rFonts w:ascii="Times New Roman" w:hAnsi="Times New Roman"/>
          <w:b/>
          <w:sz w:val="24"/>
          <w:szCs w:val="24"/>
        </w:rPr>
        <w:t>cross-browser</w:t>
      </w:r>
      <w:r w:rsidRPr="004D6C2C">
        <w:rPr>
          <w:rFonts w:ascii="Times New Roman" w:hAnsi="Times New Roman"/>
          <w:sz w:val="24"/>
          <w:szCs w:val="24"/>
        </w:rPr>
        <w:t xml:space="preserve"> compatibility testing. </w:t>
      </w:r>
    </w:p>
    <w:p w:rsidR="00403381" w:rsidRPr="004D6C2C" w:rsidRDefault="00403381" w:rsidP="004D6C2C">
      <w:pPr>
        <w:pStyle w:val="NoSpacing"/>
        <w:rPr>
          <w:rFonts w:ascii="Times New Roman" w:hAnsi="Times New Roman"/>
          <w:sz w:val="24"/>
          <w:szCs w:val="24"/>
        </w:rPr>
      </w:pPr>
    </w:p>
    <w:p w:rsidR="00403381" w:rsidRPr="004D6C2C" w:rsidRDefault="00197419" w:rsidP="004D6C2C">
      <w:pPr>
        <w:pStyle w:val="NoSpacing"/>
        <w:rPr>
          <w:rFonts w:ascii="Times New Roman" w:hAnsi="Times New Roman"/>
          <w:b/>
          <w:sz w:val="24"/>
          <w:szCs w:val="24"/>
          <w:lang w:bidi="en-US"/>
        </w:rPr>
      </w:pPr>
      <w:r w:rsidRPr="004D6C2C">
        <w:rPr>
          <w:rFonts w:ascii="Times New Roman" w:hAnsi="Times New Roman"/>
          <w:b/>
          <w:sz w:val="24"/>
          <w:szCs w:val="24"/>
          <w:u w:val="single"/>
        </w:rPr>
        <w:t>Technologies Used</w:t>
      </w:r>
      <w:r w:rsidRPr="004D6C2C">
        <w:rPr>
          <w:rFonts w:ascii="Times New Roman" w:hAnsi="Times New Roman"/>
          <w:sz w:val="24"/>
          <w:szCs w:val="24"/>
          <w:u w:val="single"/>
        </w:rPr>
        <w:t>:</w:t>
      </w:r>
      <w:r w:rsidR="00403381" w:rsidRPr="004D6C2C">
        <w:rPr>
          <w:rFonts w:ascii="Times New Roman" w:hAnsi="Times New Roman"/>
          <w:sz w:val="24"/>
          <w:szCs w:val="24"/>
          <w:lang w:bidi="en-US"/>
        </w:rPr>
        <w:t xml:space="preserve">JQuery, RWD, </w:t>
      </w:r>
      <w:r w:rsidR="00E64C5B" w:rsidRPr="004D6C2C">
        <w:rPr>
          <w:rFonts w:ascii="Times New Roman" w:hAnsi="Times New Roman"/>
          <w:sz w:val="24"/>
          <w:szCs w:val="24"/>
          <w:lang w:bidi="en-US"/>
        </w:rPr>
        <w:t>Bootstrap</w:t>
      </w:r>
      <w:r w:rsidR="00403381" w:rsidRPr="004D6C2C">
        <w:rPr>
          <w:rFonts w:ascii="Times New Roman" w:hAnsi="Times New Roman"/>
          <w:sz w:val="24"/>
          <w:szCs w:val="24"/>
          <w:lang w:bidi="en-US"/>
        </w:rPr>
        <w:t>, Eclipse, CSS3, HTML5, SVN, AJAX,</w:t>
      </w:r>
      <w:r w:rsidR="003669F1" w:rsidRPr="004D6C2C">
        <w:rPr>
          <w:rFonts w:ascii="Times New Roman" w:hAnsi="Times New Roman"/>
          <w:sz w:val="24"/>
          <w:szCs w:val="24"/>
          <w:lang w:bidi="en-US"/>
        </w:rPr>
        <w:t>Node.js,</w:t>
      </w:r>
      <w:r w:rsidR="00403381" w:rsidRPr="004D6C2C">
        <w:rPr>
          <w:rFonts w:ascii="Times New Roman" w:hAnsi="Times New Roman"/>
          <w:sz w:val="24"/>
          <w:szCs w:val="24"/>
          <w:lang w:bidi="en-US"/>
        </w:rPr>
        <w:t xml:space="preserve"> JSON, Photoshop, ECLIPSE.</w:t>
      </w:r>
    </w:p>
    <w:p w:rsidR="00D51D1D" w:rsidRPr="004D6C2C" w:rsidRDefault="00D51D1D" w:rsidP="004D6C2C">
      <w:pPr>
        <w:pStyle w:val="NoSpacing"/>
        <w:rPr>
          <w:rFonts w:ascii="Times New Roman" w:hAnsi="Times New Roman"/>
          <w:b/>
          <w:bCs/>
          <w:sz w:val="24"/>
          <w:szCs w:val="24"/>
        </w:rPr>
      </w:pPr>
    </w:p>
    <w:p w:rsidR="00B16EDF" w:rsidRPr="004D6C2C" w:rsidRDefault="00B16EDF" w:rsidP="004D6C2C">
      <w:pPr>
        <w:spacing w:after="0" w:line="240" w:lineRule="auto"/>
        <w:rPr>
          <w:rFonts w:ascii="Times New Roman" w:hAnsi="Times New Roman"/>
          <w:b/>
          <w:bCs/>
          <w:sz w:val="24"/>
          <w:szCs w:val="24"/>
        </w:rPr>
      </w:pPr>
    </w:p>
    <w:p w:rsidR="00B16EDF" w:rsidRPr="004D6C2C" w:rsidRDefault="00B16EDF" w:rsidP="004D6C2C">
      <w:pPr>
        <w:spacing w:after="0" w:line="240" w:lineRule="auto"/>
        <w:rPr>
          <w:rFonts w:ascii="Times New Roman" w:hAnsi="Times New Roman"/>
          <w:b/>
          <w:bCs/>
          <w:sz w:val="24"/>
          <w:szCs w:val="24"/>
        </w:rPr>
      </w:pPr>
    </w:p>
    <w:p w:rsidR="0082790C" w:rsidRPr="004D6C2C" w:rsidRDefault="0082790C" w:rsidP="004D6C2C">
      <w:pPr>
        <w:spacing w:after="0" w:line="240" w:lineRule="auto"/>
        <w:rPr>
          <w:rFonts w:ascii="Times New Roman" w:hAnsi="Times New Roman"/>
          <w:b/>
          <w:sz w:val="24"/>
          <w:szCs w:val="24"/>
        </w:rPr>
      </w:pPr>
    </w:p>
    <w:p w:rsidR="0082790C" w:rsidRPr="004D6C2C" w:rsidRDefault="0082790C" w:rsidP="004D6C2C">
      <w:pPr>
        <w:spacing w:after="0" w:line="240" w:lineRule="auto"/>
        <w:rPr>
          <w:rFonts w:ascii="Times New Roman" w:hAnsi="Times New Roman"/>
          <w:b/>
          <w:sz w:val="24"/>
          <w:szCs w:val="24"/>
        </w:rPr>
      </w:pPr>
    </w:p>
    <w:p w:rsidR="00CA3D38" w:rsidRPr="004D6C2C" w:rsidRDefault="008B2B38" w:rsidP="004D6C2C">
      <w:pPr>
        <w:spacing w:after="0" w:line="240" w:lineRule="auto"/>
        <w:rPr>
          <w:rFonts w:ascii="Times New Roman" w:hAnsi="Times New Roman"/>
          <w:b/>
          <w:bCs/>
          <w:sz w:val="24"/>
          <w:szCs w:val="24"/>
        </w:rPr>
      </w:pPr>
      <w:r w:rsidRPr="004D6C2C">
        <w:rPr>
          <w:rFonts w:ascii="Times New Roman" w:hAnsi="Times New Roman"/>
          <w:b/>
          <w:sz w:val="24"/>
          <w:szCs w:val="24"/>
        </w:rPr>
        <w:t>HCL Chennai</w:t>
      </w:r>
      <w:r w:rsidR="00523A94" w:rsidRPr="004D6C2C">
        <w:rPr>
          <w:rFonts w:ascii="Times New Roman" w:hAnsi="Times New Roman"/>
          <w:b/>
          <w:sz w:val="24"/>
          <w:szCs w:val="24"/>
        </w:rPr>
        <w:t>,   India</w:t>
      </w:r>
      <w:r w:rsidR="00D712B4" w:rsidRPr="004D6C2C">
        <w:rPr>
          <w:rFonts w:ascii="Times New Roman" w:hAnsi="Times New Roman"/>
          <w:b/>
          <w:bCs/>
          <w:sz w:val="24"/>
          <w:szCs w:val="24"/>
        </w:rPr>
        <w:t>.</w:t>
      </w:r>
      <w:r w:rsidR="00D712B4" w:rsidRPr="004D6C2C">
        <w:rPr>
          <w:rFonts w:ascii="Times New Roman" w:hAnsi="Times New Roman"/>
          <w:b/>
          <w:bCs/>
          <w:sz w:val="24"/>
          <w:szCs w:val="24"/>
        </w:rPr>
        <w:tab/>
      </w:r>
      <w:r w:rsidR="00D712B4" w:rsidRPr="004D6C2C">
        <w:rPr>
          <w:rFonts w:ascii="Times New Roman" w:hAnsi="Times New Roman"/>
          <w:b/>
          <w:bCs/>
          <w:sz w:val="24"/>
          <w:szCs w:val="24"/>
        </w:rPr>
        <w:tab/>
      </w:r>
      <w:r w:rsidR="00D712B4" w:rsidRPr="004D6C2C">
        <w:rPr>
          <w:rFonts w:ascii="Times New Roman" w:hAnsi="Times New Roman"/>
          <w:b/>
          <w:bCs/>
          <w:sz w:val="24"/>
          <w:szCs w:val="24"/>
        </w:rPr>
        <w:tab/>
      </w:r>
      <w:r w:rsidR="00D712B4" w:rsidRPr="004D6C2C">
        <w:rPr>
          <w:rFonts w:ascii="Times New Roman" w:hAnsi="Times New Roman"/>
          <w:b/>
          <w:bCs/>
          <w:sz w:val="24"/>
          <w:szCs w:val="24"/>
        </w:rPr>
        <w:tab/>
      </w:r>
      <w:r w:rsidR="00D712B4" w:rsidRPr="004D6C2C">
        <w:rPr>
          <w:rFonts w:ascii="Times New Roman" w:hAnsi="Times New Roman"/>
          <w:b/>
          <w:bCs/>
          <w:sz w:val="24"/>
          <w:szCs w:val="24"/>
        </w:rPr>
        <w:tab/>
      </w:r>
      <w:r w:rsidR="00D712B4" w:rsidRPr="004D6C2C">
        <w:rPr>
          <w:rFonts w:ascii="Times New Roman" w:hAnsi="Times New Roman"/>
          <w:b/>
          <w:bCs/>
          <w:sz w:val="24"/>
          <w:szCs w:val="24"/>
        </w:rPr>
        <w:tab/>
      </w:r>
    </w:p>
    <w:p w:rsidR="00D712B4" w:rsidRPr="004D6C2C" w:rsidRDefault="00D712B4" w:rsidP="004D6C2C">
      <w:pPr>
        <w:spacing w:after="0" w:line="240" w:lineRule="auto"/>
        <w:rPr>
          <w:rFonts w:ascii="Times New Roman" w:hAnsi="Times New Roman"/>
          <w:b/>
          <w:bCs/>
          <w:sz w:val="24"/>
          <w:szCs w:val="24"/>
        </w:rPr>
      </w:pPr>
      <w:r w:rsidRPr="004D6C2C">
        <w:rPr>
          <w:rFonts w:ascii="Times New Roman" w:hAnsi="Times New Roman"/>
          <w:b/>
          <w:sz w:val="24"/>
          <w:szCs w:val="24"/>
        </w:rPr>
        <w:t>Web Developer</w:t>
      </w:r>
      <w:r w:rsidR="00DD407B" w:rsidRPr="004D6C2C">
        <w:rPr>
          <w:rFonts w:ascii="Times New Roman" w:hAnsi="Times New Roman"/>
          <w:b/>
          <w:sz w:val="24"/>
          <w:szCs w:val="24"/>
        </w:rPr>
        <w:tab/>
      </w:r>
      <w:r w:rsidR="00DD407B" w:rsidRPr="004D6C2C">
        <w:rPr>
          <w:rFonts w:ascii="Times New Roman" w:hAnsi="Times New Roman"/>
          <w:b/>
          <w:sz w:val="24"/>
          <w:szCs w:val="24"/>
        </w:rPr>
        <w:tab/>
      </w:r>
      <w:r w:rsidR="00DD407B" w:rsidRPr="004D6C2C">
        <w:rPr>
          <w:rFonts w:ascii="Times New Roman" w:hAnsi="Times New Roman"/>
          <w:b/>
          <w:sz w:val="24"/>
          <w:szCs w:val="24"/>
        </w:rPr>
        <w:tab/>
      </w:r>
      <w:r w:rsidR="00DD407B" w:rsidRPr="004D6C2C">
        <w:rPr>
          <w:rFonts w:ascii="Times New Roman" w:hAnsi="Times New Roman"/>
          <w:b/>
          <w:sz w:val="24"/>
          <w:szCs w:val="24"/>
        </w:rPr>
        <w:tab/>
      </w:r>
      <w:r w:rsidR="00DD407B" w:rsidRPr="004D6C2C">
        <w:rPr>
          <w:rFonts w:ascii="Times New Roman" w:hAnsi="Times New Roman"/>
          <w:b/>
          <w:sz w:val="24"/>
          <w:szCs w:val="24"/>
        </w:rPr>
        <w:tab/>
      </w:r>
      <w:r w:rsidR="00DD407B" w:rsidRPr="004D6C2C">
        <w:rPr>
          <w:rFonts w:ascii="Times New Roman" w:hAnsi="Times New Roman"/>
          <w:b/>
          <w:sz w:val="24"/>
          <w:szCs w:val="24"/>
        </w:rPr>
        <w:tab/>
        <w:t xml:space="preserve">April </w:t>
      </w:r>
      <w:r w:rsidR="008B2B38" w:rsidRPr="004D6C2C">
        <w:rPr>
          <w:rFonts w:ascii="Times New Roman" w:hAnsi="Times New Roman"/>
          <w:b/>
          <w:bCs/>
          <w:sz w:val="24"/>
          <w:szCs w:val="24"/>
        </w:rPr>
        <w:t>2009 to Nov2011</w:t>
      </w:r>
    </w:p>
    <w:p w:rsidR="007B4737" w:rsidRPr="004D6C2C" w:rsidRDefault="007B4737" w:rsidP="004D6C2C">
      <w:pPr>
        <w:pStyle w:val="NoSpacing"/>
        <w:rPr>
          <w:rFonts w:ascii="Times New Roman" w:hAnsi="Times New Roman"/>
          <w:sz w:val="24"/>
          <w:szCs w:val="24"/>
        </w:rPr>
      </w:pPr>
    </w:p>
    <w:p w:rsidR="00D712B4" w:rsidRPr="004D6C2C" w:rsidRDefault="00D712B4" w:rsidP="004D6C2C">
      <w:pPr>
        <w:pStyle w:val="NoSpacing"/>
        <w:numPr>
          <w:ilvl w:val="0"/>
          <w:numId w:val="5"/>
        </w:numPr>
        <w:rPr>
          <w:rFonts w:ascii="Times New Roman" w:hAnsi="Times New Roman"/>
          <w:b/>
          <w:sz w:val="24"/>
          <w:szCs w:val="24"/>
        </w:rPr>
      </w:pPr>
      <w:r w:rsidRPr="004D6C2C">
        <w:rPr>
          <w:rFonts w:ascii="Times New Roman" w:hAnsi="Times New Roman"/>
          <w:sz w:val="24"/>
          <w:szCs w:val="24"/>
        </w:rPr>
        <w:t xml:space="preserve">Worked on the design and development of the UI interfaces Developed the User Interface using </w:t>
      </w:r>
      <w:r w:rsidRPr="004D6C2C">
        <w:rPr>
          <w:rFonts w:ascii="Times New Roman" w:hAnsi="Times New Roman"/>
          <w:b/>
          <w:sz w:val="24"/>
          <w:szCs w:val="24"/>
        </w:rPr>
        <w:t xml:space="preserve">HTML, CSS, JavaScript, JQuery and  AJAX </w:t>
      </w:r>
    </w:p>
    <w:p w:rsidR="00D712B4" w:rsidRPr="004D6C2C" w:rsidRDefault="00D712B4" w:rsidP="004D6C2C">
      <w:pPr>
        <w:pStyle w:val="NoSpacing"/>
        <w:numPr>
          <w:ilvl w:val="0"/>
          <w:numId w:val="5"/>
        </w:numPr>
        <w:rPr>
          <w:rFonts w:ascii="Times New Roman" w:hAnsi="Times New Roman"/>
          <w:sz w:val="24"/>
          <w:szCs w:val="24"/>
        </w:rPr>
      </w:pPr>
      <w:r w:rsidRPr="004D6C2C">
        <w:rPr>
          <w:rFonts w:ascii="Times New Roman" w:hAnsi="Times New Roman"/>
          <w:sz w:val="24"/>
          <w:szCs w:val="24"/>
        </w:rPr>
        <w:t xml:space="preserve">Designed XML files for maintaining contents like video, images and audio and display them in flash application. </w:t>
      </w:r>
    </w:p>
    <w:p w:rsidR="00D712B4" w:rsidRPr="004D6C2C" w:rsidRDefault="00D712B4" w:rsidP="004D6C2C">
      <w:pPr>
        <w:pStyle w:val="NoSpacing"/>
        <w:numPr>
          <w:ilvl w:val="0"/>
          <w:numId w:val="5"/>
        </w:numPr>
        <w:rPr>
          <w:rFonts w:ascii="Times New Roman" w:hAnsi="Times New Roman"/>
          <w:sz w:val="24"/>
          <w:szCs w:val="24"/>
        </w:rPr>
      </w:pPr>
      <w:r w:rsidRPr="004D6C2C">
        <w:rPr>
          <w:rFonts w:ascii="Times New Roman" w:hAnsi="Times New Roman"/>
          <w:sz w:val="24"/>
          <w:szCs w:val="24"/>
        </w:rPr>
        <w:t>Involved with bug fixing on functionality, performance and designing issues with JavaScript and JQuery.</w:t>
      </w:r>
    </w:p>
    <w:p w:rsidR="00D712B4" w:rsidRPr="004D6C2C" w:rsidRDefault="00D712B4" w:rsidP="004D6C2C">
      <w:pPr>
        <w:pStyle w:val="NoSpacing"/>
        <w:numPr>
          <w:ilvl w:val="0"/>
          <w:numId w:val="5"/>
        </w:numPr>
        <w:rPr>
          <w:rFonts w:ascii="Times New Roman" w:hAnsi="Times New Roman"/>
          <w:sz w:val="24"/>
          <w:szCs w:val="24"/>
        </w:rPr>
      </w:pPr>
      <w:r w:rsidRPr="004D6C2C">
        <w:rPr>
          <w:rFonts w:ascii="Times New Roman" w:hAnsi="Times New Roman"/>
          <w:sz w:val="24"/>
          <w:szCs w:val="24"/>
        </w:rPr>
        <w:t>Worked with content management tool to design graphical contents.</w:t>
      </w:r>
    </w:p>
    <w:p w:rsidR="00D712B4" w:rsidRPr="004D6C2C" w:rsidRDefault="00D712B4" w:rsidP="004D6C2C">
      <w:pPr>
        <w:pStyle w:val="NoSpacing"/>
        <w:numPr>
          <w:ilvl w:val="0"/>
          <w:numId w:val="5"/>
        </w:numPr>
        <w:rPr>
          <w:rFonts w:ascii="Times New Roman" w:hAnsi="Times New Roman"/>
          <w:sz w:val="24"/>
          <w:szCs w:val="24"/>
        </w:rPr>
      </w:pPr>
      <w:r w:rsidRPr="004D6C2C">
        <w:rPr>
          <w:rFonts w:ascii="Times New Roman" w:hAnsi="Times New Roman"/>
          <w:sz w:val="24"/>
          <w:szCs w:val="24"/>
        </w:rPr>
        <w:t>Designed mockups and demo for clients.</w:t>
      </w:r>
    </w:p>
    <w:p w:rsidR="00D712B4" w:rsidRPr="004D6C2C" w:rsidRDefault="00D712B4" w:rsidP="004D6C2C">
      <w:pPr>
        <w:pStyle w:val="NoSpacing"/>
        <w:numPr>
          <w:ilvl w:val="0"/>
          <w:numId w:val="5"/>
        </w:numPr>
        <w:rPr>
          <w:rFonts w:ascii="Times New Roman" w:hAnsi="Times New Roman"/>
          <w:sz w:val="24"/>
          <w:szCs w:val="24"/>
        </w:rPr>
      </w:pPr>
      <w:r w:rsidRPr="004D6C2C">
        <w:rPr>
          <w:rFonts w:ascii="Times New Roman" w:hAnsi="Times New Roman"/>
          <w:sz w:val="24"/>
          <w:szCs w:val="24"/>
        </w:rPr>
        <w:t>Used Google Analytics to analyze customer response.</w:t>
      </w:r>
    </w:p>
    <w:p w:rsidR="00D712B4" w:rsidRPr="004D6C2C" w:rsidRDefault="00D712B4" w:rsidP="004D6C2C">
      <w:pPr>
        <w:pStyle w:val="NoSpacing"/>
        <w:numPr>
          <w:ilvl w:val="0"/>
          <w:numId w:val="5"/>
        </w:numPr>
        <w:rPr>
          <w:rFonts w:ascii="Times New Roman" w:hAnsi="Times New Roman"/>
          <w:sz w:val="24"/>
          <w:szCs w:val="24"/>
        </w:rPr>
      </w:pPr>
      <w:r w:rsidRPr="004D6C2C">
        <w:rPr>
          <w:rFonts w:ascii="Times New Roman" w:hAnsi="Times New Roman"/>
          <w:sz w:val="24"/>
          <w:szCs w:val="24"/>
        </w:rPr>
        <w:t>Ensuring the compatibility of websites with various website browsers.</w:t>
      </w:r>
    </w:p>
    <w:p w:rsidR="00D712B4" w:rsidRPr="004D6C2C" w:rsidRDefault="00D712B4" w:rsidP="004D6C2C">
      <w:pPr>
        <w:pStyle w:val="NoSpacing"/>
        <w:numPr>
          <w:ilvl w:val="0"/>
          <w:numId w:val="5"/>
        </w:numPr>
        <w:rPr>
          <w:rFonts w:ascii="Times New Roman" w:hAnsi="Times New Roman"/>
          <w:sz w:val="24"/>
          <w:szCs w:val="24"/>
        </w:rPr>
      </w:pPr>
      <w:r w:rsidRPr="004D6C2C">
        <w:rPr>
          <w:rFonts w:ascii="Times New Roman" w:hAnsi="Times New Roman"/>
          <w:sz w:val="24"/>
          <w:szCs w:val="24"/>
        </w:rPr>
        <w:t>Analyzing the website traffic and Search Engine Optimization.</w:t>
      </w:r>
    </w:p>
    <w:p w:rsidR="00D712B4" w:rsidRPr="004D6C2C" w:rsidRDefault="00D712B4" w:rsidP="004D6C2C">
      <w:pPr>
        <w:pStyle w:val="NoSpacing"/>
        <w:numPr>
          <w:ilvl w:val="0"/>
          <w:numId w:val="5"/>
        </w:numPr>
        <w:rPr>
          <w:rFonts w:ascii="Times New Roman" w:hAnsi="Times New Roman"/>
          <w:sz w:val="24"/>
          <w:szCs w:val="24"/>
        </w:rPr>
      </w:pPr>
      <w:r w:rsidRPr="004D6C2C">
        <w:rPr>
          <w:rFonts w:ascii="Times New Roman" w:hAnsi="Times New Roman"/>
          <w:sz w:val="24"/>
          <w:szCs w:val="24"/>
        </w:rPr>
        <w:t>Design eye-catching icons and other graphical elements to be used in our client’s software products, online, and potentially in printed materials. These graphical elements will communicate the personality and value proposition for product brand.</w:t>
      </w:r>
    </w:p>
    <w:p w:rsidR="00D712B4" w:rsidRPr="004D6C2C" w:rsidRDefault="00D712B4" w:rsidP="004D6C2C">
      <w:pPr>
        <w:pStyle w:val="NoSpacing"/>
        <w:numPr>
          <w:ilvl w:val="0"/>
          <w:numId w:val="5"/>
        </w:numPr>
        <w:rPr>
          <w:rFonts w:ascii="Times New Roman" w:hAnsi="Times New Roman"/>
          <w:sz w:val="24"/>
          <w:szCs w:val="24"/>
        </w:rPr>
      </w:pPr>
      <w:r w:rsidRPr="004D6C2C">
        <w:rPr>
          <w:rFonts w:ascii="Times New Roman" w:hAnsi="Times New Roman"/>
          <w:sz w:val="24"/>
          <w:szCs w:val="24"/>
        </w:rPr>
        <w:t>Create interaction models in response to functional requirements and usability data, and produce both low- and high-fidelity interactive UI prototypes.</w:t>
      </w:r>
    </w:p>
    <w:p w:rsidR="00D712B4" w:rsidRPr="004D6C2C" w:rsidRDefault="00D712B4" w:rsidP="004D6C2C">
      <w:pPr>
        <w:pStyle w:val="NoSpacing"/>
        <w:numPr>
          <w:ilvl w:val="0"/>
          <w:numId w:val="5"/>
        </w:numPr>
        <w:rPr>
          <w:rFonts w:ascii="Times New Roman" w:hAnsi="Times New Roman"/>
          <w:sz w:val="24"/>
          <w:szCs w:val="24"/>
        </w:rPr>
      </w:pPr>
      <w:r w:rsidRPr="004D6C2C">
        <w:rPr>
          <w:rFonts w:ascii="Times New Roman" w:hAnsi="Times New Roman"/>
          <w:sz w:val="24"/>
          <w:szCs w:val="24"/>
        </w:rPr>
        <w:t>Understand the business of the company.</w:t>
      </w:r>
    </w:p>
    <w:p w:rsidR="00D712B4" w:rsidRPr="004D6C2C" w:rsidRDefault="00D712B4" w:rsidP="004D6C2C">
      <w:pPr>
        <w:pStyle w:val="NoSpacing"/>
        <w:numPr>
          <w:ilvl w:val="0"/>
          <w:numId w:val="5"/>
        </w:numPr>
        <w:rPr>
          <w:rFonts w:ascii="Times New Roman" w:hAnsi="Times New Roman"/>
          <w:sz w:val="24"/>
          <w:szCs w:val="24"/>
        </w:rPr>
      </w:pPr>
      <w:r w:rsidRPr="004D6C2C">
        <w:rPr>
          <w:rFonts w:ascii="Times New Roman" w:hAnsi="Times New Roman"/>
          <w:sz w:val="24"/>
          <w:szCs w:val="24"/>
        </w:rPr>
        <w:t xml:space="preserve">Extensive or high level of </w:t>
      </w:r>
      <w:r w:rsidRPr="004D6C2C">
        <w:rPr>
          <w:rFonts w:ascii="Times New Roman" w:hAnsi="Times New Roman"/>
          <w:b/>
          <w:sz w:val="24"/>
          <w:szCs w:val="24"/>
        </w:rPr>
        <w:t>HTML, DHTML, XHTML, CSS</w:t>
      </w:r>
      <w:r w:rsidRPr="004D6C2C">
        <w:rPr>
          <w:rFonts w:ascii="Times New Roman" w:hAnsi="Times New Roman"/>
          <w:sz w:val="24"/>
          <w:szCs w:val="24"/>
        </w:rPr>
        <w:t xml:space="preserve"> implementation.</w:t>
      </w:r>
    </w:p>
    <w:p w:rsidR="00BD6A44" w:rsidRPr="004D6C2C" w:rsidRDefault="00BD6A44" w:rsidP="004D6C2C">
      <w:pPr>
        <w:pStyle w:val="NoSpacing"/>
        <w:rPr>
          <w:rFonts w:ascii="Times New Roman" w:hAnsi="Times New Roman"/>
          <w:b/>
          <w:sz w:val="24"/>
          <w:szCs w:val="24"/>
        </w:rPr>
      </w:pPr>
    </w:p>
    <w:p w:rsidR="00D712B4" w:rsidRPr="004D6C2C" w:rsidRDefault="007B4737" w:rsidP="004D6C2C">
      <w:pPr>
        <w:pStyle w:val="NoSpacing"/>
        <w:rPr>
          <w:rFonts w:ascii="Times New Roman" w:hAnsi="Times New Roman"/>
          <w:sz w:val="24"/>
          <w:szCs w:val="24"/>
        </w:rPr>
      </w:pPr>
      <w:r w:rsidRPr="004D6C2C">
        <w:rPr>
          <w:rFonts w:ascii="Times New Roman" w:hAnsi="Times New Roman"/>
          <w:b/>
          <w:sz w:val="24"/>
          <w:szCs w:val="24"/>
          <w:u w:val="single"/>
        </w:rPr>
        <w:t>Technologies Used</w:t>
      </w:r>
      <w:r w:rsidRPr="004D6C2C">
        <w:rPr>
          <w:rFonts w:ascii="Times New Roman" w:hAnsi="Times New Roman"/>
          <w:sz w:val="24"/>
          <w:szCs w:val="24"/>
          <w:u w:val="single"/>
        </w:rPr>
        <w:t>:</w:t>
      </w:r>
      <w:r w:rsidR="00D712B4" w:rsidRPr="004D6C2C">
        <w:rPr>
          <w:rFonts w:ascii="Times New Roman" w:hAnsi="Times New Roman"/>
          <w:sz w:val="24"/>
          <w:szCs w:val="24"/>
        </w:rPr>
        <w:t xml:space="preserve"> HTML4, CSS2, </w:t>
      </w:r>
      <w:r w:rsidR="001827AD" w:rsidRPr="004D6C2C">
        <w:rPr>
          <w:rFonts w:ascii="Times New Roman" w:hAnsi="Times New Roman"/>
          <w:sz w:val="24"/>
          <w:szCs w:val="24"/>
        </w:rPr>
        <w:t>JQuery</w:t>
      </w:r>
      <w:r w:rsidR="00D712B4" w:rsidRPr="004D6C2C">
        <w:rPr>
          <w:rFonts w:ascii="Times New Roman" w:hAnsi="Times New Roman"/>
          <w:sz w:val="24"/>
          <w:szCs w:val="24"/>
        </w:rPr>
        <w:t>, JavaScript, AJAX</w:t>
      </w:r>
    </w:p>
    <w:p w:rsidR="008D1064" w:rsidRPr="004D6C2C" w:rsidRDefault="008D1064" w:rsidP="004D6C2C">
      <w:pPr>
        <w:pStyle w:val="NoSpacing"/>
        <w:rPr>
          <w:rFonts w:ascii="Times New Roman" w:hAnsi="Times New Roman"/>
          <w:sz w:val="24"/>
          <w:szCs w:val="24"/>
        </w:rPr>
      </w:pPr>
    </w:p>
    <w:p w:rsidR="008D1064" w:rsidRPr="004D6C2C" w:rsidRDefault="008D1064" w:rsidP="004D6C2C">
      <w:pPr>
        <w:pStyle w:val="NoSpacing"/>
        <w:rPr>
          <w:rFonts w:ascii="Times New Roman" w:hAnsi="Times New Roman"/>
          <w:sz w:val="24"/>
          <w:szCs w:val="24"/>
        </w:rPr>
      </w:pPr>
    </w:p>
    <w:p w:rsidR="008D1064" w:rsidRPr="004D6C2C" w:rsidRDefault="008D1064" w:rsidP="004D6C2C">
      <w:pPr>
        <w:rPr>
          <w:rFonts w:ascii="Times New Roman" w:hAnsi="Times New Roman"/>
          <w:b/>
          <w:sz w:val="24"/>
          <w:szCs w:val="24"/>
        </w:rPr>
      </w:pPr>
      <w:r w:rsidRPr="004D6C2C">
        <w:rPr>
          <w:rFonts w:ascii="Times New Roman" w:hAnsi="Times New Roman"/>
          <w:b/>
          <w:sz w:val="24"/>
          <w:szCs w:val="24"/>
        </w:rPr>
        <w:t xml:space="preserve">Bharti Mobiles Ltd, Hyderabad, India                                        </w:t>
      </w:r>
      <w:r w:rsidR="00275367" w:rsidRPr="004D6C2C">
        <w:rPr>
          <w:rFonts w:ascii="Times New Roman" w:hAnsi="Times New Roman"/>
          <w:b/>
          <w:sz w:val="24"/>
          <w:szCs w:val="24"/>
        </w:rPr>
        <w:t xml:space="preserve">              FEB 2007</w:t>
      </w:r>
      <w:r w:rsidR="008B2B38" w:rsidRPr="004D6C2C">
        <w:rPr>
          <w:rFonts w:ascii="Times New Roman" w:hAnsi="Times New Roman"/>
          <w:b/>
          <w:sz w:val="24"/>
          <w:szCs w:val="24"/>
        </w:rPr>
        <w:t>- MARCH 09</w:t>
      </w:r>
    </w:p>
    <w:p w:rsidR="008D1064" w:rsidRPr="004D6C2C" w:rsidRDefault="008D1064" w:rsidP="004D6C2C">
      <w:pPr>
        <w:rPr>
          <w:rFonts w:ascii="Times New Roman" w:hAnsi="Times New Roman"/>
          <w:b/>
          <w:sz w:val="24"/>
          <w:szCs w:val="24"/>
        </w:rPr>
      </w:pPr>
      <w:r w:rsidRPr="004D6C2C">
        <w:rPr>
          <w:rFonts w:ascii="Times New Roman" w:hAnsi="Times New Roman"/>
          <w:b/>
          <w:sz w:val="24"/>
          <w:szCs w:val="24"/>
        </w:rPr>
        <w:t>Customer Service Tool</w:t>
      </w:r>
    </w:p>
    <w:p w:rsidR="008D1064" w:rsidRPr="004D6C2C" w:rsidRDefault="008D1064" w:rsidP="004D6C2C">
      <w:pPr>
        <w:rPr>
          <w:rFonts w:ascii="Times New Roman" w:hAnsi="Times New Roman"/>
          <w:b/>
          <w:sz w:val="24"/>
          <w:szCs w:val="24"/>
        </w:rPr>
      </w:pPr>
      <w:r w:rsidRPr="004D6C2C">
        <w:rPr>
          <w:rFonts w:ascii="Times New Roman" w:hAnsi="Times New Roman"/>
          <w:b/>
          <w:sz w:val="24"/>
          <w:szCs w:val="24"/>
        </w:rPr>
        <w:t>Jr.Web Developer</w:t>
      </w:r>
    </w:p>
    <w:p w:rsidR="008D1064" w:rsidRPr="004D6C2C" w:rsidRDefault="008D1064" w:rsidP="004D6C2C">
      <w:pPr>
        <w:numPr>
          <w:ilvl w:val="0"/>
          <w:numId w:val="9"/>
        </w:numPr>
        <w:tabs>
          <w:tab w:val="num" w:pos="720"/>
        </w:tabs>
        <w:spacing w:after="0"/>
        <w:ind w:right="-80"/>
        <w:rPr>
          <w:rFonts w:ascii="Times New Roman" w:hAnsi="Times New Roman"/>
          <w:sz w:val="24"/>
          <w:szCs w:val="24"/>
        </w:rPr>
      </w:pPr>
      <w:r w:rsidRPr="004D6C2C">
        <w:rPr>
          <w:rFonts w:ascii="Times New Roman" w:hAnsi="Times New Roman"/>
          <w:sz w:val="24"/>
          <w:szCs w:val="24"/>
        </w:rPr>
        <w:t>Create prototypes in HTML, JavaScript and CSS for different modules such as Log in, Client Information etc.</w:t>
      </w:r>
    </w:p>
    <w:p w:rsidR="008D1064" w:rsidRPr="004D6C2C" w:rsidRDefault="008D1064" w:rsidP="004D6C2C">
      <w:pPr>
        <w:numPr>
          <w:ilvl w:val="0"/>
          <w:numId w:val="10"/>
        </w:numPr>
        <w:tabs>
          <w:tab w:val="num" w:pos="720"/>
        </w:tabs>
        <w:spacing w:after="0"/>
        <w:rPr>
          <w:rFonts w:ascii="Times New Roman" w:hAnsi="Times New Roman"/>
          <w:sz w:val="24"/>
          <w:szCs w:val="24"/>
        </w:rPr>
      </w:pPr>
      <w:r w:rsidRPr="004D6C2C">
        <w:rPr>
          <w:rFonts w:ascii="Times New Roman" w:hAnsi="Times New Roman"/>
          <w:sz w:val="24"/>
          <w:szCs w:val="24"/>
        </w:rPr>
        <w:t>Reconciled conflicting requirements and resolved complex design issues.</w:t>
      </w:r>
    </w:p>
    <w:p w:rsidR="008D1064" w:rsidRPr="004D6C2C" w:rsidRDefault="008D1064" w:rsidP="004D6C2C">
      <w:pPr>
        <w:numPr>
          <w:ilvl w:val="0"/>
          <w:numId w:val="10"/>
        </w:numPr>
        <w:tabs>
          <w:tab w:val="num" w:pos="720"/>
        </w:tabs>
        <w:spacing w:after="0"/>
        <w:rPr>
          <w:rFonts w:ascii="Times New Roman" w:hAnsi="Times New Roman"/>
          <w:sz w:val="24"/>
          <w:szCs w:val="24"/>
        </w:rPr>
      </w:pPr>
      <w:r w:rsidRPr="004D6C2C">
        <w:rPr>
          <w:rFonts w:ascii="Times New Roman" w:hAnsi="Times New Roman"/>
          <w:sz w:val="24"/>
          <w:szCs w:val="24"/>
        </w:rPr>
        <w:t>Performed development activities with minimal direction.</w:t>
      </w:r>
    </w:p>
    <w:p w:rsidR="008D1064" w:rsidRPr="004D6C2C" w:rsidRDefault="008D1064" w:rsidP="004D6C2C">
      <w:pPr>
        <w:numPr>
          <w:ilvl w:val="0"/>
          <w:numId w:val="11"/>
        </w:numPr>
        <w:tabs>
          <w:tab w:val="num" w:pos="720"/>
        </w:tabs>
        <w:spacing w:after="0"/>
        <w:ind w:right="-80"/>
        <w:rPr>
          <w:rFonts w:ascii="Times New Roman" w:hAnsi="Times New Roman"/>
          <w:sz w:val="24"/>
          <w:szCs w:val="24"/>
        </w:rPr>
      </w:pPr>
      <w:r w:rsidRPr="004D6C2C">
        <w:rPr>
          <w:rFonts w:ascii="Times New Roman" w:hAnsi="Times New Roman"/>
          <w:sz w:val="24"/>
          <w:szCs w:val="24"/>
        </w:rPr>
        <w:t>Implemented scripts to perform insert, update or delete operation on MySQL database.</w:t>
      </w:r>
    </w:p>
    <w:p w:rsidR="008D1064" w:rsidRPr="004D6C2C" w:rsidRDefault="008D1064" w:rsidP="004D6C2C">
      <w:pPr>
        <w:numPr>
          <w:ilvl w:val="0"/>
          <w:numId w:val="11"/>
        </w:numPr>
        <w:tabs>
          <w:tab w:val="num" w:pos="720"/>
        </w:tabs>
        <w:spacing w:after="0"/>
        <w:ind w:right="-80"/>
        <w:rPr>
          <w:rFonts w:ascii="Times New Roman" w:hAnsi="Times New Roman"/>
          <w:sz w:val="24"/>
          <w:szCs w:val="24"/>
        </w:rPr>
      </w:pPr>
      <w:r w:rsidRPr="004D6C2C">
        <w:rPr>
          <w:rFonts w:ascii="Times New Roman" w:hAnsi="Times New Roman"/>
          <w:sz w:val="24"/>
          <w:szCs w:val="24"/>
        </w:rPr>
        <w:lastRenderedPageBreak/>
        <w:t>Development of unit test cases and performing the unit testing for the same.</w:t>
      </w:r>
    </w:p>
    <w:p w:rsidR="008D1064" w:rsidRPr="004D6C2C" w:rsidRDefault="008D1064" w:rsidP="004D6C2C">
      <w:pPr>
        <w:numPr>
          <w:ilvl w:val="0"/>
          <w:numId w:val="11"/>
        </w:numPr>
        <w:tabs>
          <w:tab w:val="num" w:pos="720"/>
        </w:tabs>
        <w:spacing w:after="0"/>
        <w:ind w:right="-80"/>
        <w:rPr>
          <w:rFonts w:ascii="Times New Roman" w:hAnsi="Times New Roman"/>
          <w:sz w:val="24"/>
          <w:szCs w:val="24"/>
        </w:rPr>
      </w:pPr>
      <w:r w:rsidRPr="004D6C2C">
        <w:rPr>
          <w:rFonts w:ascii="Times New Roman" w:hAnsi="Times New Roman"/>
          <w:sz w:val="24"/>
          <w:szCs w:val="24"/>
        </w:rPr>
        <w:t>Involved in integration testing.</w:t>
      </w:r>
    </w:p>
    <w:p w:rsidR="008D1064" w:rsidRPr="004D6C2C" w:rsidRDefault="008D1064" w:rsidP="004D6C2C">
      <w:pPr>
        <w:ind w:right="-80"/>
        <w:rPr>
          <w:rFonts w:ascii="Times New Roman" w:hAnsi="Times New Roman"/>
          <w:sz w:val="24"/>
          <w:szCs w:val="24"/>
        </w:rPr>
      </w:pPr>
    </w:p>
    <w:p w:rsidR="005B6305" w:rsidRPr="004D6C2C" w:rsidRDefault="008D1064" w:rsidP="004D6C2C">
      <w:pPr>
        <w:rPr>
          <w:rFonts w:ascii="Times New Roman" w:hAnsi="Times New Roman"/>
          <w:sz w:val="24"/>
          <w:szCs w:val="24"/>
        </w:rPr>
      </w:pPr>
      <w:r w:rsidRPr="004D6C2C">
        <w:rPr>
          <w:rFonts w:ascii="Times New Roman" w:hAnsi="Times New Roman"/>
          <w:b/>
          <w:bCs/>
          <w:sz w:val="24"/>
          <w:szCs w:val="24"/>
        </w:rPr>
        <w:t xml:space="preserve">Environment: </w:t>
      </w:r>
      <w:r w:rsidRPr="004D6C2C">
        <w:rPr>
          <w:rFonts w:ascii="Times New Roman" w:hAnsi="Times New Roman"/>
          <w:sz w:val="24"/>
          <w:szCs w:val="24"/>
        </w:rPr>
        <w:t xml:space="preserve"> HTML, XHTML, CSS, JavaScript, PHP</w:t>
      </w:r>
    </w:p>
    <w:p w:rsidR="005B6305" w:rsidRPr="004D6C2C" w:rsidRDefault="005B6305" w:rsidP="004D6C2C">
      <w:pPr>
        <w:rPr>
          <w:rFonts w:ascii="Times New Roman" w:hAnsi="Times New Roman"/>
          <w:b/>
          <w:sz w:val="24"/>
          <w:szCs w:val="24"/>
          <w:u w:val="single"/>
        </w:rPr>
      </w:pPr>
    </w:p>
    <w:p w:rsidR="00543069" w:rsidRPr="004D6C2C" w:rsidRDefault="00543069" w:rsidP="004D6C2C">
      <w:pPr>
        <w:rPr>
          <w:rFonts w:ascii="Times New Roman" w:hAnsi="Times New Roman"/>
          <w:b/>
          <w:sz w:val="24"/>
          <w:szCs w:val="24"/>
          <w:u w:val="single"/>
        </w:rPr>
      </w:pPr>
      <w:r w:rsidRPr="004D6C2C">
        <w:rPr>
          <w:rFonts w:ascii="Times New Roman" w:hAnsi="Times New Roman"/>
          <w:b/>
          <w:sz w:val="24"/>
          <w:szCs w:val="24"/>
          <w:u w:val="single"/>
        </w:rPr>
        <w:t>EDUCATION:</w:t>
      </w:r>
    </w:p>
    <w:p w:rsidR="00543069" w:rsidRPr="004D6C2C" w:rsidRDefault="00543069" w:rsidP="004D6C2C">
      <w:pPr>
        <w:pStyle w:val="NoSpacing"/>
        <w:rPr>
          <w:rFonts w:ascii="Times New Roman" w:hAnsi="Times New Roman"/>
          <w:b/>
          <w:bCs/>
          <w:sz w:val="24"/>
          <w:szCs w:val="24"/>
        </w:rPr>
      </w:pPr>
      <w:r w:rsidRPr="004D6C2C">
        <w:rPr>
          <w:rFonts w:ascii="Times New Roman" w:hAnsi="Times New Roman"/>
          <w:b/>
          <w:bCs/>
          <w:sz w:val="24"/>
          <w:szCs w:val="24"/>
        </w:rPr>
        <w:t xml:space="preserve">Bachelors  in  Computer Science </w:t>
      </w:r>
      <w:r w:rsidR="00255CA9" w:rsidRPr="004D6C2C">
        <w:rPr>
          <w:rFonts w:ascii="Times New Roman" w:hAnsi="Times New Roman"/>
          <w:b/>
          <w:bCs/>
          <w:sz w:val="24"/>
          <w:szCs w:val="24"/>
        </w:rPr>
        <w:t>(</w:t>
      </w:r>
      <w:r w:rsidR="00275367" w:rsidRPr="004D6C2C">
        <w:rPr>
          <w:rFonts w:ascii="Times New Roman" w:hAnsi="Times New Roman"/>
          <w:b/>
          <w:bCs/>
          <w:sz w:val="24"/>
          <w:szCs w:val="24"/>
        </w:rPr>
        <w:t>2002</w:t>
      </w:r>
      <w:r w:rsidR="000B18F3" w:rsidRPr="004D6C2C">
        <w:rPr>
          <w:rFonts w:ascii="Times New Roman" w:hAnsi="Times New Roman"/>
          <w:b/>
          <w:bCs/>
          <w:sz w:val="24"/>
          <w:szCs w:val="24"/>
        </w:rPr>
        <w:t>-</w:t>
      </w:r>
      <w:r w:rsidR="00275367" w:rsidRPr="004D6C2C">
        <w:rPr>
          <w:rFonts w:ascii="Times New Roman" w:hAnsi="Times New Roman"/>
          <w:b/>
          <w:bCs/>
          <w:sz w:val="24"/>
          <w:szCs w:val="24"/>
        </w:rPr>
        <w:t>2006</w:t>
      </w:r>
      <w:r w:rsidR="00255CA9" w:rsidRPr="004D6C2C">
        <w:rPr>
          <w:rFonts w:ascii="Times New Roman" w:hAnsi="Times New Roman"/>
          <w:b/>
          <w:bCs/>
          <w:sz w:val="24"/>
          <w:szCs w:val="24"/>
        </w:rPr>
        <w:t>)</w:t>
      </w:r>
    </w:p>
    <w:p w:rsidR="00543069" w:rsidRPr="004D6C2C" w:rsidRDefault="00543069" w:rsidP="004D6C2C">
      <w:pPr>
        <w:rPr>
          <w:rFonts w:ascii="Times New Roman" w:hAnsi="Times New Roman"/>
          <w:sz w:val="24"/>
          <w:szCs w:val="24"/>
        </w:rPr>
      </w:pPr>
    </w:p>
    <w:p w:rsidR="008D1064" w:rsidRPr="004D6C2C" w:rsidRDefault="008D1064" w:rsidP="004D6C2C">
      <w:pPr>
        <w:pStyle w:val="NoSpacing"/>
        <w:rPr>
          <w:rFonts w:ascii="Times New Roman" w:hAnsi="Times New Roman"/>
          <w:i/>
          <w:sz w:val="24"/>
          <w:szCs w:val="24"/>
        </w:rPr>
      </w:pPr>
    </w:p>
    <w:p w:rsidR="001828BC" w:rsidRPr="004D6C2C" w:rsidRDefault="001828BC" w:rsidP="004D6C2C">
      <w:pPr>
        <w:pStyle w:val="NoSpacing"/>
        <w:rPr>
          <w:rFonts w:ascii="Times New Roman" w:hAnsi="Times New Roman"/>
          <w:sz w:val="24"/>
          <w:szCs w:val="24"/>
        </w:rPr>
      </w:pPr>
    </w:p>
    <w:sectPr w:rsidR="001828BC" w:rsidRPr="004D6C2C" w:rsidSect="00F55A43">
      <w:pgSz w:w="12240" w:h="15840"/>
      <w:pgMar w:top="720" w:right="720" w:bottom="720" w:left="72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574" w:rsidRDefault="002F1574" w:rsidP="008B6FE1">
      <w:pPr>
        <w:spacing w:after="0" w:line="240" w:lineRule="auto"/>
      </w:pPr>
      <w:r>
        <w:separator/>
      </w:r>
    </w:p>
  </w:endnote>
  <w:endnote w:type="continuationSeparator" w:id="0">
    <w:p w:rsidR="002F1574" w:rsidRDefault="002F1574" w:rsidP="008B6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DejaVu Sans">
    <w:altName w:val="Arial"/>
    <w:charset w:val="00"/>
    <w:family w:val="swiss"/>
    <w:pitch w:val="variable"/>
    <w:sig w:usb0="00000000" w:usb1="D200FDFF" w:usb2="0A246029" w:usb3="00000000" w:csb0="000001FF" w:csb1="00000000"/>
  </w:font>
  <w:font w:name="F">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574" w:rsidRDefault="002F1574" w:rsidP="008B6FE1">
      <w:pPr>
        <w:spacing w:after="0" w:line="240" w:lineRule="auto"/>
      </w:pPr>
      <w:r>
        <w:separator/>
      </w:r>
    </w:p>
  </w:footnote>
  <w:footnote w:type="continuationSeparator" w:id="0">
    <w:p w:rsidR="002F1574" w:rsidRDefault="002F1574" w:rsidP="008B6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810"/>
        </w:tabs>
        <w:ind w:left="810" w:hanging="360"/>
      </w:pPr>
      <w:rPr>
        <w:rFonts w:ascii="Symbol" w:hAnsi="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12"/>
    <w:multiLevelType w:val="hybridMultilevel"/>
    <w:tmpl w:val="0000001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15:restartNumberingAfterBreak="0">
    <w:nsid w:val="00000013"/>
    <w:multiLevelType w:val="hybridMultilevel"/>
    <w:tmpl w:val="0000001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15:restartNumberingAfterBreak="0">
    <w:nsid w:val="00000014"/>
    <w:multiLevelType w:val="hybridMultilevel"/>
    <w:tmpl w:val="0000001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15:restartNumberingAfterBreak="0">
    <w:nsid w:val="0226278F"/>
    <w:multiLevelType w:val="hybridMultilevel"/>
    <w:tmpl w:val="95E28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4F61DF"/>
    <w:multiLevelType w:val="hybridMultilevel"/>
    <w:tmpl w:val="4BAA1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436F3F"/>
    <w:multiLevelType w:val="hybridMultilevel"/>
    <w:tmpl w:val="4100F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5E3DFF"/>
    <w:multiLevelType w:val="hybridMultilevel"/>
    <w:tmpl w:val="45A8B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72F2C0B"/>
    <w:multiLevelType w:val="multilevel"/>
    <w:tmpl w:val="C5165CBA"/>
    <w:styleLink w:val="WW8Num12"/>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15:restartNumberingAfterBreak="0">
    <w:nsid w:val="49B96FE2"/>
    <w:multiLevelType w:val="hybridMultilevel"/>
    <w:tmpl w:val="EEB2C858"/>
    <w:lvl w:ilvl="0" w:tplc="04090001">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B16365"/>
    <w:multiLevelType w:val="hybridMultilevel"/>
    <w:tmpl w:val="C1E04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21C0FEE"/>
    <w:multiLevelType w:val="multilevel"/>
    <w:tmpl w:val="BD60B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257C92"/>
    <w:multiLevelType w:val="hybridMultilevel"/>
    <w:tmpl w:val="85D4B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4A02153"/>
    <w:multiLevelType w:val="hybridMultilevel"/>
    <w:tmpl w:val="3BD60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75480B"/>
    <w:multiLevelType w:val="hybridMultilevel"/>
    <w:tmpl w:val="08EA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3E733A"/>
    <w:multiLevelType w:val="multilevel"/>
    <w:tmpl w:val="B688FC42"/>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4320587"/>
    <w:multiLevelType w:val="hybridMultilevel"/>
    <w:tmpl w:val="9E1C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0"/>
  </w:num>
  <w:num w:numId="4">
    <w:abstractNumId w:val="13"/>
  </w:num>
  <w:num w:numId="5">
    <w:abstractNumId w:val="9"/>
  </w:num>
  <w:num w:numId="6">
    <w:abstractNumId w:val="19"/>
  </w:num>
  <w:num w:numId="7">
    <w:abstractNumId w:val="14"/>
  </w:num>
  <w:num w:numId="8">
    <w:abstractNumId w:val="18"/>
  </w:num>
  <w:num w:numId="9">
    <w:abstractNumId w:val="4"/>
  </w:num>
  <w:num w:numId="10">
    <w:abstractNumId w:val="5"/>
  </w:num>
  <w:num w:numId="11">
    <w:abstractNumId w:val="6"/>
  </w:num>
  <w:num w:numId="12">
    <w:abstractNumId w:val="17"/>
  </w:num>
  <w:num w:numId="13">
    <w:abstractNumId w:val="16"/>
  </w:num>
  <w:num w:numId="14">
    <w:abstractNumId w:val="7"/>
  </w:num>
  <w:num w:numId="15">
    <w:abstractNumId w:val="8"/>
  </w:num>
  <w:num w:numId="16">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FF3"/>
    <w:rsid w:val="00001392"/>
    <w:rsid w:val="00001D23"/>
    <w:rsid w:val="0002039F"/>
    <w:rsid w:val="00027280"/>
    <w:rsid w:val="000273CD"/>
    <w:rsid w:val="00042A45"/>
    <w:rsid w:val="00046E2E"/>
    <w:rsid w:val="000531EB"/>
    <w:rsid w:val="0005489B"/>
    <w:rsid w:val="00055F07"/>
    <w:rsid w:val="000561DE"/>
    <w:rsid w:val="000849C4"/>
    <w:rsid w:val="00086950"/>
    <w:rsid w:val="00086C34"/>
    <w:rsid w:val="0009000C"/>
    <w:rsid w:val="00095248"/>
    <w:rsid w:val="000A1FAB"/>
    <w:rsid w:val="000A2EDD"/>
    <w:rsid w:val="000A4E91"/>
    <w:rsid w:val="000B016F"/>
    <w:rsid w:val="000B162E"/>
    <w:rsid w:val="000B18F3"/>
    <w:rsid w:val="000E2753"/>
    <w:rsid w:val="000E402C"/>
    <w:rsid w:val="000E766E"/>
    <w:rsid w:val="000F3931"/>
    <w:rsid w:val="001018F6"/>
    <w:rsid w:val="00102FBB"/>
    <w:rsid w:val="0010588E"/>
    <w:rsid w:val="00107068"/>
    <w:rsid w:val="00112850"/>
    <w:rsid w:val="00113BD8"/>
    <w:rsid w:val="00142DDA"/>
    <w:rsid w:val="00146701"/>
    <w:rsid w:val="00155965"/>
    <w:rsid w:val="00164C92"/>
    <w:rsid w:val="0017563D"/>
    <w:rsid w:val="0018221F"/>
    <w:rsid w:val="001827AD"/>
    <w:rsid w:val="001828BC"/>
    <w:rsid w:val="00197419"/>
    <w:rsid w:val="001C094C"/>
    <w:rsid w:val="001C110E"/>
    <w:rsid w:val="001E1497"/>
    <w:rsid w:val="001F2107"/>
    <w:rsid w:val="00201BF7"/>
    <w:rsid w:val="00216A98"/>
    <w:rsid w:val="00217138"/>
    <w:rsid w:val="002241D4"/>
    <w:rsid w:val="0022430C"/>
    <w:rsid w:val="002554ED"/>
    <w:rsid w:val="00255CA9"/>
    <w:rsid w:val="00275367"/>
    <w:rsid w:val="002A00D4"/>
    <w:rsid w:val="002A5B01"/>
    <w:rsid w:val="002B5B2F"/>
    <w:rsid w:val="002C6037"/>
    <w:rsid w:val="002D00FA"/>
    <w:rsid w:val="002F1574"/>
    <w:rsid w:val="002F2AF7"/>
    <w:rsid w:val="002F6320"/>
    <w:rsid w:val="00301D71"/>
    <w:rsid w:val="0030207E"/>
    <w:rsid w:val="003130FB"/>
    <w:rsid w:val="00313530"/>
    <w:rsid w:val="003346C7"/>
    <w:rsid w:val="00345197"/>
    <w:rsid w:val="00356A42"/>
    <w:rsid w:val="003669F1"/>
    <w:rsid w:val="00371E3E"/>
    <w:rsid w:val="0038036D"/>
    <w:rsid w:val="00381D4E"/>
    <w:rsid w:val="003840D6"/>
    <w:rsid w:val="00386847"/>
    <w:rsid w:val="00387CD9"/>
    <w:rsid w:val="00392923"/>
    <w:rsid w:val="003A0498"/>
    <w:rsid w:val="003A4F54"/>
    <w:rsid w:val="003E7134"/>
    <w:rsid w:val="003F6209"/>
    <w:rsid w:val="00403381"/>
    <w:rsid w:val="00421EE4"/>
    <w:rsid w:val="00422F40"/>
    <w:rsid w:val="0042568A"/>
    <w:rsid w:val="00464460"/>
    <w:rsid w:val="00470669"/>
    <w:rsid w:val="00472181"/>
    <w:rsid w:val="004762C7"/>
    <w:rsid w:val="00476886"/>
    <w:rsid w:val="004933C4"/>
    <w:rsid w:val="004A07FE"/>
    <w:rsid w:val="004A26E8"/>
    <w:rsid w:val="004B3F14"/>
    <w:rsid w:val="004B411B"/>
    <w:rsid w:val="004D5A75"/>
    <w:rsid w:val="004D6C2C"/>
    <w:rsid w:val="004E1B5D"/>
    <w:rsid w:val="004F6775"/>
    <w:rsid w:val="00504FF3"/>
    <w:rsid w:val="005117B6"/>
    <w:rsid w:val="0052156D"/>
    <w:rsid w:val="00523A94"/>
    <w:rsid w:val="00526F31"/>
    <w:rsid w:val="00533968"/>
    <w:rsid w:val="00543069"/>
    <w:rsid w:val="00544C12"/>
    <w:rsid w:val="005502F1"/>
    <w:rsid w:val="00552128"/>
    <w:rsid w:val="00554954"/>
    <w:rsid w:val="005614BB"/>
    <w:rsid w:val="005617A9"/>
    <w:rsid w:val="00577970"/>
    <w:rsid w:val="00583B5F"/>
    <w:rsid w:val="005A2AE8"/>
    <w:rsid w:val="005B1F0A"/>
    <w:rsid w:val="005B5DB5"/>
    <w:rsid w:val="005B6305"/>
    <w:rsid w:val="005E587E"/>
    <w:rsid w:val="00610F6B"/>
    <w:rsid w:val="0062217D"/>
    <w:rsid w:val="006319C2"/>
    <w:rsid w:val="00635D8E"/>
    <w:rsid w:val="00654408"/>
    <w:rsid w:val="00667A74"/>
    <w:rsid w:val="00674614"/>
    <w:rsid w:val="006841E8"/>
    <w:rsid w:val="00686D95"/>
    <w:rsid w:val="006925F1"/>
    <w:rsid w:val="00693F11"/>
    <w:rsid w:val="006B24B2"/>
    <w:rsid w:val="006B5DCF"/>
    <w:rsid w:val="006C3288"/>
    <w:rsid w:val="006C3384"/>
    <w:rsid w:val="006D0956"/>
    <w:rsid w:val="006E16F1"/>
    <w:rsid w:val="006E3088"/>
    <w:rsid w:val="006F184A"/>
    <w:rsid w:val="006F1CAF"/>
    <w:rsid w:val="006F5353"/>
    <w:rsid w:val="00712304"/>
    <w:rsid w:val="0075071D"/>
    <w:rsid w:val="0075762B"/>
    <w:rsid w:val="00760A70"/>
    <w:rsid w:val="007655CB"/>
    <w:rsid w:val="00766F59"/>
    <w:rsid w:val="00780630"/>
    <w:rsid w:val="007A2037"/>
    <w:rsid w:val="007B3316"/>
    <w:rsid w:val="007B4737"/>
    <w:rsid w:val="007B5CFD"/>
    <w:rsid w:val="007C05D4"/>
    <w:rsid w:val="007C1E50"/>
    <w:rsid w:val="007C5174"/>
    <w:rsid w:val="007F4882"/>
    <w:rsid w:val="007F6396"/>
    <w:rsid w:val="00803162"/>
    <w:rsid w:val="008035D1"/>
    <w:rsid w:val="00807627"/>
    <w:rsid w:val="00812AA3"/>
    <w:rsid w:val="0081466F"/>
    <w:rsid w:val="00816086"/>
    <w:rsid w:val="008160C1"/>
    <w:rsid w:val="0082790C"/>
    <w:rsid w:val="00827B24"/>
    <w:rsid w:val="008459CF"/>
    <w:rsid w:val="00846C50"/>
    <w:rsid w:val="00854974"/>
    <w:rsid w:val="00862F51"/>
    <w:rsid w:val="008656B2"/>
    <w:rsid w:val="00866E45"/>
    <w:rsid w:val="00876663"/>
    <w:rsid w:val="00891960"/>
    <w:rsid w:val="008A6E5F"/>
    <w:rsid w:val="008B2B38"/>
    <w:rsid w:val="008B610E"/>
    <w:rsid w:val="008B6FE1"/>
    <w:rsid w:val="008D0154"/>
    <w:rsid w:val="008D1064"/>
    <w:rsid w:val="008D5F56"/>
    <w:rsid w:val="008E6EB7"/>
    <w:rsid w:val="00925193"/>
    <w:rsid w:val="00933486"/>
    <w:rsid w:val="009419CA"/>
    <w:rsid w:val="00944032"/>
    <w:rsid w:val="009443E9"/>
    <w:rsid w:val="009461BD"/>
    <w:rsid w:val="00947D20"/>
    <w:rsid w:val="009622D8"/>
    <w:rsid w:val="00965BCD"/>
    <w:rsid w:val="00977041"/>
    <w:rsid w:val="00983404"/>
    <w:rsid w:val="009910DC"/>
    <w:rsid w:val="009A39D3"/>
    <w:rsid w:val="009A4EDF"/>
    <w:rsid w:val="009B41D3"/>
    <w:rsid w:val="009C67BD"/>
    <w:rsid w:val="009E1DFF"/>
    <w:rsid w:val="009E5AEF"/>
    <w:rsid w:val="00A07CF7"/>
    <w:rsid w:val="00A115A6"/>
    <w:rsid w:val="00A11B73"/>
    <w:rsid w:val="00A121DD"/>
    <w:rsid w:val="00A20493"/>
    <w:rsid w:val="00A318DE"/>
    <w:rsid w:val="00A40915"/>
    <w:rsid w:val="00A46D13"/>
    <w:rsid w:val="00A524E0"/>
    <w:rsid w:val="00A6046A"/>
    <w:rsid w:val="00A82988"/>
    <w:rsid w:val="00A82EC2"/>
    <w:rsid w:val="00A83E76"/>
    <w:rsid w:val="00A851D1"/>
    <w:rsid w:val="00AA3047"/>
    <w:rsid w:val="00AB088A"/>
    <w:rsid w:val="00AB0E72"/>
    <w:rsid w:val="00AB72DC"/>
    <w:rsid w:val="00AD3A94"/>
    <w:rsid w:val="00AE1487"/>
    <w:rsid w:val="00AE596D"/>
    <w:rsid w:val="00B16EDF"/>
    <w:rsid w:val="00B17E1F"/>
    <w:rsid w:val="00B2212A"/>
    <w:rsid w:val="00B24591"/>
    <w:rsid w:val="00B27D78"/>
    <w:rsid w:val="00B35EB1"/>
    <w:rsid w:val="00B42310"/>
    <w:rsid w:val="00B43F1C"/>
    <w:rsid w:val="00B451CA"/>
    <w:rsid w:val="00B45CF4"/>
    <w:rsid w:val="00B552BE"/>
    <w:rsid w:val="00B61B54"/>
    <w:rsid w:val="00B643B5"/>
    <w:rsid w:val="00B66AAA"/>
    <w:rsid w:val="00B85ADE"/>
    <w:rsid w:val="00B94C3C"/>
    <w:rsid w:val="00B97D2B"/>
    <w:rsid w:val="00BA1BB3"/>
    <w:rsid w:val="00BB1C75"/>
    <w:rsid w:val="00BB1CC1"/>
    <w:rsid w:val="00BB668F"/>
    <w:rsid w:val="00BB6808"/>
    <w:rsid w:val="00BD21D7"/>
    <w:rsid w:val="00BD353C"/>
    <w:rsid w:val="00BD60E9"/>
    <w:rsid w:val="00BD6A44"/>
    <w:rsid w:val="00BD72C6"/>
    <w:rsid w:val="00BE507C"/>
    <w:rsid w:val="00C11092"/>
    <w:rsid w:val="00C15B93"/>
    <w:rsid w:val="00C22EC2"/>
    <w:rsid w:val="00C24325"/>
    <w:rsid w:val="00C30446"/>
    <w:rsid w:val="00C36542"/>
    <w:rsid w:val="00C402E7"/>
    <w:rsid w:val="00C412D3"/>
    <w:rsid w:val="00C473E5"/>
    <w:rsid w:val="00C75F9E"/>
    <w:rsid w:val="00C816C1"/>
    <w:rsid w:val="00C840D9"/>
    <w:rsid w:val="00C84DF9"/>
    <w:rsid w:val="00C91215"/>
    <w:rsid w:val="00C94D98"/>
    <w:rsid w:val="00CA3D38"/>
    <w:rsid w:val="00CB28B5"/>
    <w:rsid w:val="00CB49D6"/>
    <w:rsid w:val="00CC2ED5"/>
    <w:rsid w:val="00CD6ADB"/>
    <w:rsid w:val="00CE0D74"/>
    <w:rsid w:val="00CE3BE3"/>
    <w:rsid w:val="00CE5FE4"/>
    <w:rsid w:val="00CE6E22"/>
    <w:rsid w:val="00D04F56"/>
    <w:rsid w:val="00D1132F"/>
    <w:rsid w:val="00D11C9A"/>
    <w:rsid w:val="00D2262D"/>
    <w:rsid w:val="00D32D27"/>
    <w:rsid w:val="00D4454E"/>
    <w:rsid w:val="00D51D1D"/>
    <w:rsid w:val="00D53EF8"/>
    <w:rsid w:val="00D70FA6"/>
    <w:rsid w:val="00D712B4"/>
    <w:rsid w:val="00D819A9"/>
    <w:rsid w:val="00D92017"/>
    <w:rsid w:val="00D955EE"/>
    <w:rsid w:val="00DA4E38"/>
    <w:rsid w:val="00DC78FE"/>
    <w:rsid w:val="00DD407B"/>
    <w:rsid w:val="00DD668E"/>
    <w:rsid w:val="00DE3FE0"/>
    <w:rsid w:val="00DE6B54"/>
    <w:rsid w:val="00E001BD"/>
    <w:rsid w:val="00E05BD2"/>
    <w:rsid w:val="00E07F74"/>
    <w:rsid w:val="00E247B4"/>
    <w:rsid w:val="00E24A0E"/>
    <w:rsid w:val="00E25CA6"/>
    <w:rsid w:val="00E31D83"/>
    <w:rsid w:val="00E33D9E"/>
    <w:rsid w:val="00E4636B"/>
    <w:rsid w:val="00E5440D"/>
    <w:rsid w:val="00E60831"/>
    <w:rsid w:val="00E64C5B"/>
    <w:rsid w:val="00E7206C"/>
    <w:rsid w:val="00E85418"/>
    <w:rsid w:val="00E86402"/>
    <w:rsid w:val="00E872E8"/>
    <w:rsid w:val="00E90BB0"/>
    <w:rsid w:val="00EA2F79"/>
    <w:rsid w:val="00EA6D89"/>
    <w:rsid w:val="00EA7721"/>
    <w:rsid w:val="00EC3411"/>
    <w:rsid w:val="00EC63F5"/>
    <w:rsid w:val="00ED06A2"/>
    <w:rsid w:val="00ED1654"/>
    <w:rsid w:val="00ED396F"/>
    <w:rsid w:val="00ED409E"/>
    <w:rsid w:val="00EE1B3F"/>
    <w:rsid w:val="00EF0E27"/>
    <w:rsid w:val="00F057D4"/>
    <w:rsid w:val="00F13284"/>
    <w:rsid w:val="00F1678A"/>
    <w:rsid w:val="00F21DAC"/>
    <w:rsid w:val="00F30F45"/>
    <w:rsid w:val="00F3337A"/>
    <w:rsid w:val="00F42B27"/>
    <w:rsid w:val="00F5214B"/>
    <w:rsid w:val="00F55A43"/>
    <w:rsid w:val="00F56540"/>
    <w:rsid w:val="00F62435"/>
    <w:rsid w:val="00F83113"/>
    <w:rsid w:val="00F83F42"/>
    <w:rsid w:val="00F84C1C"/>
    <w:rsid w:val="00F851B8"/>
    <w:rsid w:val="00FA1BA2"/>
    <w:rsid w:val="00FC2561"/>
    <w:rsid w:val="00FC2ADB"/>
    <w:rsid w:val="00FD26DF"/>
    <w:rsid w:val="00FE76A8"/>
    <w:rsid w:val="00FE7897"/>
    <w:rsid w:val="00FF5098"/>
    <w:rsid w:val="00FF74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F153"/>
  <w15:docId w15:val="{2B79B537-7A76-4EED-836A-9E0BB9F24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8B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0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504FF3"/>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5614BB"/>
    <w:pPr>
      <w:ind w:left="720"/>
      <w:contextualSpacing/>
    </w:pPr>
  </w:style>
  <w:style w:type="paragraph" w:styleId="Header">
    <w:name w:val="header"/>
    <w:basedOn w:val="Normal"/>
    <w:link w:val="HeaderChar"/>
    <w:unhideWhenUsed/>
    <w:rsid w:val="008B6FE1"/>
    <w:pPr>
      <w:tabs>
        <w:tab w:val="center" w:pos="4680"/>
        <w:tab w:val="right" w:pos="9360"/>
      </w:tabs>
      <w:spacing w:after="0" w:line="240" w:lineRule="auto"/>
    </w:pPr>
  </w:style>
  <w:style w:type="character" w:customStyle="1" w:styleId="HeaderChar">
    <w:name w:val="Header Char"/>
    <w:basedOn w:val="DefaultParagraphFont"/>
    <w:link w:val="Header"/>
    <w:rsid w:val="008B6FE1"/>
  </w:style>
  <w:style w:type="paragraph" w:styleId="Footer">
    <w:name w:val="footer"/>
    <w:basedOn w:val="Normal"/>
    <w:link w:val="FooterChar"/>
    <w:uiPriority w:val="99"/>
    <w:unhideWhenUsed/>
    <w:rsid w:val="008B6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FE1"/>
  </w:style>
  <w:style w:type="paragraph" w:styleId="BalloonText">
    <w:name w:val="Balloon Text"/>
    <w:basedOn w:val="Normal"/>
    <w:link w:val="BalloonTextChar"/>
    <w:uiPriority w:val="99"/>
    <w:semiHidden/>
    <w:unhideWhenUsed/>
    <w:rsid w:val="008B6FE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B6FE1"/>
    <w:rPr>
      <w:rFonts w:ascii="Tahoma" w:hAnsi="Tahoma" w:cs="Tahoma"/>
      <w:sz w:val="16"/>
      <w:szCs w:val="16"/>
    </w:rPr>
  </w:style>
  <w:style w:type="character" w:customStyle="1" w:styleId="apple-converted-space">
    <w:name w:val="apple-converted-space"/>
    <w:basedOn w:val="DefaultParagraphFont"/>
    <w:rsid w:val="00E90BB0"/>
  </w:style>
  <w:style w:type="character" w:customStyle="1" w:styleId="ListParagraphChar">
    <w:name w:val="List Paragraph Char"/>
    <w:link w:val="ListParagraph"/>
    <w:uiPriority w:val="34"/>
    <w:rsid w:val="002554ED"/>
    <w:rPr>
      <w:sz w:val="22"/>
      <w:szCs w:val="22"/>
    </w:rPr>
  </w:style>
  <w:style w:type="paragraph" w:customStyle="1" w:styleId="Normal1">
    <w:name w:val="Normal1"/>
    <w:rsid w:val="002554ED"/>
    <w:rPr>
      <w:rFonts w:ascii="Times New Roman" w:eastAsia="Times New Roman" w:hAnsi="Times New Roman"/>
      <w:color w:val="000000"/>
      <w:szCs w:val="22"/>
    </w:rPr>
  </w:style>
  <w:style w:type="character" w:customStyle="1" w:styleId="MediumGrid1-Accent2Char">
    <w:name w:val="Medium Grid 1 - Accent 2 Char"/>
    <w:link w:val="MediumGrid1-Accent2"/>
    <w:rsid w:val="00E7206C"/>
    <w:rPr>
      <w:rFonts w:ascii="Calibri" w:eastAsia="Calibri" w:hAnsi="Calibri" w:cs="Times New Roman"/>
    </w:rPr>
  </w:style>
  <w:style w:type="table" w:styleId="MediumGrid1-Accent2">
    <w:name w:val="Medium Grid 1 Accent 2"/>
    <w:basedOn w:val="TableNormal"/>
    <w:link w:val="MediumGrid1-Accent2Char"/>
    <w:rsid w:val="00E7206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lastRow">
      <w:tblPr/>
      <w:tcPr>
        <w:tcBorders>
          <w:top w:val="single" w:sz="18" w:space="0" w:color="CF7B79" w:themeColor="accent2" w:themeTint="BF"/>
        </w:tcBorders>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chievement">
    <w:name w:val="Achievement"/>
    <w:basedOn w:val="BodyText"/>
    <w:rsid w:val="00891960"/>
    <w:pPr>
      <w:numPr>
        <w:numId w:val="1"/>
      </w:numPr>
      <w:ind w:left="0" w:firstLine="0"/>
    </w:pPr>
  </w:style>
  <w:style w:type="paragraph" w:styleId="BodyText">
    <w:name w:val="Body Text"/>
    <w:basedOn w:val="Normal"/>
    <w:link w:val="BodyTextChar"/>
    <w:uiPriority w:val="99"/>
    <w:semiHidden/>
    <w:unhideWhenUsed/>
    <w:rsid w:val="00891960"/>
    <w:pPr>
      <w:spacing w:after="120"/>
    </w:pPr>
  </w:style>
  <w:style w:type="character" w:customStyle="1" w:styleId="BodyTextChar">
    <w:name w:val="Body Text Char"/>
    <w:basedOn w:val="DefaultParagraphFont"/>
    <w:link w:val="BodyText"/>
    <w:uiPriority w:val="99"/>
    <w:semiHidden/>
    <w:rsid w:val="00891960"/>
    <w:rPr>
      <w:sz w:val="22"/>
      <w:szCs w:val="22"/>
    </w:rPr>
  </w:style>
  <w:style w:type="character" w:customStyle="1" w:styleId="WW8Num3z0">
    <w:name w:val="WW8Num3z0"/>
    <w:rsid w:val="002D00FA"/>
    <w:rPr>
      <w:rFonts w:ascii="Symbol" w:hAnsi="Symbol"/>
    </w:rPr>
  </w:style>
  <w:style w:type="paragraph" w:styleId="NoSpacing">
    <w:name w:val="No Spacing"/>
    <w:uiPriority w:val="1"/>
    <w:qFormat/>
    <w:rsid w:val="00FE7897"/>
    <w:rPr>
      <w:sz w:val="22"/>
      <w:szCs w:val="22"/>
    </w:rPr>
  </w:style>
  <w:style w:type="numbering" w:customStyle="1" w:styleId="WW8Num12">
    <w:name w:val="WW8Num12"/>
    <w:basedOn w:val="NoList"/>
    <w:rsid w:val="00FE7897"/>
    <w:pPr>
      <w:numPr>
        <w:numId w:val="2"/>
      </w:numPr>
    </w:pPr>
  </w:style>
  <w:style w:type="paragraph" w:customStyle="1" w:styleId="NormalArial">
    <w:name w:val="Normal + Arial"/>
    <w:basedOn w:val="NormalWeb"/>
    <w:rsid w:val="006F5353"/>
    <w:pPr>
      <w:spacing w:before="280" w:after="280" w:line="240" w:lineRule="auto"/>
    </w:pPr>
    <w:rPr>
      <w:rFonts w:ascii="Arial" w:eastAsia="Times New Roman" w:hAnsi="Arial" w:cs="Arial"/>
      <w:color w:val="000000"/>
      <w:sz w:val="20"/>
      <w:szCs w:val="20"/>
      <w:lang w:eastAsia="ar-SA"/>
    </w:rPr>
  </w:style>
  <w:style w:type="paragraph" w:styleId="NormalWeb">
    <w:name w:val="Normal (Web)"/>
    <w:basedOn w:val="Normal"/>
    <w:uiPriority w:val="99"/>
    <w:semiHidden/>
    <w:unhideWhenUsed/>
    <w:rsid w:val="006F5353"/>
    <w:rPr>
      <w:rFonts w:ascii="Times New Roman" w:hAnsi="Times New Roman"/>
      <w:sz w:val="24"/>
      <w:szCs w:val="24"/>
    </w:rPr>
  </w:style>
  <w:style w:type="paragraph" w:customStyle="1" w:styleId="NormalBlack">
    <w:name w:val="Normal + Black"/>
    <w:basedOn w:val="NormalArial"/>
    <w:rsid w:val="006F5353"/>
    <w:pPr>
      <w:spacing w:before="0" w:after="0"/>
    </w:pPr>
    <w:rPr>
      <w:rFonts w:ascii="Times New Roman" w:hAnsi="Times New Roman" w:cs="Times New Roman"/>
      <w:sz w:val="24"/>
      <w:szCs w:val="24"/>
    </w:rPr>
  </w:style>
  <w:style w:type="paragraph" w:styleId="Title">
    <w:name w:val="Title"/>
    <w:basedOn w:val="Normal"/>
    <w:next w:val="Normal"/>
    <w:link w:val="TitleChar"/>
    <w:uiPriority w:val="10"/>
    <w:qFormat/>
    <w:rsid w:val="00C84D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DF9"/>
    <w:rPr>
      <w:rFonts w:asciiTheme="majorHAnsi" w:eastAsiaTheme="majorEastAsia" w:hAnsiTheme="majorHAnsi" w:cstheme="majorBidi"/>
      <w:color w:val="17365D" w:themeColor="text2" w:themeShade="BF"/>
      <w:spacing w:val="5"/>
      <w:kern w:val="28"/>
      <w:sz w:val="52"/>
      <w:szCs w:val="52"/>
    </w:rPr>
  </w:style>
  <w:style w:type="paragraph" w:customStyle="1" w:styleId="Page1bullet">
    <w:name w:val="Page 1 bullet"/>
    <w:basedOn w:val="Normal"/>
    <w:uiPriority w:val="99"/>
    <w:rsid w:val="00C94D98"/>
    <w:pPr>
      <w:suppressAutoHyphens/>
      <w:spacing w:before="60" w:after="0" w:line="240" w:lineRule="auto"/>
    </w:pPr>
    <w:rPr>
      <w:rFonts w:ascii="Times New Roman" w:eastAsia="Times New Roman" w:hAnsi="Times New Roman"/>
      <w:szCs w:val="20"/>
      <w:lang w:val="en-GB" w:eastAsia="ar-SA"/>
    </w:rPr>
  </w:style>
  <w:style w:type="character" w:customStyle="1" w:styleId="normalchar">
    <w:name w:val="normal__char"/>
    <w:basedOn w:val="DefaultParagraphFont"/>
    <w:rsid w:val="009A4EDF"/>
  </w:style>
  <w:style w:type="character" w:styleId="Hyperlink">
    <w:name w:val="Hyperlink"/>
    <w:basedOn w:val="DefaultParagraphFont"/>
    <w:uiPriority w:val="99"/>
    <w:unhideWhenUsed/>
    <w:rsid w:val="00403381"/>
    <w:rPr>
      <w:color w:val="0000FF" w:themeColor="hyperlink"/>
      <w:u w:val="single"/>
    </w:rPr>
  </w:style>
  <w:style w:type="paragraph" w:customStyle="1" w:styleId="ExperianceBody">
    <w:name w:val="Experiance Body"/>
    <w:basedOn w:val="Normal"/>
    <w:rsid w:val="000B016F"/>
    <w:pPr>
      <w:widowControl w:val="0"/>
      <w:suppressAutoHyphens/>
      <w:spacing w:after="0" w:line="240" w:lineRule="auto"/>
      <w:jc w:val="both"/>
    </w:pPr>
    <w:rPr>
      <w:rFonts w:ascii="Arial" w:eastAsia="Lucida Sans Unicode" w:hAnsi="Arial"/>
      <w:sz w:val="20"/>
      <w:szCs w:val="24"/>
    </w:rPr>
  </w:style>
  <w:style w:type="paragraph" w:customStyle="1" w:styleId="Default">
    <w:name w:val="Default"/>
    <w:rsid w:val="00371E3E"/>
    <w:pPr>
      <w:autoSpaceDE w:val="0"/>
      <w:autoSpaceDN w:val="0"/>
      <w:adjustRightInd w:val="0"/>
    </w:pPr>
    <w:rPr>
      <w:rFonts w:ascii="Times New Roman" w:eastAsia="Times New Roman" w:hAnsi="Times New Roman"/>
      <w:color w:val="000000"/>
      <w:sz w:val="24"/>
      <w:szCs w:val="24"/>
    </w:rPr>
  </w:style>
  <w:style w:type="character" w:customStyle="1" w:styleId="apple-style-span">
    <w:name w:val="apple-style-span"/>
    <w:rsid w:val="00371E3E"/>
  </w:style>
  <w:style w:type="paragraph" w:styleId="PlainText">
    <w:name w:val="Plain Text"/>
    <w:basedOn w:val="Normal"/>
    <w:link w:val="PlainTextChar"/>
    <w:uiPriority w:val="99"/>
    <w:rsid w:val="00965BCD"/>
    <w:pPr>
      <w:suppressAutoHyphens/>
      <w:autoSpaceDE w:val="0"/>
      <w:spacing w:after="0" w:line="240" w:lineRule="auto"/>
    </w:pPr>
    <w:rPr>
      <w:rFonts w:ascii="Courier New" w:eastAsia="Times New Roman" w:hAnsi="Courier New" w:cs="Courier New"/>
      <w:sz w:val="20"/>
      <w:szCs w:val="20"/>
      <w:lang w:eastAsia="ar-SA"/>
    </w:rPr>
  </w:style>
  <w:style w:type="character" w:customStyle="1" w:styleId="PlainTextChar">
    <w:name w:val="Plain Text Char"/>
    <w:basedOn w:val="DefaultParagraphFont"/>
    <w:link w:val="PlainText"/>
    <w:uiPriority w:val="99"/>
    <w:rsid w:val="00965BCD"/>
    <w:rPr>
      <w:rFonts w:ascii="Courier New" w:eastAsia="Times New Roman" w:hAnsi="Courier New" w:cs="Courier New"/>
      <w:lang w:eastAsia="ar-SA"/>
    </w:rPr>
  </w:style>
  <w:style w:type="paragraph" w:customStyle="1" w:styleId="Standard">
    <w:name w:val="Standard"/>
    <w:rsid w:val="00667A74"/>
    <w:pPr>
      <w:suppressAutoHyphens/>
      <w:autoSpaceDN w:val="0"/>
      <w:spacing w:after="200" w:line="276" w:lineRule="auto"/>
      <w:textAlignment w:val="baseline"/>
    </w:pPr>
    <w:rPr>
      <w:rFonts w:eastAsia="DejaVu Sans" w:cs="F"/>
      <w:kern w:val="3"/>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300303">
      <w:bodyDiv w:val="1"/>
      <w:marLeft w:val="0"/>
      <w:marRight w:val="0"/>
      <w:marTop w:val="0"/>
      <w:marBottom w:val="0"/>
      <w:divBdr>
        <w:top w:val="none" w:sz="0" w:space="0" w:color="auto"/>
        <w:left w:val="none" w:sz="0" w:space="0" w:color="auto"/>
        <w:bottom w:val="none" w:sz="0" w:space="0" w:color="auto"/>
        <w:right w:val="none" w:sz="0" w:space="0" w:color="auto"/>
      </w:divBdr>
    </w:div>
    <w:div w:id="1219440497">
      <w:bodyDiv w:val="1"/>
      <w:marLeft w:val="0"/>
      <w:marRight w:val="0"/>
      <w:marTop w:val="0"/>
      <w:marBottom w:val="0"/>
      <w:divBdr>
        <w:top w:val="none" w:sz="0" w:space="0" w:color="auto"/>
        <w:left w:val="none" w:sz="0" w:space="0" w:color="auto"/>
        <w:bottom w:val="none" w:sz="0" w:space="0" w:color="auto"/>
        <w:right w:val="none" w:sz="0" w:space="0" w:color="auto"/>
      </w:divBdr>
    </w:div>
    <w:div w:id="201610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riverbed.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iverbed.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amsungsdsa.com" TargetMode="External"/><Relationship Id="rId5" Type="http://schemas.openxmlformats.org/officeDocument/2006/relationships/footnotes" Target="footnotes.xml"/><Relationship Id="rId10" Type="http://schemas.openxmlformats.org/officeDocument/2006/relationships/hyperlink" Target="http://community.riverbed.com/" TargetMode="External"/><Relationship Id="rId4" Type="http://schemas.openxmlformats.org/officeDocument/2006/relationships/webSettings" Target="webSettings.xml"/><Relationship Id="rId9" Type="http://schemas.openxmlformats.org/officeDocument/2006/relationships/hyperlink" Target="http://blog.riverb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jain30</dc:creator>
  <cp:lastModifiedBy>Saurabh jain30</cp:lastModifiedBy>
  <cp:revision>4</cp:revision>
  <cp:lastPrinted>2014-11-05T19:20:00Z</cp:lastPrinted>
  <dcterms:created xsi:type="dcterms:W3CDTF">2016-12-02T09:38:00Z</dcterms:created>
  <dcterms:modified xsi:type="dcterms:W3CDTF">2016-12-02T09:50:00Z</dcterms:modified>
</cp:coreProperties>
</file>